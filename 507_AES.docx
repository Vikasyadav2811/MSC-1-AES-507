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5F46C0" w14:textId="39991C29" w:rsidR="00981C97" w:rsidRPr="0006089C" w:rsidRDefault="00880DC4">
      <w:pPr>
        <w:spacing w:before="11" w:line="240" w:lineRule="exact"/>
        <w:rPr>
          <w:sz w:val="56"/>
          <w:szCs w:val="56"/>
        </w:rPr>
      </w:pPr>
      <w:r w:rsidRPr="0006089C">
        <w:rPr>
          <w:sz w:val="56"/>
          <w:szCs w:val="56"/>
        </w:rPr>
        <w:t xml:space="preserve">   </w:t>
      </w:r>
    </w:p>
    <w:p w14:paraId="41DA24AA" w14:textId="68BD6A71" w:rsidR="00880DC4" w:rsidRPr="0006089C" w:rsidRDefault="00880DC4">
      <w:pPr>
        <w:spacing w:before="11" w:line="240" w:lineRule="exact"/>
        <w:rPr>
          <w:sz w:val="56"/>
          <w:szCs w:val="56"/>
        </w:rPr>
      </w:pPr>
    </w:p>
    <w:p w14:paraId="45A96557" w14:textId="0EA190DA" w:rsidR="00880DC4" w:rsidRPr="0006089C" w:rsidRDefault="00880DC4">
      <w:pPr>
        <w:spacing w:before="11" w:line="240" w:lineRule="exact"/>
        <w:rPr>
          <w:sz w:val="56"/>
          <w:szCs w:val="56"/>
        </w:rPr>
      </w:pPr>
    </w:p>
    <w:p w14:paraId="673EB14B" w14:textId="6B2469A1" w:rsidR="00880DC4" w:rsidRPr="0006089C" w:rsidRDefault="00880DC4">
      <w:pPr>
        <w:spacing w:before="11" w:line="240" w:lineRule="exact"/>
        <w:rPr>
          <w:sz w:val="56"/>
          <w:szCs w:val="56"/>
        </w:rPr>
      </w:pPr>
    </w:p>
    <w:p w14:paraId="6EF52817" w14:textId="4E0FFC0E" w:rsidR="00880DC4" w:rsidRPr="0006089C" w:rsidRDefault="00880DC4">
      <w:pPr>
        <w:spacing w:before="11" w:line="240" w:lineRule="exact"/>
        <w:rPr>
          <w:sz w:val="56"/>
          <w:szCs w:val="56"/>
        </w:rPr>
      </w:pPr>
    </w:p>
    <w:p w14:paraId="40568657" w14:textId="77777777" w:rsidR="00880DC4" w:rsidRPr="0006089C" w:rsidRDefault="00880DC4">
      <w:pPr>
        <w:spacing w:before="11" w:line="240" w:lineRule="exact"/>
        <w:rPr>
          <w:sz w:val="56"/>
          <w:szCs w:val="56"/>
        </w:rPr>
      </w:pPr>
    </w:p>
    <w:p w14:paraId="6F4ED62C" w14:textId="77777777" w:rsidR="0006089C" w:rsidRDefault="0006089C" w:rsidP="00981C97">
      <w:pPr>
        <w:rPr>
          <w:b/>
          <w:bCs/>
          <w:sz w:val="56"/>
          <w:szCs w:val="56"/>
        </w:rPr>
      </w:pPr>
    </w:p>
    <w:p w14:paraId="1BDD0A3D" w14:textId="77777777" w:rsidR="0006089C" w:rsidRDefault="0006089C" w:rsidP="00981C97">
      <w:pPr>
        <w:rPr>
          <w:b/>
          <w:bCs/>
          <w:sz w:val="56"/>
          <w:szCs w:val="56"/>
        </w:rPr>
      </w:pPr>
    </w:p>
    <w:p w14:paraId="3AE3E63C" w14:textId="77777777" w:rsidR="0006089C" w:rsidRDefault="0006089C" w:rsidP="00981C97">
      <w:pPr>
        <w:rPr>
          <w:b/>
          <w:bCs/>
          <w:sz w:val="56"/>
          <w:szCs w:val="56"/>
        </w:rPr>
      </w:pPr>
    </w:p>
    <w:p w14:paraId="48208B5C" w14:textId="77777777" w:rsidR="0006089C" w:rsidRDefault="0006089C" w:rsidP="00981C97">
      <w:pPr>
        <w:rPr>
          <w:b/>
          <w:bCs/>
          <w:sz w:val="56"/>
          <w:szCs w:val="56"/>
        </w:rPr>
      </w:pPr>
    </w:p>
    <w:p w14:paraId="467286E1" w14:textId="77777777" w:rsidR="0006089C" w:rsidRDefault="0006089C" w:rsidP="00981C97">
      <w:pPr>
        <w:rPr>
          <w:b/>
          <w:bCs/>
          <w:sz w:val="56"/>
          <w:szCs w:val="56"/>
        </w:rPr>
      </w:pPr>
    </w:p>
    <w:p w14:paraId="64063A88" w14:textId="18499168" w:rsidR="00981C97" w:rsidRPr="0006089C" w:rsidRDefault="00981C97" w:rsidP="00981C97">
      <w:pPr>
        <w:rPr>
          <w:sz w:val="56"/>
          <w:szCs w:val="56"/>
        </w:rPr>
      </w:pPr>
      <w:r w:rsidRPr="0006089C">
        <w:rPr>
          <w:b/>
          <w:bCs/>
          <w:sz w:val="56"/>
          <w:szCs w:val="56"/>
        </w:rPr>
        <w:t xml:space="preserve">Name :- </w:t>
      </w:r>
      <w:r w:rsidR="003C5841">
        <w:rPr>
          <w:sz w:val="56"/>
          <w:szCs w:val="56"/>
        </w:rPr>
        <w:t>VIKAS GULABCHAND YADAV</w:t>
      </w:r>
      <w:r w:rsidRPr="0006089C">
        <w:rPr>
          <w:sz w:val="56"/>
          <w:szCs w:val="56"/>
        </w:rPr>
        <w:t>.</w:t>
      </w:r>
    </w:p>
    <w:p w14:paraId="19A37A69" w14:textId="3933C5F1" w:rsidR="00981C97" w:rsidRPr="0006089C" w:rsidRDefault="00981C97" w:rsidP="00981C97">
      <w:pPr>
        <w:rPr>
          <w:sz w:val="56"/>
          <w:szCs w:val="56"/>
        </w:rPr>
      </w:pPr>
      <w:r w:rsidRPr="0006089C">
        <w:rPr>
          <w:b/>
          <w:bCs/>
          <w:sz w:val="56"/>
          <w:szCs w:val="56"/>
        </w:rPr>
        <w:t>Roll No. :-</w:t>
      </w:r>
      <w:r w:rsidRPr="0006089C">
        <w:rPr>
          <w:sz w:val="56"/>
          <w:szCs w:val="56"/>
        </w:rPr>
        <w:t xml:space="preserve"> 5</w:t>
      </w:r>
      <w:r w:rsidR="003C5841">
        <w:rPr>
          <w:sz w:val="56"/>
          <w:szCs w:val="56"/>
        </w:rPr>
        <w:t>07</w:t>
      </w:r>
      <w:r w:rsidRPr="0006089C">
        <w:rPr>
          <w:sz w:val="56"/>
          <w:szCs w:val="56"/>
        </w:rPr>
        <w:t>.</w:t>
      </w:r>
    </w:p>
    <w:p w14:paraId="63810D05" w14:textId="799C9BE1" w:rsidR="00981C97" w:rsidRPr="0006089C" w:rsidRDefault="00981C97" w:rsidP="00981C97">
      <w:pPr>
        <w:rPr>
          <w:sz w:val="56"/>
          <w:szCs w:val="56"/>
        </w:rPr>
      </w:pPr>
      <w:r w:rsidRPr="0006089C">
        <w:rPr>
          <w:b/>
          <w:bCs/>
          <w:sz w:val="56"/>
          <w:szCs w:val="56"/>
        </w:rPr>
        <w:t>Subject :-</w:t>
      </w:r>
      <w:r w:rsidRPr="0006089C">
        <w:rPr>
          <w:sz w:val="56"/>
          <w:szCs w:val="56"/>
        </w:rPr>
        <w:t xml:space="preserve"> AES.</w:t>
      </w:r>
    </w:p>
    <w:p w14:paraId="0814FA22" w14:textId="3BCB56A3" w:rsidR="00DB7C0A" w:rsidRPr="0006089C" w:rsidRDefault="00DB7C0A" w:rsidP="00DB7C0A">
      <w:pPr>
        <w:rPr>
          <w:sz w:val="56"/>
          <w:szCs w:val="56"/>
        </w:rPr>
      </w:pPr>
      <w:r w:rsidRPr="0006089C">
        <w:rPr>
          <w:b/>
          <w:bCs/>
          <w:sz w:val="56"/>
          <w:szCs w:val="56"/>
        </w:rPr>
        <w:t>Academic Year :-</w:t>
      </w:r>
      <w:r w:rsidRPr="0006089C">
        <w:rPr>
          <w:sz w:val="56"/>
          <w:szCs w:val="56"/>
        </w:rPr>
        <w:t xml:space="preserve"> 2022-2023                           </w:t>
      </w:r>
      <w:r w:rsidRPr="0006089C">
        <w:rPr>
          <w:b/>
          <w:bCs/>
          <w:sz w:val="56"/>
          <w:szCs w:val="56"/>
        </w:rPr>
        <w:t>Class :</w:t>
      </w:r>
      <w:r w:rsidRPr="0006089C">
        <w:rPr>
          <w:sz w:val="56"/>
          <w:szCs w:val="56"/>
        </w:rPr>
        <w:t>- MSC-I (CS)</w:t>
      </w:r>
    </w:p>
    <w:p w14:paraId="7CC0000F" w14:textId="6CCF2F77" w:rsidR="00981C97" w:rsidRDefault="00981C97" w:rsidP="00981C97">
      <w:pPr>
        <w:rPr>
          <w:sz w:val="96"/>
          <w:szCs w:val="96"/>
        </w:rPr>
      </w:pPr>
    </w:p>
    <w:p w14:paraId="635CD759" w14:textId="7BBE598E" w:rsidR="00981C97" w:rsidRDefault="00981C97" w:rsidP="00981C97">
      <w:pPr>
        <w:rPr>
          <w:sz w:val="96"/>
          <w:szCs w:val="96"/>
        </w:rPr>
      </w:pPr>
    </w:p>
    <w:p w14:paraId="507E8FD3" w14:textId="22607994" w:rsidR="00981C97" w:rsidRDefault="00981C97" w:rsidP="00981C97">
      <w:pPr>
        <w:rPr>
          <w:sz w:val="96"/>
          <w:szCs w:val="96"/>
        </w:rPr>
      </w:pPr>
    </w:p>
    <w:p w14:paraId="6A24FA21" w14:textId="279CBC40" w:rsidR="00981C97" w:rsidRDefault="00981C97" w:rsidP="00981C97">
      <w:pPr>
        <w:rPr>
          <w:sz w:val="96"/>
          <w:szCs w:val="96"/>
        </w:rPr>
      </w:pPr>
    </w:p>
    <w:p w14:paraId="42EEAB2E" w14:textId="5929EBEF" w:rsidR="00981C97" w:rsidRDefault="00981C97" w:rsidP="00981C97">
      <w:pPr>
        <w:rPr>
          <w:sz w:val="96"/>
          <w:szCs w:val="96"/>
        </w:rPr>
      </w:pPr>
    </w:p>
    <w:p w14:paraId="5F155B49" w14:textId="77777777" w:rsidR="00DB7C0A" w:rsidRPr="00DB7C0A" w:rsidRDefault="00DB7C0A" w:rsidP="00DB7C0A">
      <w:pPr>
        <w:spacing w:after="160" w:line="259" w:lineRule="auto"/>
        <w:jc w:val="center"/>
        <w:rPr>
          <w:rFonts w:ascii="Calibri" w:eastAsia="Calibri" w:hAnsi="Calibri"/>
          <w:b/>
          <w:bCs/>
          <w:sz w:val="36"/>
          <w:szCs w:val="36"/>
          <w:lang w:val="en-IN"/>
        </w:rPr>
      </w:pPr>
      <w:bookmarkStart w:id="0" w:name="_GoBack"/>
    </w:p>
    <w:tbl>
      <w:tblPr>
        <w:tblStyle w:val="TableGrid1"/>
        <w:tblW w:w="10790" w:type="dxa"/>
        <w:jc w:val="center"/>
        <w:tblLook w:val="0000" w:firstRow="0" w:lastRow="0" w:firstColumn="0" w:lastColumn="0" w:noHBand="0" w:noVBand="0"/>
      </w:tblPr>
      <w:tblGrid>
        <w:gridCol w:w="988"/>
        <w:gridCol w:w="875"/>
        <w:gridCol w:w="7082"/>
        <w:gridCol w:w="1845"/>
      </w:tblGrid>
      <w:tr w:rsidR="00DB7C0A" w:rsidRPr="00DB7C0A" w14:paraId="50547A8D" w14:textId="77777777" w:rsidTr="0006089C">
        <w:trPr>
          <w:trHeight w:val="958"/>
          <w:jc w:val="center"/>
        </w:trPr>
        <w:tc>
          <w:tcPr>
            <w:tcW w:w="10790" w:type="dxa"/>
            <w:gridSpan w:val="4"/>
          </w:tcPr>
          <w:bookmarkEnd w:id="0"/>
          <w:p w14:paraId="515BF861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  <w:sz w:val="32"/>
                <w:szCs w:val="32"/>
              </w:rPr>
              <w:lastRenderedPageBreak/>
              <w:t>INDEX</w:t>
            </w:r>
          </w:p>
        </w:tc>
      </w:tr>
      <w:tr w:rsidR="00DB7C0A" w:rsidRPr="00DB7C0A" w14:paraId="06C3A20D" w14:textId="77777777" w:rsidTr="0006089C">
        <w:tblPrEx>
          <w:tblLook w:val="04A0" w:firstRow="1" w:lastRow="0" w:firstColumn="1" w:lastColumn="0" w:noHBand="0" w:noVBand="1"/>
        </w:tblPrEx>
        <w:trPr>
          <w:trHeight w:val="874"/>
          <w:jc w:val="center"/>
        </w:trPr>
        <w:tc>
          <w:tcPr>
            <w:tcW w:w="988" w:type="dxa"/>
          </w:tcPr>
          <w:p w14:paraId="53EE60D8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  <w:sz w:val="24"/>
                <w:szCs w:val="24"/>
              </w:rPr>
              <w:t>Sr No</w:t>
            </w:r>
          </w:p>
        </w:tc>
        <w:tc>
          <w:tcPr>
            <w:tcW w:w="875" w:type="dxa"/>
          </w:tcPr>
          <w:p w14:paraId="7B060E57" w14:textId="77777777" w:rsidR="00DB7C0A" w:rsidRPr="00DB7C0A" w:rsidRDefault="00DB7C0A" w:rsidP="00DB7C0A">
            <w:pPr>
              <w:jc w:val="center"/>
              <w:rPr>
                <w:b/>
                <w:bCs/>
                <w:sz w:val="24"/>
                <w:szCs w:val="24"/>
              </w:rPr>
            </w:pPr>
            <w:r w:rsidRPr="00DB7C0A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7082" w:type="dxa"/>
          </w:tcPr>
          <w:p w14:paraId="32611193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843" w:type="dxa"/>
          </w:tcPr>
          <w:p w14:paraId="50EBF284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  <w:sz w:val="28"/>
                <w:szCs w:val="28"/>
              </w:rPr>
              <w:t>SIGN</w:t>
            </w:r>
          </w:p>
        </w:tc>
      </w:tr>
      <w:tr w:rsidR="00DB7C0A" w:rsidRPr="00DB7C0A" w14:paraId="48AB1327" w14:textId="77777777" w:rsidTr="0006089C">
        <w:tblPrEx>
          <w:tblLook w:val="04A0" w:firstRow="1" w:lastRow="0" w:firstColumn="1" w:lastColumn="0" w:noHBand="0" w:noVBand="1"/>
        </w:tblPrEx>
        <w:trPr>
          <w:trHeight w:val="926"/>
          <w:jc w:val="center"/>
        </w:trPr>
        <w:tc>
          <w:tcPr>
            <w:tcW w:w="988" w:type="dxa"/>
          </w:tcPr>
          <w:p w14:paraId="1A2C7603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1</w:t>
            </w:r>
          </w:p>
        </w:tc>
        <w:tc>
          <w:tcPr>
            <w:tcW w:w="875" w:type="dxa"/>
          </w:tcPr>
          <w:p w14:paraId="36B807CA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082" w:type="dxa"/>
          </w:tcPr>
          <w:p w14:paraId="4D0F9AC9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Switching ON and OFF LED using Push button with Arduino UNO.</w:t>
            </w:r>
          </w:p>
        </w:tc>
        <w:tc>
          <w:tcPr>
            <w:tcW w:w="1843" w:type="dxa"/>
          </w:tcPr>
          <w:p w14:paraId="6AB1F905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1694FFEC" w14:textId="77777777" w:rsidTr="0006089C">
        <w:tblPrEx>
          <w:tblLook w:val="04A0" w:firstRow="1" w:lastRow="0" w:firstColumn="1" w:lastColumn="0" w:noHBand="0" w:noVBand="1"/>
        </w:tblPrEx>
        <w:trPr>
          <w:trHeight w:val="1641"/>
          <w:jc w:val="center"/>
        </w:trPr>
        <w:tc>
          <w:tcPr>
            <w:tcW w:w="988" w:type="dxa"/>
          </w:tcPr>
          <w:p w14:paraId="660A8CF1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2</w:t>
            </w:r>
          </w:p>
        </w:tc>
        <w:tc>
          <w:tcPr>
            <w:tcW w:w="875" w:type="dxa"/>
          </w:tcPr>
          <w:p w14:paraId="3DCDE838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082" w:type="dxa"/>
          </w:tcPr>
          <w:p w14:paraId="1F52910D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Using seven-segment display with Arduino UNO to display numbers from 0 to 9 after specific</w:t>
            </w:r>
          </w:p>
          <w:p w14:paraId="3D9357FF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intervals of time.</w:t>
            </w:r>
          </w:p>
        </w:tc>
        <w:tc>
          <w:tcPr>
            <w:tcW w:w="1843" w:type="dxa"/>
          </w:tcPr>
          <w:p w14:paraId="58A394EC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2A25E2C4" w14:textId="77777777" w:rsidTr="0006089C">
        <w:tblPrEx>
          <w:tblLook w:val="04A0" w:firstRow="1" w:lastRow="0" w:firstColumn="1" w:lastColumn="0" w:noHBand="0" w:noVBand="1"/>
        </w:tblPrEx>
        <w:trPr>
          <w:trHeight w:val="1468"/>
          <w:jc w:val="center"/>
        </w:trPr>
        <w:tc>
          <w:tcPr>
            <w:tcW w:w="988" w:type="dxa"/>
          </w:tcPr>
          <w:p w14:paraId="6D2AC092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3</w:t>
            </w:r>
          </w:p>
        </w:tc>
        <w:tc>
          <w:tcPr>
            <w:tcW w:w="875" w:type="dxa"/>
          </w:tcPr>
          <w:p w14:paraId="1C2A97F4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082" w:type="dxa"/>
          </w:tcPr>
          <w:p w14:paraId="2914294F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Configuring a digital object counter device using 7-segment display with Arduino UNO and IR</w:t>
            </w:r>
          </w:p>
          <w:p w14:paraId="058181FC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proximity sensor.</w:t>
            </w:r>
          </w:p>
        </w:tc>
        <w:tc>
          <w:tcPr>
            <w:tcW w:w="1843" w:type="dxa"/>
          </w:tcPr>
          <w:p w14:paraId="5464628F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22BBBACC" w14:textId="77777777" w:rsidTr="0006089C">
        <w:tblPrEx>
          <w:tblLook w:val="04A0" w:firstRow="1" w:lastRow="0" w:firstColumn="1" w:lastColumn="0" w:noHBand="0" w:noVBand="1"/>
        </w:tblPrEx>
        <w:trPr>
          <w:trHeight w:val="874"/>
          <w:jc w:val="center"/>
        </w:trPr>
        <w:tc>
          <w:tcPr>
            <w:tcW w:w="988" w:type="dxa"/>
          </w:tcPr>
          <w:p w14:paraId="0A793261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4</w:t>
            </w:r>
          </w:p>
        </w:tc>
        <w:tc>
          <w:tcPr>
            <w:tcW w:w="875" w:type="dxa"/>
          </w:tcPr>
          <w:p w14:paraId="668E570D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082" w:type="dxa"/>
          </w:tcPr>
          <w:p w14:paraId="7DAE872E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Print message on LCD display with Arduino UNO.</w:t>
            </w:r>
          </w:p>
        </w:tc>
        <w:tc>
          <w:tcPr>
            <w:tcW w:w="1843" w:type="dxa"/>
          </w:tcPr>
          <w:p w14:paraId="2B84DA69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0F0B29C5" w14:textId="77777777" w:rsidTr="0006089C">
        <w:tblPrEx>
          <w:tblLook w:val="04A0" w:firstRow="1" w:lastRow="0" w:firstColumn="1" w:lastColumn="0" w:noHBand="0" w:noVBand="1"/>
        </w:tblPrEx>
        <w:trPr>
          <w:trHeight w:val="926"/>
          <w:jc w:val="center"/>
        </w:trPr>
        <w:tc>
          <w:tcPr>
            <w:tcW w:w="988" w:type="dxa"/>
          </w:tcPr>
          <w:p w14:paraId="16F9F6FC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5</w:t>
            </w:r>
          </w:p>
        </w:tc>
        <w:tc>
          <w:tcPr>
            <w:tcW w:w="875" w:type="dxa"/>
          </w:tcPr>
          <w:p w14:paraId="0E84D0FB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082" w:type="dxa"/>
          </w:tcPr>
          <w:p w14:paraId="1851DFD6" w14:textId="77777777" w:rsidR="00DB7C0A" w:rsidRPr="00DB7C0A" w:rsidRDefault="00DB7C0A" w:rsidP="00DB7C0A">
            <w:pPr>
              <w:tabs>
                <w:tab w:val="left" w:pos="120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Use 4 X 4 keypad to give the input in Arduino UNO serial monitor.</w:t>
            </w:r>
          </w:p>
        </w:tc>
        <w:tc>
          <w:tcPr>
            <w:tcW w:w="1843" w:type="dxa"/>
          </w:tcPr>
          <w:p w14:paraId="1804E67E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48CF541E" w14:textId="77777777" w:rsidTr="0006089C">
        <w:tblPrEx>
          <w:tblLook w:val="04A0" w:firstRow="1" w:lastRow="0" w:firstColumn="1" w:lastColumn="0" w:noHBand="0" w:noVBand="1"/>
        </w:tblPrEx>
        <w:trPr>
          <w:trHeight w:val="874"/>
          <w:jc w:val="center"/>
        </w:trPr>
        <w:tc>
          <w:tcPr>
            <w:tcW w:w="988" w:type="dxa"/>
          </w:tcPr>
          <w:p w14:paraId="3A4E34AC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6</w:t>
            </w:r>
          </w:p>
        </w:tc>
        <w:tc>
          <w:tcPr>
            <w:tcW w:w="875" w:type="dxa"/>
          </w:tcPr>
          <w:p w14:paraId="6547769C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082" w:type="dxa"/>
          </w:tcPr>
          <w:p w14:paraId="019E2D7F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Interfacing of buzzer with Arduino UNO.</w:t>
            </w:r>
          </w:p>
        </w:tc>
        <w:tc>
          <w:tcPr>
            <w:tcW w:w="1843" w:type="dxa"/>
          </w:tcPr>
          <w:p w14:paraId="2C44070D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52E8BAA9" w14:textId="77777777" w:rsidTr="0006089C">
        <w:tblPrEx>
          <w:tblLook w:val="04A0" w:firstRow="1" w:lastRow="0" w:firstColumn="1" w:lastColumn="0" w:noHBand="0" w:noVBand="1"/>
        </w:tblPrEx>
        <w:trPr>
          <w:trHeight w:val="926"/>
          <w:jc w:val="center"/>
        </w:trPr>
        <w:tc>
          <w:tcPr>
            <w:tcW w:w="988" w:type="dxa"/>
          </w:tcPr>
          <w:p w14:paraId="54DAD26F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7</w:t>
            </w:r>
          </w:p>
        </w:tc>
        <w:tc>
          <w:tcPr>
            <w:tcW w:w="875" w:type="dxa"/>
          </w:tcPr>
          <w:p w14:paraId="69C7D213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082" w:type="dxa"/>
          </w:tcPr>
          <w:p w14:paraId="31D3165E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Interfacing of ultrasonic sensor with Arduino UNO.</w:t>
            </w:r>
          </w:p>
        </w:tc>
        <w:tc>
          <w:tcPr>
            <w:tcW w:w="1843" w:type="dxa"/>
          </w:tcPr>
          <w:p w14:paraId="0A0DEA78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202E8EB2" w14:textId="77777777" w:rsidTr="0006089C">
        <w:tblPrEx>
          <w:tblLook w:val="04A0" w:firstRow="1" w:lastRow="0" w:firstColumn="1" w:lastColumn="0" w:noHBand="0" w:noVBand="1"/>
        </w:tblPrEx>
        <w:trPr>
          <w:trHeight w:val="874"/>
          <w:jc w:val="center"/>
        </w:trPr>
        <w:tc>
          <w:tcPr>
            <w:tcW w:w="988" w:type="dxa"/>
          </w:tcPr>
          <w:p w14:paraId="454DC0A8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8</w:t>
            </w:r>
          </w:p>
        </w:tc>
        <w:tc>
          <w:tcPr>
            <w:tcW w:w="875" w:type="dxa"/>
          </w:tcPr>
          <w:p w14:paraId="52E4D003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082" w:type="dxa"/>
          </w:tcPr>
          <w:p w14:paraId="2F0CDAE8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Interfacing of Servo Motor with Arduino UNO.</w:t>
            </w:r>
          </w:p>
        </w:tc>
        <w:tc>
          <w:tcPr>
            <w:tcW w:w="1843" w:type="dxa"/>
          </w:tcPr>
          <w:p w14:paraId="1B36CBA1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58848201" w14:textId="77777777" w:rsidTr="0006089C">
        <w:tblPrEx>
          <w:tblLook w:val="04A0" w:firstRow="1" w:lastRow="0" w:firstColumn="1" w:lastColumn="0" w:noHBand="0" w:noVBand="1"/>
        </w:tblPrEx>
        <w:trPr>
          <w:trHeight w:val="1753"/>
          <w:jc w:val="center"/>
        </w:trPr>
        <w:tc>
          <w:tcPr>
            <w:tcW w:w="988" w:type="dxa"/>
          </w:tcPr>
          <w:p w14:paraId="352506C6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9</w:t>
            </w:r>
          </w:p>
        </w:tc>
        <w:tc>
          <w:tcPr>
            <w:tcW w:w="875" w:type="dxa"/>
          </w:tcPr>
          <w:p w14:paraId="6881B80A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082" w:type="dxa"/>
          </w:tcPr>
          <w:p w14:paraId="537E36DE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Interfacing of DHT11 with Arduino UNO to read temperature and humidity which is then printed on serial monitor</w:t>
            </w:r>
          </w:p>
        </w:tc>
        <w:tc>
          <w:tcPr>
            <w:tcW w:w="1843" w:type="dxa"/>
          </w:tcPr>
          <w:p w14:paraId="2C0BB752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4CBD9FAF" w14:textId="77777777" w:rsidTr="0006089C">
        <w:tblPrEx>
          <w:tblLook w:val="04A0" w:firstRow="1" w:lastRow="0" w:firstColumn="1" w:lastColumn="0" w:noHBand="0" w:noVBand="1"/>
        </w:tblPrEx>
        <w:trPr>
          <w:trHeight w:val="1190"/>
          <w:jc w:val="center"/>
        </w:trPr>
        <w:tc>
          <w:tcPr>
            <w:tcW w:w="988" w:type="dxa"/>
          </w:tcPr>
          <w:p w14:paraId="6E7C498F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10</w:t>
            </w:r>
          </w:p>
        </w:tc>
        <w:tc>
          <w:tcPr>
            <w:tcW w:w="875" w:type="dxa"/>
          </w:tcPr>
          <w:p w14:paraId="311EF40D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082" w:type="dxa"/>
          </w:tcPr>
          <w:p w14:paraId="0B856F5E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Interfacing of LED with NodeMCU and controlling it remotely with Blynk application on mobile.</w:t>
            </w:r>
          </w:p>
        </w:tc>
        <w:tc>
          <w:tcPr>
            <w:tcW w:w="1843" w:type="dxa"/>
          </w:tcPr>
          <w:p w14:paraId="190E180E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</w:tbl>
    <w:p w14:paraId="7987DE48" w14:textId="6C6770A9" w:rsidR="00981C97" w:rsidRPr="00DB7C0A" w:rsidRDefault="00981C97" w:rsidP="00981C97">
      <w:pPr>
        <w:rPr>
          <w:sz w:val="28"/>
          <w:szCs w:val="28"/>
        </w:rPr>
      </w:pPr>
    </w:p>
    <w:p w14:paraId="5759E194" w14:textId="2E2FD10B" w:rsidR="00981C97" w:rsidRPr="00DB7C0A" w:rsidRDefault="00981C97" w:rsidP="00981C97">
      <w:pPr>
        <w:rPr>
          <w:sz w:val="28"/>
          <w:szCs w:val="28"/>
        </w:rPr>
      </w:pPr>
    </w:p>
    <w:p w14:paraId="122A2592" w14:textId="1AB6597C" w:rsidR="00D8535C" w:rsidRDefault="00981C97" w:rsidP="00DB7C0A">
      <w:pPr>
        <w:ind w:left="3600" w:firstLine="720"/>
        <w:rPr>
          <w:sz w:val="28"/>
          <w:szCs w:val="28"/>
        </w:rPr>
      </w:pPr>
      <w:r>
        <w:rPr>
          <w:sz w:val="24"/>
          <w:szCs w:val="24"/>
        </w:rPr>
        <w:br w:type="page"/>
      </w:r>
      <w:r w:rsidR="00741E30">
        <w:rPr>
          <w:b/>
          <w:spacing w:val="3"/>
          <w:sz w:val="28"/>
          <w:szCs w:val="28"/>
        </w:rPr>
        <w:lastRenderedPageBreak/>
        <w:t>P</w:t>
      </w:r>
      <w:r w:rsidR="00741E30">
        <w:rPr>
          <w:b/>
          <w:spacing w:val="1"/>
          <w:sz w:val="28"/>
          <w:szCs w:val="28"/>
        </w:rPr>
        <w:t>r</w:t>
      </w:r>
      <w:r w:rsidR="00741E30">
        <w:rPr>
          <w:b/>
          <w:sz w:val="28"/>
          <w:szCs w:val="28"/>
        </w:rPr>
        <w:t>a</w:t>
      </w:r>
      <w:r w:rsidR="00741E30">
        <w:rPr>
          <w:b/>
          <w:spacing w:val="1"/>
          <w:sz w:val="28"/>
          <w:szCs w:val="28"/>
        </w:rPr>
        <w:t>c</w:t>
      </w:r>
      <w:r w:rsidR="00741E30">
        <w:rPr>
          <w:b/>
          <w:spacing w:val="-1"/>
          <w:sz w:val="28"/>
          <w:szCs w:val="28"/>
        </w:rPr>
        <w:t>t</w:t>
      </w:r>
      <w:r w:rsidR="00741E30">
        <w:rPr>
          <w:b/>
          <w:sz w:val="28"/>
          <w:szCs w:val="28"/>
        </w:rPr>
        <w:t>ical</w:t>
      </w:r>
      <w:r w:rsidR="00741E30">
        <w:rPr>
          <w:b/>
          <w:spacing w:val="-9"/>
          <w:sz w:val="28"/>
          <w:szCs w:val="28"/>
        </w:rPr>
        <w:t xml:space="preserve"> </w:t>
      </w:r>
      <w:r w:rsidR="00741E30">
        <w:rPr>
          <w:b/>
          <w:sz w:val="28"/>
          <w:szCs w:val="28"/>
        </w:rPr>
        <w:t>No:</w:t>
      </w:r>
      <w:r w:rsidR="00741E30">
        <w:rPr>
          <w:b/>
          <w:spacing w:val="-3"/>
          <w:sz w:val="28"/>
          <w:szCs w:val="28"/>
        </w:rPr>
        <w:t xml:space="preserve"> </w:t>
      </w:r>
      <w:r w:rsidR="00741E30">
        <w:rPr>
          <w:b/>
          <w:w w:val="99"/>
          <w:sz w:val="28"/>
          <w:szCs w:val="28"/>
        </w:rPr>
        <w:t>1</w:t>
      </w:r>
    </w:p>
    <w:p w14:paraId="75F00DC1" w14:textId="77777777" w:rsidR="00D8535C" w:rsidRDefault="00D8535C">
      <w:pPr>
        <w:spacing w:before="6" w:line="160" w:lineRule="exact"/>
        <w:rPr>
          <w:sz w:val="17"/>
          <w:szCs w:val="17"/>
        </w:rPr>
      </w:pPr>
    </w:p>
    <w:p w14:paraId="154C9C67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Aim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 w14:paraId="3718D57D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EC2ED7B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271D760E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3046BFEB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14:paraId="253D6321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3F10AAC7" w14:textId="77777777" w:rsidR="00D8535C" w:rsidRDefault="00C556F6">
      <w:pPr>
        <w:spacing w:line="258" w:lineRule="auto"/>
        <w:ind w:left="820" w:right="108"/>
        <w:jc w:val="both"/>
        <w:rPr>
          <w:sz w:val="24"/>
          <w:szCs w:val="24"/>
        </w:rPr>
      </w:pPr>
      <w:hyperlink r:id="rId7">
        <w:r w:rsidR="00741E30">
          <w:rPr>
            <w:spacing w:val="-5"/>
            <w:sz w:val="24"/>
            <w:szCs w:val="24"/>
          </w:rPr>
          <w:t>A</w:t>
        </w:r>
        <w:r w:rsidR="00741E30">
          <w:rPr>
            <w:spacing w:val="1"/>
            <w:sz w:val="24"/>
            <w:szCs w:val="24"/>
          </w:rPr>
          <w:t>r</w:t>
        </w:r>
        <w:r w:rsidR="00741E30">
          <w:rPr>
            <w:sz w:val="24"/>
            <w:szCs w:val="24"/>
          </w:rPr>
          <w:t>d</w:t>
        </w:r>
        <w:r w:rsidR="00741E30">
          <w:rPr>
            <w:spacing w:val="5"/>
            <w:sz w:val="24"/>
            <w:szCs w:val="24"/>
          </w:rPr>
          <w:t>u</w:t>
        </w:r>
        <w:r w:rsidR="00741E30">
          <w:rPr>
            <w:spacing w:val="-4"/>
            <w:sz w:val="24"/>
            <w:szCs w:val="24"/>
          </w:rPr>
          <w:t>i</w:t>
        </w:r>
        <w:r w:rsidR="00741E30">
          <w:rPr>
            <w:spacing w:val="-5"/>
            <w:sz w:val="24"/>
            <w:szCs w:val="24"/>
          </w:rPr>
          <w:t>n</w:t>
        </w:r>
        <w:r w:rsidR="00741E30">
          <w:rPr>
            <w:sz w:val="24"/>
            <w:szCs w:val="24"/>
          </w:rPr>
          <w:t>o</w:t>
        </w:r>
        <w:r w:rsidR="00741E30">
          <w:rPr>
            <w:spacing w:val="13"/>
            <w:sz w:val="24"/>
            <w:szCs w:val="24"/>
          </w:rPr>
          <w:t xml:space="preserve"> </w:t>
        </w:r>
        <w:r w:rsidR="00741E30">
          <w:rPr>
            <w:color w:val="333333"/>
            <w:spacing w:val="-9"/>
            <w:sz w:val="24"/>
            <w:szCs w:val="24"/>
          </w:rPr>
          <w:t>i</w:t>
        </w:r>
      </w:hyperlink>
      <w:r w:rsidR="00741E30">
        <w:rPr>
          <w:color w:val="333333"/>
          <w:sz w:val="24"/>
          <w:szCs w:val="24"/>
        </w:rPr>
        <w:t xml:space="preserve">s </w:t>
      </w:r>
      <w:r w:rsidR="00741E30">
        <w:rPr>
          <w:color w:val="333333"/>
          <w:spacing w:val="4"/>
          <w:sz w:val="24"/>
          <w:szCs w:val="24"/>
        </w:rPr>
        <w:t>a</w:t>
      </w:r>
      <w:r w:rsidR="00741E30">
        <w:rPr>
          <w:color w:val="333333"/>
          <w:sz w:val="24"/>
          <w:szCs w:val="24"/>
        </w:rPr>
        <w:t>n</w:t>
      </w:r>
      <w:r w:rsidR="00741E30">
        <w:rPr>
          <w:color w:val="333333"/>
          <w:spacing w:val="-3"/>
          <w:sz w:val="24"/>
          <w:szCs w:val="24"/>
        </w:rPr>
        <w:t xml:space="preserve"> 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p</w:t>
      </w:r>
      <w:r w:rsidR="00741E30">
        <w:rPr>
          <w:color w:val="333333"/>
          <w:spacing w:val="-1"/>
          <w:sz w:val="24"/>
          <w:szCs w:val="24"/>
        </w:rPr>
        <w:t>e</w:t>
      </w:r>
      <w:r w:rsidR="00741E30">
        <w:rPr>
          <w:color w:val="333333"/>
          <w:spacing w:val="-3"/>
          <w:sz w:val="24"/>
          <w:szCs w:val="24"/>
        </w:rPr>
        <w:t>n</w:t>
      </w:r>
      <w:r w:rsidR="00741E30">
        <w:rPr>
          <w:color w:val="333333"/>
          <w:spacing w:val="2"/>
          <w:sz w:val="24"/>
          <w:szCs w:val="24"/>
        </w:rPr>
        <w:t>-</w:t>
      </w:r>
      <w:r w:rsidR="00741E30">
        <w:rPr>
          <w:color w:val="333333"/>
          <w:spacing w:val="-2"/>
          <w:sz w:val="24"/>
          <w:szCs w:val="24"/>
        </w:rPr>
        <w:t>s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u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pacing w:val="-1"/>
          <w:sz w:val="24"/>
          <w:szCs w:val="24"/>
        </w:rPr>
        <w:t>c</w:t>
      </w:r>
      <w:r w:rsidR="00741E30">
        <w:rPr>
          <w:color w:val="333333"/>
          <w:sz w:val="24"/>
          <w:szCs w:val="24"/>
        </w:rPr>
        <w:t>e</w:t>
      </w:r>
      <w:r w:rsidR="00741E30">
        <w:rPr>
          <w:color w:val="333333"/>
          <w:spacing w:val="1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p</w:t>
      </w:r>
      <w:r w:rsidR="00741E30">
        <w:rPr>
          <w:color w:val="333333"/>
          <w:spacing w:val="-4"/>
          <w:sz w:val="24"/>
          <w:szCs w:val="24"/>
        </w:rPr>
        <w:t>l</w:t>
      </w:r>
      <w:r w:rsidR="00741E30">
        <w:rPr>
          <w:color w:val="333333"/>
          <w:spacing w:val="-1"/>
          <w:sz w:val="24"/>
          <w:szCs w:val="24"/>
        </w:rPr>
        <w:t>a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pacing w:val="-8"/>
          <w:sz w:val="24"/>
          <w:szCs w:val="24"/>
        </w:rPr>
        <w:t>f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6"/>
          <w:sz w:val="24"/>
          <w:szCs w:val="24"/>
        </w:rPr>
        <w:t>r</w:t>
      </w:r>
      <w:r w:rsidR="00741E30">
        <w:rPr>
          <w:color w:val="333333"/>
          <w:sz w:val="24"/>
          <w:szCs w:val="24"/>
        </w:rPr>
        <w:t>m</w:t>
      </w:r>
      <w:r w:rsidR="00741E30">
        <w:rPr>
          <w:color w:val="333333"/>
          <w:spacing w:val="-7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u</w:t>
      </w:r>
      <w:r w:rsidR="00741E30">
        <w:rPr>
          <w:color w:val="333333"/>
          <w:spacing w:val="-2"/>
          <w:sz w:val="24"/>
          <w:szCs w:val="24"/>
        </w:rPr>
        <w:t>s</w:t>
      </w:r>
      <w:r w:rsidR="00741E30">
        <w:rPr>
          <w:color w:val="333333"/>
          <w:spacing w:val="-1"/>
          <w:sz w:val="24"/>
          <w:szCs w:val="24"/>
        </w:rPr>
        <w:t>e</w:t>
      </w:r>
      <w:r w:rsidR="00741E30">
        <w:rPr>
          <w:color w:val="333333"/>
          <w:sz w:val="24"/>
          <w:szCs w:val="24"/>
        </w:rPr>
        <w:t>d</w:t>
      </w:r>
      <w:r w:rsidR="00741E30">
        <w:rPr>
          <w:color w:val="333333"/>
          <w:spacing w:val="7"/>
          <w:sz w:val="24"/>
          <w:szCs w:val="24"/>
        </w:rPr>
        <w:t xml:space="preserve"> </w:t>
      </w:r>
      <w:r w:rsidR="00741E30">
        <w:rPr>
          <w:color w:val="333333"/>
          <w:spacing w:val="-8"/>
          <w:sz w:val="24"/>
          <w:szCs w:val="24"/>
        </w:rPr>
        <w:t>f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r</w:t>
      </w:r>
      <w:r w:rsidR="00741E30">
        <w:rPr>
          <w:color w:val="333333"/>
          <w:spacing w:val="4"/>
          <w:sz w:val="24"/>
          <w:szCs w:val="24"/>
        </w:rPr>
        <w:t xml:space="preserve"> </w:t>
      </w:r>
      <w:r w:rsidR="00741E30">
        <w:rPr>
          <w:color w:val="333333"/>
          <w:spacing w:val="-5"/>
          <w:sz w:val="24"/>
          <w:szCs w:val="24"/>
        </w:rPr>
        <w:t>b</w:t>
      </w:r>
      <w:r w:rsidR="00741E30">
        <w:rPr>
          <w:color w:val="333333"/>
          <w:spacing w:val="5"/>
          <w:sz w:val="24"/>
          <w:szCs w:val="24"/>
        </w:rPr>
        <w:t>u</w:t>
      </w:r>
      <w:r w:rsidR="00741E30">
        <w:rPr>
          <w:color w:val="333333"/>
          <w:spacing w:val="-4"/>
          <w:sz w:val="24"/>
          <w:szCs w:val="24"/>
        </w:rPr>
        <w:t>il</w:t>
      </w:r>
      <w:r w:rsidR="00741E30">
        <w:rPr>
          <w:color w:val="333333"/>
          <w:spacing w:val="5"/>
          <w:sz w:val="24"/>
          <w:szCs w:val="24"/>
        </w:rPr>
        <w:t>d</w:t>
      </w:r>
      <w:r w:rsidR="00741E30">
        <w:rPr>
          <w:color w:val="333333"/>
          <w:sz w:val="24"/>
          <w:szCs w:val="24"/>
        </w:rPr>
        <w:t>i</w:t>
      </w:r>
      <w:r w:rsidR="00741E30">
        <w:rPr>
          <w:color w:val="333333"/>
          <w:spacing w:val="-4"/>
          <w:sz w:val="24"/>
          <w:szCs w:val="24"/>
        </w:rPr>
        <w:t>n</w:t>
      </w:r>
      <w:r w:rsidR="00741E30">
        <w:rPr>
          <w:color w:val="333333"/>
          <w:sz w:val="24"/>
          <w:szCs w:val="24"/>
        </w:rPr>
        <w:t>g</w:t>
      </w:r>
      <w:r w:rsidR="00741E30">
        <w:rPr>
          <w:color w:val="333333"/>
          <w:spacing w:val="2"/>
          <w:sz w:val="24"/>
          <w:szCs w:val="24"/>
        </w:rPr>
        <w:t xml:space="preserve"> </w:t>
      </w:r>
      <w:r w:rsidR="00741E30">
        <w:rPr>
          <w:color w:val="333333"/>
          <w:spacing w:val="4"/>
          <w:sz w:val="24"/>
          <w:szCs w:val="24"/>
        </w:rPr>
        <w:t>e</w:t>
      </w:r>
      <w:r w:rsidR="00741E30">
        <w:rPr>
          <w:color w:val="333333"/>
          <w:spacing w:val="-4"/>
          <w:sz w:val="24"/>
          <w:szCs w:val="24"/>
        </w:rPr>
        <w:t>l</w:t>
      </w:r>
      <w:r w:rsidR="00741E30">
        <w:rPr>
          <w:color w:val="333333"/>
          <w:spacing w:val="-1"/>
          <w:sz w:val="24"/>
          <w:szCs w:val="24"/>
        </w:rPr>
        <w:t>ec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pacing w:val="-3"/>
          <w:sz w:val="24"/>
          <w:szCs w:val="24"/>
        </w:rPr>
        <w:t>r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n</w:t>
      </w:r>
      <w:r w:rsidR="00741E30">
        <w:rPr>
          <w:color w:val="333333"/>
          <w:spacing w:val="-4"/>
          <w:sz w:val="24"/>
          <w:szCs w:val="24"/>
        </w:rPr>
        <w:t>i</w:t>
      </w:r>
      <w:r w:rsidR="00741E30">
        <w:rPr>
          <w:color w:val="333333"/>
          <w:spacing w:val="-1"/>
          <w:sz w:val="24"/>
          <w:szCs w:val="24"/>
        </w:rPr>
        <w:t>c</w:t>
      </w:r>
      <w:r w:rsidR="00741E30">
        <w:rPr>
          <w:color w:val="333333"/>
          <w:sz w:val="24"/>
          <w:szCs w:val="24"/>
        </w:rPr>
        <w:t>s p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-9"/>
          <w:sz w:val="24"/>
          <w:szCs w:val="24"/>
        </w:rPr>
        <w:t>j</w:t>
      </w:r>
      <w:r w:rsidR="00741E30">
        <w:rPr>
          <w:color w:val="333333"/>
          <w:spacing w:val="-1"/>
          <w:sz w:val="24"/>
          <w:szCs w:val="24"/>
        </w:rPr>
        <w:t>ec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pacing w:val="-2"/>
          <w:sz w:val="24"/>
          <w:szCs w:val="24"/>
        </w:rPr>
        <w:t>s</w:t>
      </w:r>
      <w:r w:rsidR="00741E30">
        <w:rPr>
          <w:color w:val="333333"/>
          <w:sz w:val="24"/>
          <w:szCs w:val="24"/>
        </w:rPr>
        <w:t>.</w:t>
      </w:r>
      <w:r w:rsidR="00741E30">
        <w:rPr>
          <w:color w:val="333333"/>
          <w:spacing w:val="4"/>
          <w:sz w:val="24"/>
          <w:szCs w:val="24"/>
        </w:rPr>
        <w:t xml:space="preserve"> </w:t>
      </w:r>
      <w:r w:rsidR="00741E30">
        <w:rPr>
          <w:color w:val="333333"/>
          <w:spacing w:val="-5"/>
          <w:sz w:val="24"/>
          <w:szCs w:val="24"/>
        </w:rPr>
        <w:t>A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z w:val="24"/>
          <w:szCs w:val="24"/>
        </w:rPr>
        <w:t>d</w:t>
      </w:r>
      <w:r w:rsidR="00741E30">
        <w:rPr>
          <w:color w:val="333333"/>
          <w:spacing w:val="5"/>
          <w:sz w:val="24"/>
          <w:szCs w:val="24"/>
        </w:rPr>
        <w:t>u</w:t>
      </w:r>
      <w:r w:rsidR="00741E30">
        <w:rPr>
          <w:color w:val="333333"/>
          <w:spacing w:val="-4"/>
          <w:sz w:val="24"/>
          <w:szCs w:val="24"/>
        </w:rPr>
        <w:t>i</w:t>
      </w:r>
      <w:r w:rsidR="00741E30">
        <w:rPr>
          <w:color w:val="333333"/>
          <w:spacing w:val="-5"/>
          <w:sz w:val="24"/>
          <w:szCs w:val="24"/>
        </w:rPr>
        <w:t>n</w:t>
      </w:r>
      <w:r w:rsidR="00741E30">
        <w:rPr>
          <w:color w:val="333333"/>
          <w:sz w:val="24"/>
          <w:szCs w:val="24"/>
        </w:rPr>
        <w:t>o</w:t>
      </w:r>
      <w:r w:rsidR="00741E30">
        <w:rPr>
          <w:color w:val="333333"/>
          <w:spacing w:val="7"/>
          <w:sz w:val="24"/>
          <w:szCs w:val="24"/>
        </w:rPr>
        <w:t xml:space="preserve"> </w:t>
      </w:r>
      <w:r w:rsidR="00741E30">
        <w:rPr>
          <w:color w:val="333333"/>
          <w:spacing w:val="-1"/>
          <w:sz w:val="24"/>
          <w:szCs w:val="24"/>
        </w:rPr>
        <w:t>c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-5"/>
          <w:sz w:val="24"/>
          <w:szCs w:val="24"/>
        </w:rPr>
        <w:t>n</w:t>
      </w:r>
      <w:r w:rsidR="00741E30">
        <w:rPr>
          <w:color w:val="333333"/>
          <w:spacing w:val="2"/>
          <w:sz w:val="24"/>
          <w:szCs w:val="24"/>
        </w:rPr>
        <w:t>s</w:t>
      </w:r>
      <w:r w:rsidR="00741E30">
        <w:rPr>
          <w:color w:val="333333"/>
          <w:spacing w:val="-4"/>
          <w:sz w:val="24"/>
          <w:szCs w:val="24"/>
        </w:rPr>
        <w:t>i</w:t>
      </w:r>
      <w:r w:rsidR="00741E30">
        <w:rPr>
          <w:color w:val="333333"/>
          <w:spacing w:val="-2"/>
          <w:sz w:val="24"/>
          <w:szCs w:val="24"/>
        </w:rPr>
        <w:t>s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z w:val="24"/>
          <w:szCs w:val="24"/>
        </w:rPr>
        <w:t xml:space="preserve">s 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f</w:t>
      </w:r>
      <w:r w:rsidR="00741E30">
        <w:rPr>
          <w:color w:val="333333"/>
          <w:spacing w:val="-6"/>
          <w:sz w:val="24"/>
          <w:szCs w:val="24"/>
        </w:rPr>
        <w:t xml:space="preserve"> </w:t>
      </w:r>
      <w:r w:rsidR="00741E30">
        <w:rPr>
          <w:color w:val="333333"/>
          <w:spacing w:val="-5"/>
          <w:sz w:val="24"/>
          <w:szCs w:val="24"/>
        </w:rPr>
        <w:t>b</w:t>
      </w:r>
      <w:r w:rsidR="00741E30">
        <w:rPr>
          <w:color w:val="333333"/>
          <w:spacing w:val="5"/>
          <w:sz w:val="24"/>
          <w:szCs w:val="24"/>
        </w:rPr>
        <w:t>ot</w:t>
      </w:r>
      <w:r w:rsidR="00741E30">
        <w:rPr>
          <w:color w:val="333333"/>
          <w:sz w:val="24"/>
          <w:szCs w:val="24"/>
        </w:rPr>
        <w:t>h</w:t>
      </w:r>
      <w:r w:rsidR="00741E30">
        <w:rPr>
          <w:color w:val="333333"/>
          <w:spacing w:val="-3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a ph</w:t>
      </w:r>
      <w:r w:rsidR="00741E30">
        <w:rPr>
          <w:color w:val="333333"/>
          <w:spacing w:val="-5"/>
          <w:sz w:val="24"/>
          <w:szCs w:val="24"/>
        </w:rPr>
        <w:t>y</w:t>
      </w:r>
      <w:r w:rsidR="00741E30">
        <w:rPr>
          <w:color w:val="333333"/>
          <w:spacing w:val="2"/>
          <w:sz w:val="24"/>
          <w:szCs w:val="24"/>
        </w:rPr>
        <w:t>s</w:t>
      </w:r>
      <w:r w:rsidR="00741E30">
        <w:rPr>
          <w:color w:val="333333"/>
          <w:spacing w:val="-4"/>
          <w:sz w:val="24"/>
          <w:szCs w:val="24"/>
        </w:rPr>
        <w:t>i</w:t>
      </w:r>
      <w:r w:rsidR="00741E30">
        <w:rPr>
          <w:color w:val="333333"/>
          <w:spacing w:val="4"/>
          <w:sz w:val="24"/>
          <w:szCs w:val="24"/>
        </w:rPr>
        <w:t>ca</w:t>
      </w:r>
      <w:r w:rsidR="00741E30">
        <w:rPr>
          <w:color w:val="333333"/>
          <w:sz w:val="24"/>
          <w:szCs w:val="24"/>
        </w:rPr>
        <w:t>l</w:t>
      </w:r>
      <w:r w:rsidR="00741E30">
        <w:rPr>
          <w:color w:val="333333"/>
          <w:spacing w:val="-5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p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g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pacing w:val="-1"/>
          <w:sz w:val="24"/>
          <w:szCs w:val="24"/>
        </w:rPr>
        <w:t>a</w:t>
      </w:r>
      <w:r w:rsidR="00741E30">
        <w:rPr>
          <w:color w:val="333333"/>
          <w:spacing w:val="-4"/>
          <w:sz w:val="24"/>
          <w:szCs w:val="24"/>
        </w:rPr>
        <w:t>mm</w:t>
      </w:r>
      <w:r w:rsidR="00741E30">
        <w:rPr>
          <w:color w:val="333333"/>
          <w:spacing w:val="4"/>
          <w:sz w:val="24"/>
          <w:szCs w:val="24"/>
        </w:rPr>
        <w:t>a</w:t>
      </w:r>
      <w:r w:rsidR="00741E30">
        <w:rPr>
          <w:color w:val="333333"/>
          <w:sz w:val="24"/>
          <w:szCs w:val="24"/>
        </w:rPr>
        <w:t>b</w:t>
      </w:r>
      <w:r w:rsidR="00741E30">
        <w:rPr>
          <w:color w:val="333333"/>
          <w:spacing w:val="-4"/>
          <w:sz w:val="24"/>
          <w:szCs w:val="24"/>
        </w:rPr>
        <w:t>l</w:t>
      </w:r>
      <w:r w:rsidR="00741E30">
        <w:rPr>
          <w:color w:val="333333"/>
          <w:sz w:val="24"/>
          <w:szCs w:val="24"/>
        </w:rPr>
        <w:t>e</w:t>
      </w:r>
      <w:r w:rsidR="00741E30">
        <w:rPr>
          <w:color w:val="333333"/>
          <w:spacing w:val="1"/>
          <w:sz w:val="24"/>
          <w:szCs w:val="24"/>
        </w:rPr>
        <w:t xml:space="preserve"> </w:t>
      </w:r>
      <w:r w:rsidR="00741E30">
        <w:rPr>
          <w:color w:val="333333"/>
          <w:spacing w:val="4"/>
          <w:sz w:val="24"/>
          <w:szCs w:val="24"/>
        </w:rPr>
        <w:t>c</w:t>
      </w:r>
      <w:r w:rsidR="00741E30">
        <w:rPr>
          <w:color w:val="333333"/>
          <w:spacing w:val="-4"/>
          <w:sz w:val="24"/>
          <w:szCs w:val="24"/>
        </w:rPr>
        <w:t>i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pacing w:val="-1"/>
          <w:sz w:val="24"/>
          <w:szCs w:val="24"/>
        </w:rPr>
        <w:t>c</w:t>
      </w:r>
      <w:r w:rsidR="00741E30">
        <w:rPr>
          <w:color w:val="333333"/>
          <w:spacing w:val="5"/>
          <w:sz w:val="24"/>
          <w:szCs w:val="24"/>
        </w:rPr>
        <w:t>u</w:t>
      </w:r>
      <w:r w:rsidR="00741E30">
        <w:rPr>
          <w:color w:val="333333"/>
          <w:spacing w:val="-9"/>
          <w:sz w:val="24"/>
          <w:szCs w:val="24"/>
        </w:rPr>
        <w:t>i</w:t>
      </w:r>
      <w:r w:rsidR="00741E30">
        <w:rPr>
          <w:color w:val="333333"/>
          <w:sz w:val="24"/>
          <w:szCs w:val="24"/>
        </w:rPr>
        <w:t>t</w:t>
      </w:r>
      <w:r w:rsidR="00741E30">
        <w:rPr>
          <w:color w:val="333333"/>
          <w:spacing w:val="7"/>
          <w:sz w:val="24"/>
          <w:szCs w:val="24"/>
        </w:rPr>
        <w:t xml:space="preserve"> </w:t>
      </w:r>
      <w:r w:rsidR="00741E30">
        <w:rPr>
          <w:color w:val="333333"/>
          <w:spacing w:val="-5"/>
          <w:sz w:val="24"/>
          <w:szCs w:val="24"/>
        </w:rPr>
        <w:t>b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-1"/>
          <w:sz w:val="24"/>
          <w:szCs w:val="24"/>
        </w:rPr>
        <w:t>a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z w:val="24"/>
          <w:szCs w:val="24"/>
        </w:rPr>
        <w:t>d</w:t>
      </w:r>
      <w:r w:rsidR="00741E30">
        <w:rPr>
          <w:color w:val="333333"/>
          <w:spacing w:val="2"/>
          <w:sz w:val="24"/>
          <w:szCs w:val="24"/>
        </w:rPr>
        <w:t xml:space="preserve"> </w:t>
      </w:r>
      <w:r w:rsidR="00741E30">
        <w:rPr>
          <w:color w:val="333333"/>
          <w:spacing w:val="-1"/>
          <w:sz w:val="24"/>
          <w:szCs w:val="24"/>
        </w:rPr>
        <w:t>a</w:t>
      </w:r>
      <w:r w:rsidR="00741E30">
        <w:rPr>
          <w:color w:val="333333"/>
          <w:spacing w:val="-5"/>
          <w:sz w:val="24"/>
          <w:szCs w:val="24"/>
        </w:rPr>
        <w:t>n</w:t>
      </w:r>
      <w:r w:rsidR="00741E30">
        <w:rPr>
          <w:color w:val="333333"/>
          <w:sz w:val="24"/>
          <w:szCs w:val="24"/>
        </w:rPr>
        <w:t>d</w:t>
      </w:r>
      <w:r w:rsidR="00741E30">
        <w:rPr>
          <w:color w:val="333333"/>
          <w:spacing w:val="2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a</w:t>
      </w:r>
      <w:r w:rsidR="00741E30">
        <w:rPr>
          <w:color w:val="333333"/>
          <w:spacing w:val="1"/>
          <w:sz w:val="24"/>
          <w:szCs w:val="24"/>
        </w:rPr>
        <w:t xml:space="preserve"> </w:t>
      </w:r>
      <w:r w:rsidR="00741E30">
        <w:rPr>
          <w:color w:val="333333"/>
          <w:spacing w:val="5"/>
          <w:sz w:val="24"/>
          <w:szCs w:val="24"/>
        </w:rPr>
        <w:t>p</w:t>
      </w:r>
      <w:r w:rsidR="00741E30">
        <w:rPr>
          <w:color w:val="333333"/>
          <w:spacing w:val="-9"/>
          <w:sz w:val="24"/>
          <w:szCs w:val="24"/>
        </w:rPr>
        <w:t>i</w:t>
      </w:r>
      <w:r w:rsidR="00741E30">
        <w:rPr>
          <w:color w:val="333333"/>
          <w:spacing w:val="-1"/>
          <w:sz w:val="24"/>
          <w:szCs w:val="24"/>
        </w:rPr>
        <w:t>ec</w:t>
      </w:r>
      <w:r w:rsidR="00741E30">
        <w:rPr>
          <w:color w:val="333333"/>
          <w:sz w:val="24"/>
          <w:szCs w:val="24"/>
        </w:rPr>
        <w:t>e</w:t>
      </w:r>
      <w:r w:rsidR="00741E30">
        <w:rPr>
          <w:color w:val="333333"/>
          <w:spacing w:val="1"/>
          <w:sz w:val="24"/>
          <w:szCs w:val="24"/>
        </w:rPr>
        <w:t xml:space="preserve"> 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f</w:t>
      </w:r>
      <w:r w:rsidR="00741E30">
        <w:rPr>
          <w:color w:val="333333"/>
          <w:spacing w:val="5"/>
          <w:sz w:val="24"/>
          <w:szCs w:val="24"/>
        </w:rPr>
        <w:t xml:space="preserve"> </w:t>
      </w:r>
      <w:hyperlink r:id="rId8">
        <w:r w:rsidR="00741E30">
          <w:rPr>
            <w:color w:val="000000"/>
            <w:spacing w:val="-2"/>
            <w:sz w:val="24"/>
            <w:szCs w:val="24"/>
          </w:rPr>
          <w:t>s</w:t>
        </w:r>
        <w:r w:rsidR="00741E30">
          <w:rPr>
            <w:color w:val="000000"/>
            <w:spacing w:val="5"/>
            <w:sz w:val="24"/>
            <w:szCs w:val="24"/>
          </w:rPr>
          <w:t>o</w:t>
        </w:r>
        <w:r w:rsidR="00741E30">
          <w:rPr>
            <w:color w:val="000000"/>
            <w:spacing w:val="-8"/>
            <w:sz w:val="24"/>
            <w:szCs w:val="24"/>
          </w:rPr>
          <w:t>f</w:t>
        </w:r>
        <w:r w:rsidR="00741E30">
          <w:rPr>
            <w:color w:val="000000"/>
            <w:spacing w:val="5"/>
            <w:sz w:val="24"/>
            <w:szCs w:val="24"/>
          </w:rPr>
          <w:t>t</w:t>
        </w:r>
        <w:r w:rsidR="00741E30">
          <w:rPr>
            <w:color w:val="000000"/>
            <w:sz w:val="24"/>
            <w:szCs w:val="24"/>
          </w:rPr>
          <w:t>w</w:t>
        </w:r>
        <w:r w:rsidR="00741E30">
          <w:rPr>
            <w:color w:val="000000"/>
            <w:spacing w:val="-1"/>
            <w:sz w:val="24"/>
            <w:szCs w:val="24"/>
          </w:rPr>
          <w:t>a</w:t>
        </w:r>
        <w:r w:rsidR="00741E30">
          <w:rPr>
            <w:color w:val="000000"/>
            <w:spacing w:val="1"/>
            <w:sz w:val="24"/>
            <w:szCs w:val="24"/>
          </w:rPr>
          <w:t>r</w:t>
        </w:r>
        <w:r w:rsidR="00741E30">
          <w:rPr>
            <w:color w:val="000000"/>
            <w:sz w:val="24"/>
            <w:szCs w:val="24"/>
          </w:rPr>
          <w:t>e</w:t>
        </w:r>
        <w:r w:rsidR="00741E30">
          <w:rPr>
            <w:color w:val="333333"/>
            <w:sz w:val="24"/>
            <w:szCs w:val="24"/>
          </w:rPr>
          <w:t>,</w:t>
        </w:r>
      </w:hyperlink>
      <w:r w:rsidR="00741E30">
        <w:rPr>
          <w:color w:val="333333"/>
          <w:sz w:val="24"/>
          <w:szCs w:val="24"/>
        </w:rPr>
        <w:t xml:space="preserve"> 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r</w:t>
      </w:r>
      <w:r w:rsidR="00741E30">
        <w:rPr>
          <w:color w:val="333333"/>
          <w:spacing w:val="-1"/>
          <w:sz w:val="24"/>
          <w:szCs w:val="24"/>
        </w:rPr>
        <w:t xml:space="preserve"> </w:t>
      </w:r>
      <w:r w:rsidR="00741E30">
        <w:rPr>
          <w:color w:val="333333"/>
          <w:spacing w:val="1"/>
          <w:sz w:val="24"/>
          <w:szCs w:val="24"/>
        </w:rPr>
        <w:t>I</w:t>
      </w:r>
      <w:r w:rsidR="00741E30">
        <w:rPr>
          <w:color w:val="333333"/>
          <w:sz w:val="24"/>
          <w:szCs w:val="24"/>
        </w:rPr>
        <w:t>DE</w:t>
      </w:r>
      <w:r w:rsidR="00741E30">
        <w:rPr>
          <w:color w:val="333333"/>
          <w:spacing w:val="-1"/>
          <w:sz w:val="24"/>
          <w:szCs w:val="24"/>
        </w:rPr>
        <w:t xml:space="preserve"> 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z w:val="24"/>
          <w:szCs w:val="24"/>
        </w:rPr>
        <w:t>u</w:t>
      </w:r>
      <w:r w:rsidR="00741E30">
        <w:rPr>
          <w:color w:val="333333"/>
          <w:spacing w:val="-5"/>
          <w:sz w:val="24"/>
          <w:szCs w:val="24"/>
        </w:rPr>
        <w:t>n</w:t>
      </w:r>
      <w:r w:rsidR="00741E30">
        <w:rPr>
          <w:color w:val="333333"/>
          <w:sz w:val="24"/>
          <w:szCs w:val="24"/>
        </w:rPr>
        <w:t xml:space="preserve">s 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n</w:t>
      </w:r>
      <w:r w:rsidR="00741E30">
        <w:rPr>
          <w:color w:val="333333"/>
          <w:spacing w:val="-3"/>
          <w:sz w:val="24"/>
          <w:szCs w:val="24"/>
        </w:rPr>
        <w:t xml:space="preserve"> </w:t>
      </w:r>
      <w:r w:rsidR="00741E30">
        <w:rPr>
          <w:color w:val="333333"/>
          <w:spacing w:val="-10"/>
          <w:sz w:val="24"/>
          <w:szCs w:val="24"/>
        </w:rPr>
        <w:t>y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ur</w:t>
      </w:r>
      <w:r w:rsidR="00741E30">
        <w:rPr>
          <w:color w:val="333333"/>
          <w:spacing w:val="4"/>
          <w:sz w:val="24"/>
          <w:szCs w:val="24"/>
        </w:rPr>
        <w:t xml:space="preserve"> </w:t>
      </w:r>
      <w:r w:rsidR="00741E30">
        <w:rPr>
          <w:color w:val="333333"/>
          <w:spacing w:val="-1"/>
          <w:sz w:val="24"/>
          <w:szCs w:val="24"/>
        </w:rPr>
        <w:t>c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-9"/>
          <w:sz w:val="24"/>
          <w:szCs w:val="24"/>
        </w:rPr>
        <w:t>m</w:t>
      </w:r>
      <w:r w:rsidR="00741E30">
        <w:rPr>
          <w:color w:val="333333"/>
          <w:sz w:val="24"/>
          <w:szCs w:val="24"/>
        </w:rPr>
        <w:t>pu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pacing w:val="-1"/>
          <w:sz w:val="24"/>
          <w:szCs w:val="24"/>
        </w:rPr>
        <w:t>e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z w:val="24"/>
          <w:szCs w:val="24"/>
        </w:rPr>
        <w:t>, u</w:t>
      </w:r>
      <w:r w:rsidR="00741E30">
        <w:rPr>
          <w:color w:val="333333"/>
          <w:spacing w:val="-2"/>
          <w:sz w:val="24"/>
          <w:szCs w:val="24"/>
        </w:rPr>
        <w:t>s</w:t>
      </w:r>
      <w:r w:rsidR="00741E30">
        <w:rPr>
          <w:color w:val="333333"/>
          <w:spacing w:val="-1"/>
          <w:sz w:val="24"/>
          <w:szCs w:val="24"/>
        </w:rPr>
        <w:t>e</w:t>
      </w:r>
      <w:r w:rsidR="00741E30">
        <w:rPr>
          <w:color w:val="333333"/>
          <w:sz w:val="24"/>
          <w:szCs w:val="24"/>
        </w:rPr>
        <w:t>d</w:t>
      </w:r>
      <w:r w:rsidR="00741E30">
        <w:rPr>
          <w:color w:val="333333"/>
          <w:spacing w:val="-2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to w</w:t>
      </w:r>
      <w:r w:rsidR="00741E30">
        <w:rPr>
          <w:color w:val="333333"/>
          <w:spacing w:val="6"/>
          <w:sz w:val="24"/>
          <w:szCs w:val="24"/>
        </w:rPr>
        <w:t>r</w:t>
      </w:r>
      <w:r w:rsidR="00741E30">
        <w:rPr>
          <w:color w:val="333333"/>
          <w:spacing w:val="-9"/>
          <w:sz w:val="24"/>
          <w:szCs w:val="24"/>
        </w:rPr>
        <w:t>i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z w:val="24"/>
          <w:szCs w:val="24"/>
        </w:rPr>
        <w:t>e</w:t>
      </w:r>
      <w:r w:rsidR="00741E30">
        <w:rPr>
          <w:color w:val="333333"/>
          <w:spacing w:val="1"/>
          <w:sz w:val="24"/>
          <w:szCs w:val="24"/>
        </w:rPr>
        <w:t xml:space="preserve"> </w:t>
      </w:r>
      <w:r w:rsidR="00741E30">
        <w:rPr>
          <w:color w:val="333333"/>
          <w:spacing w:val="-1"/>
          <w:sz w:val="24"/>
          <w:szCs w:val="24"/>
        </w:rPr>
        <w:t>a</w:t>
      </w:r>
      <w:r w:rsidR="00741E30">
        <w:rPr>
          <w:color w:val="333333"/>
          <w:spacing w:val="-5"/>
          <w:sz w:val="24"/>
          <w:szCs w:val="24"/>
        </w:rPr>
        <w:t>n</w:t>
      </w:r>
      <w:r w:rsidR="00741E30">
        <w:rPr>
          <w:color w:val="333333"/>
          <w:sz w:val="24"/>
          <w:szCs w:val="24"/>
        </w:rPr>
        <w:t>d</w:t>
      </w:r>
      <w:r w:rsidR="00741E30">
        <w:rPr>
          <w:color w:val="333333"/>
          <w:spacing w:val="2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u</w:t>
      </w:r>
      <w:r w:rsidR="00741E30">
        <w:rPr>
          <w:color w:val="333333"/>
          <w:spacing w:val="5"/>
          <w:sz w:val="24"/>
          <w:szCs w:val="24"/>
        </w:rPr>
        <w:t>p</w:t>
      </w:r>
      <w:r w:rsidR="00741E30">
        <w:rPr>
          <w:color w:val="333333"/>
          <w:spacing w:val="-9"/>
          <w:sz w:val="24"/>
          <w:szCs w:val="24"/>
        </w:rPr>
        <w:t>l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-1"/>
          <w:sz w:val="24"/>
          <w:szCs w:val="24"/>
        </w:rPr>
        <w:t>a</w:t>
      </w:r>
      <w:r w:rsidR="00741E30">
        <w:rPr>
          <w:color w:val="333333"/>
          <w:sz w:val="24"/>
          <w:szCs w:val="24"/>
        </w:rPr>
        <w:t>d</w:t>
      </w:r>
      <w:r w:rsidR="00741E30">
        <w:rPr>
          <w:color w:val="333333"/>
          <w:spacing w:val="2"/>
          <w:sz w:val="24"/>
          <w:szCs w:val="24"/>
        </w:rPr>
        <w:t xml:space="preserve"> </w:t>
      </w:r>
      <w:r w:rsidR="00741E30">
        <w:rPr>
          <w:color w:val="333333"/>
          <w:spacing w:val="-1"/>
          <w:sz w:val="24"/>
          <w:szCs w:val="24"/>
        </w:rPr>
        <w:t>c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-9"/>
          <w:sz w:val="24"/>
          <w:szCs w:val="24"/>
        </w:rPr>
        <w:t>m</w:t>
      </w:r>
      <w:r w:rsidR="00741E30">
        <w:rPr>
          <w:color w:val="333333"/>
          <w:sz w:val="24"/>
          <w:szCs w:val="24"/>
        </w:rPr>
        <w:t>pu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pacing w:val="-1"/>
          <w:sz w:val="24"/>
          <w:szCs w:val="24"/>
        </w:rPr>
        <w:t>e</w:t>
      </w:r>
      <w:r w:rsidR="00741E30">
        <w:rPr>
          <w:color w:val="333333"/>
          <w:sz w:val="24"/>
          <w:szCs w:val="24"/>
        </w:rPr>
        <w:t>r</w:t>
      </w:r>
      <w:r w:rsidR="00741E30">
        <w:rPr>
          <w:color w:val="333333"/>
          <w:spacing w:val="4"/>
          <w:sz w:val="24"/>
          <w:szCs w:val="24"/>
        </w:rPr>
        <w:t xml:space="preserve"> </w:t>
      </w:r>
      <w:r w:rsidR="00741E30">
        <w:rPr>
          <w:color w:val="333333"/>
          <w:spacing w:val="-6"/>
          <w:sz w:val="24"/>
          <w:szCs w:val="24"/>
        </w:rPr>
        <w:t>c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de</w:t>
      </w:r>
      <w:r w:rsidR="00741E30">
        <w:rPr>
          <w:color w:val="333333"/>
          <w:spacing w:val="-3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to</w:t>
      </w:r>
      <w:r w:rsidR="00741E30">
        <w:rPr>
          <w:color w:val="333333"/>
          <w:spacing w:val="-2"/>
          <w:sz w:val="24"/>
          <w:szCs w:val="24"/>
        </w:rPr>
        <w:t xml:space="preserve"> 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pacing w:val="-5"/>
          <w:sz w:val="24"/>
          <w:szCs w:val="24"/>
        </w:rPr>
        <w:t>h</w:t>
      </w:r>
      <w:r w:rsidR="00741E30">
        <w:rPr>
          <w:color w:val="333333"/>
          <w:sz w:val="24"/>
          <w:szCs w:val="24"/>
        </w:rPr>
        <w:t>e</w:t>
      </w:r>
      <w:r w:rsidR="00741E30">
        <w:rPr>
          <w:color w:val="333333"/>
          <w:spacing w:val="1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ph</w:t>
      </w:r>
      <w:r w:rsidR="00741E30">
        <w:rPr>
          <w:color w:val="333333"/>
          <w:spacing w:val="-5"/>
          <w:sz w:val="24"/>
          <w:szCs w:val="24"/>
        </w:rPr>
        <w:t>y</w:t>
      </w:r>
      <w:r w:rsidR="00741E30">
        <w:rPr>
          <w:color w:val="333333"/>
          <w:spacing w:val="2"/>
          <w:sz w:val="24"/>
          <w:szCs w:val="24"/>
        </w:rPr>
        <w:t>s</w:t>
      </w:r>
      <w:r w:rsidR="00741E30">
        <w:rPr>
          <w:color w:val="333333"/>
          <w:spacing w:val="-4"/>
          <w:sz w:val="24"/>
          <w:szCs w:val="24"/>
        </w:rPr>
        <w:t>i</w:t>
      </w:r>
      <w:r w:rsidR="00741E30">
        <w:rPr>
          <w:color w:val="333333"/>
          <w:spacing w:val="-1"/>
          <w:sz w:val="24"/>
          <w:szCs w:val="24"/>
        </w:rPr>
        <w:t>c</w:t>
      </w:r>
      <w:r w:rsidR="00741E30">
        <w:rPr>
          <w:color w:val="333333"/>
          <w:spacing w:val="4"/>
          <w:sz w:val="24"/>
          <w:szCs w:val="24"/>
        </w:rPr>
        <w:t>a</w:t>
      </w:r>
      <w:r w:rsidR="00741E30">
        <w:rPr>
          <w:color w:val="333333"/>
          <w:sz w:val="24"/>
          <w:szCs w:val="24"/>
        </w:rPr>
        <w:t>l</w:t>
      </w:r>
      <w:r w:rsidR="00741E30">
        <w:rPr>
          <w:color w:val="333333"/>
          <w:spacing w:val="3"/>
          <w:sz w:val="24"/>
          <w:szCs w:val="24"/>
        </w:rPr>
        <w:t xml:space="preserve"> </w:t>
      </w:r>
      <w:r w:rsidR="00741E30">
        <w:rPr>
          <w:color w:val="333333"/>
          <w:spacing w:val="-5"/>
          <w:sz w:val="24"/>
          <w:szCs w:val="24"/>
        </w:rPr>
        <w:t>b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-1"/>
          <w:sz w:val="24"/>
          <w:szCs w:val="24"/>
        </w:rPr>
        <w:t>a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pacing w:val="6"/>
          <w:sz w:val="24"/>
          <w:szCs w:val="24"/>
        </w:rPr>
        <w:t>d</w:t>
      </w:r>
      <w:r w:rsidR="00741E30">
        <w:rPr>
          <w:color w:val="333333"/>
          <w:sz w:val="24"/>
          <w:szCs w:val="24"/>
        </w:rPr>
        <w:t>.</w:t>
      </w:r>
      <w:r w:rsidR="00741E30">
        <w:rPr>
          <w:color w:val="333333"/>
          <w:spacing w:val="5"/>
          <w:sz w:val="24"/>
          <w:szCs w:val="24"/>
        </w:rPr>
        <w:t xml:space="preserve"> </w:t>
      </w:r>
      <w:r w:rsidR="00741E30">
        <w:rPr>
          <w:color w:val="000000"/>
          <w:spacing w:val="-5"/>
          <w:sz w:val="24"/>
          <w:szCs w:val="24"/>
        </w:rPr>
        <w:t>A</w:t>
      </w:r>
      <w:r w:rsidR="00741E30">
        <w:rPr>
          <w:color w:val="000000"/>
          <w:spacing w:val="1"/>
          <w:sz w:val="24"/>
          <w:szCs w:val="24"/>
        </w:rPr>
        <w:t>r</w:t>
      </w:r>
      <w:r w:rsidR="00741E30">
        <w:rPr>
          <w:color w:val="000000"/>
          <w:sz w:val="24"/>
          <w:szCs w:val="24"/>
        </w:rPr>
        <w:t>du</w:t>
      </w:r>
      <w:r w:rsidR="00741E30">
        <w:rPr>
          <w:color w:val="000000"/>
          <w:spacing w:val="-4"/>
          <w:sz w:val="24"/>
          <w:szCs w:val="24"/>
        </w:rPr>
        <w:t>i</w:t>
      </w:r>
      <w:r w:rsidR="00741E30">
        <w:rPr>
          <w:color w:val="000000"/>
          <w:spacing w:val="-5"/>
          <w:sz w:val="24"/>
          <w:szCs w:val="24"/>
        </w:rPr>
        <w:t>n</w:t>
      </w:r>
      <w:r w:rsidR="00741E30">
        <w:rPr>
          <w:color w:val="000000"/>
          <w:sz w:val="24"/>
          <w:szCs w:val="24"/>
        </w:rPr>
        <w:t>o</w:t>
      </w:r>
      <w:r w:rsidR="00741E30">
        <w:rPr>
          <w:color w:val="000000"/>
          <w:spacing w:val="7"/>
          <w:sz w:val="24"/>
          <w:szCs w:val="24"/>
        </w:rPr>
        <w:t xml:space="preserve"> </w:t>
      </w:r>
      <w:r w:rsidR="00741E30">
        <w:rPr>
          <w:color w:val="000000"/>
          <w:sz w:val="24"/>
          <w:szCs w:val="24"/>
        </w:rPr>
        <w:t>U</w:t>
      </w:r>
      <w:r w:rsidR="00741E30">
        <w:rPr>
          <w:color w:val="000000"/>
          <w:spacing w:val="-1"/>
          <w:sz w:val="24"/>
          <w:szCs w:val="24"/>
        </w:rPr>
        <w:t>N</w:t>
      </w:r>
      <w:r w:rsidR="00741E30">
        <w:rPr>
          <w:color w:val="000000"/>
          <w:sz w:val="24"/>
          <w:szCs w:val="24"/>
        </w:rPr>
        <w:t>O</w:t>
      </w:r>
      <w:r w:rsidR="00741E30">
        <w:rPr>
          <w:color w:val="000000"/>
          <w:spacing w:val="2"/>
          <w:sz w:val="24"/>
          <w:szCs w:val="24"/>
        </w:rPr>
        <w:t xml:space="preserve"> </w:t>
      </w:r>
      <w:r w:rsidR="00741E30">
        <w:rPr>
          <w:color w:val="000000"/>
          <w:spacing w:val="-5"/>
          <w:sz w:val="24"/>
          <w:szCs w:val="24"/>
        </w:rPr>
        <w:t>h</w:t>
      </w:r>
      <w:r w:rsidR="00741E30">
        <w:rPr>
          <w:color w:val="000000"/>
          <w:spacing w:val="-1"/>
          <w:sz w:val="24"/>
          <w:szCs w:val="24"/>
        </w:rPr>
        <w:t>a</w:t>
      </w:r>
      <w:r w:rsidR="00741E30">
        <w:rPr>
          <w:color w:val="000000"/>
          <w:sz w:val="24"/>
          <w:szCs w:val="24"/>
        </w:rPr>
        <w:t>s 14</w:t>
      </w:r>
      <w:r w:rsidR="00741E30">
        <w:rPr>
          <w:color w:val="000000"/>
          <w:spacing w:val="2"/>
          <w:sz w:val="24"/>
          <w:szCs w:val="24"/>
        </w:rPr>
        <w:t xml:space="preserve"> </w:t>
      </w:r>
      <w:r w:rsidR="00741E30">
        <w:rPr>
          <w:color w:val="000000"/>
          <w:spacing w:val="5"/>
          <w:sz w:val="24"/>
          <w:szCs w:val="24"/>
        </w:rPr>
        <w:t>d</w:t>
      </w:r>
      <w:r w:rsidR="00741E30">
        <w:rPr>
          <w:color w:val="000000"/>
          <w:spacing w:val="-9"/>
          <w:sz w:val="24"/>
          <w:szCs w:val="24"/>
        </w:rPr>
        <w:t>i</w:t>
      </w:r>
      <w:r w:rsidR="00741E30">
        <w:rPr>
          <w:color w:val="000000"/>
          <w:spacing w:val="5"/>
          <w:sz w:val="24"/>
          <w:szCs w:val="24"/>
        </w:rPr>
        <w:t>g</w:t>
      </w:r>
      <w:r w:rsidR="00741E30">
        <w:rPr>
          <w:color w:val="000000"/>
          <w:spacing w:val="-9"/>
          <w:sz w:val="24"/>
          <w:szCs w:val="24"/>
        </w:rPr>
        <w:t>i</w:t>
      </w:r>
      <w:r w:rsidR="00741E30">
        <w:rPr>
          <w:color w:val="000000"/>
          <w:spacing w:val="5"/>
          <w:sz w:val="24"/>
          <w:szCs w:val="24"/>
        </w:rPr>
        <w:t>t</w:t>
      </w:r>
      <w:r w:rsidR="00741E30">
        <w:rPr>
          <w:color w:val="000000"/>
          <w:spacing w:val="4"/>
          <w:sz w:val="24"/>
          <w:szCs w:val="24"/>
        </w:rPr>
        <w:t>a</w:t>
      </w:r>
      <w:r w:rsidR="00741E30">
        <w:rPr>
          <w:color w:val="000000"/>
          <w:sz w:val="24"/>
          <w:szCs w:val="24"/>
        </w:rPr>
        <w:t>l</w:t>
      </w:r>
      <w:r w:rsidR="00741E30">
        <w:rPr>
          <w:color w:val="000000"/>
          <w:spacing w:val="-2"/>
          <w:sz w:val="24"/>
          <w:szCs w:val="24"/>
        </w:rPr>
        <w:t xml:space="preserve"> </w:t>
      </w:r>
      <w:r w:rsidR="00741E30">
        <w:rPr>
          <w:color w:val="000000"/>
          <w:spacing w:val="5"/>
          <w:sz w:val="24"/>
          <w:szCs w:val="24"/>
        </w:rPr>
        <w:t>p</w:t>
      </w:r>
      <w:r w:rsidR="00741E30">
        <w:rPr>
          <w:color w:val="000000"/>
          <w:spacing w:val="-4"/>
          <w:sz w:val="24"/>
          <w:szCs w:val="24"/>
        </w:rPr>
        <w:t>i</w:t>
      </w:r>
      <w:r w:rsidR="00741E30">
        <w:rPr>
          <w:color w:val="000000"/>
          <w:sz w:val="24"/>
          <w:szCs w:val="24"/>
        </w:rPr>
        <w:t xml:space="preserve">ns </w:t>
      </w:r>
      <w:r w:rsidR="00741E30">
        <w:rPr>
          <w:color w:val="000000"/>
          <w:spacing w:val="4"/>
          <w:sz w:val="24"/>
          <w:szCs w:val="24"/>
        </w:rPr>
        <w:t>a</w:t>
      </w:r>
      <w:r w:rsidR="00741E30">
        <w:rPr>
          <w:color w:val="000000"/>
          <w:spacing w:val="-5"/>
          <w:sz w:val="24"/>
          <w:szCs w:val="24"/>
        </w:rPr>
        <w:t>n</w:t>
      </w:r>
      <w:r w:rsidR="00741E30">
        <w:rPr>
          <w:color w:val="000000"/>
          <w:sz w:val="24"/>
          <w:szCs w:val="24"/>
        </w:rPr>
        <w:t>d</w:t>
      </w:r>
      <w:r w:rsidR="00741E30">
        <w:rPr>
          <w:color w:val="000000"/>
          <w:spacing w:val="2"/>
          <w:sz w:val="24"/>
          <w:szCs w:val="24"/>
        </w:rPr>
        <w:t xml:space="preserve"> </w:t>
      </w:r>
      <w:r w:rsidR="00741E30">
        <w:rPr>
          <w:color w:val="000000"/>
          <w:sz w:val="24"/>
          <w:szCs w:val="24"/>
        </w:rPr>
        <w:t>6</w:t>
      </w:r>
    </w:p>
    <w:p w14:paraId="7D745A33" w14:textId="77777777" w:rsidR="00D8535C" w:rsidRDefault="00741E30">
      <w:pPr>
        <w:spacing w:before="1"/>
        <w:ind w:left="820" w:right="8654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73B5426C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0BC218A8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</w:p>
    <w:p w14:paraId="30389C68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06D4FE2D" w14:textId="77777777" w:rsidR="00D8535C" w:rsidRDefault="00741E30">
      <w:pPr>
        <w:spacing w:line="258" w:lineRule="auto"/>
        <w:ind w:left="820" w:right="97"/>
        <w:rPr>
          <w:sz w:val="24"/>
          <w:szCs w:val="24"/>
        </w:rPr>
      </w:pP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3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7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d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x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</w:p>
    <w:p w14:paraId="3427C742" w14:textId="77777777" w:rsidR="00D8535C" w:rsidRDefault="00D8535C">
      <w:pPr>
        <w:spacing w:before="7" w:line="160" w:lineRule="exact"/>
        <w:rPr>
          <w:sz w:val="16"/>
          <w:szCs w:val="16"/>
        </w:rPr>
      </w:pPr>
    </w:p>
    <w:p w14:paraId="751410AE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14:paraId="1DD0DE05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70E23490" w14:textId="77777777" w:rsidR="00D8535C" w:rsidRDefault="00741E30">
      <w:pPr>
        <w:ind w:left="820" w:right="1523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.</w:t>
      </w:r>
    </w:p>
    <w:p w14:paraId="310774D8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061A581E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color w:val="4F4E4E"/>
          <w:spacing w:val="-3"/>
          <w:sz w:val="24"/>
          <w:szCs w:val="24"/>
        </w:rPr>
        <w:t>L</w:t>
      </w:r>
      <w:r>
        <w:rPr>
          <w:color w:val="4F4E4E"/>
          <w:spacing w:val="2"/>
          <w:sz w:val="24"/>
          <w:szCs w:val="24"/>
        </w:rPr>
        <w:t>E</w:t>
      </w:r>
      <w:r>
        <w:rPr>
          <w:color w:val="4F4E4E"/>
          <w:sz w:val="24"/>
          <w:szCs w:val="24"/>
        </w:rPr>
        <w:t>D</w:t>
      </w:r>
      <w:r>
        <w:rPr>
          <w:color w:val="4F4E4E"/>
          <w:spacing w:val="2"/>
          <w:sz w:val="24"/>
          <w:szCs w:val="24"/>
        </w:rPr>
        <w:t xml:space="preserve"> </w:t>
      </w:r>
      <w:r>
        <w:rPr>
          <w:color w:val="4F4E4E"/>
          <w:sz w:val="24"/>
          <w:szCs w:val="24"/>
        </w:rPr>
        <w:t>:</w:t>
      </w:r>
    </w:p>
    <w:p w14:paraId="3BB31B9D" w14:textId="77777777" w:rsidR="00D8535C" w:rsidRDefault="00741E30">
      <w:pPr>
        <w:spacing w:before="21" w:line="258" w:lineRule="auto"/>
        <w:ind w:left="820" w:right="2043"/>
        <w:rPr>
          <w:sz w:val="24"/>
          <w:szCs w:val="24"/>
        </w:rPr>
      </w:pPr>
      <w:r>
        <w:rPr>
          <w:color w:val="21212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6"/>
          <w:sz w:val="24"/>
          <w:szCs w:val="24"/>
        </w:rPr>
        <w:t>t</w:t>
      </w:r>
      <w:r>
        <w:rPr>
          <w:color w:val="212121"/>
          <w:spacing w:val="2"/>
          <w:sz w:val="24"/>
          <w:szCs w:val="24"/>
        </w:rPr>
        <w:t>-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de</w:t>
      </w:r>
      <w:r>
        <w:rPr>
          <w:color w:val="212121"/>
          <w:spacing w:val="1"/>
          <w:sz w:val="24"/>
          <w:szCs w:val="24"/>
        </w:rPr>
        <w:t xml:space="preserve"> (</w:t>
      </w:r>
      <w:r>
        <w:rPr>
          <w:color w:val="212121"/>
          <w:spacing w:val="-3"/>
          <w:sz w:val="24"/>
          <w:szCs w:val="24"/>
        </w:rPr>
        <w:t>L</w:t>
      </w:r>
      <w:r>
        <w:rPr>
          <w:color w:val="212121"/>
          <w:spacing w:val="2"/>
          <w:sz w:val="24"/>
          <w:szCs w:val="24"/>
        </w:rPr>
        <w:t>E</w:t>
      </w:r>
      <w:r>
        <w:rPr>
          <w:color w:val="212121"/>
          <w:sz w:val="24"/>
          <w:szCs w:val="24"/>
        </w:rPr>
        <w:t>D)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du</w:t>
      </w:r>
      <w:r>
        <w:rPr>
          <w:color w:val="212121"/>
          <w:spacing w:val="-1"/>
          <w:sz w:val="24"/>
          <w:szCs w:val="24"/>
        </w:rPr>
        <w:t>ce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 xml:space="preserve">m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L</w:t>
      </w:r>
      <w:r>
        <w:rPr>
          <w:color w:val="212121"/>
          <w:spacing w:val="2"/>
          <w:sz w:val="24"/>
          <w:szCs w:val="24"/>
        </w:rPr>
        <w:t>E</w:t>
      </w:r>
      <w:r>
        <w:rPr>
          <w:color w:val="212121"/>
          <w:sz w:val="24"/>
          <w:szCs w:val="24"/>
        </w:rPr>
        <w:t>Ds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im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ot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l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z w:val="24"/>
          <w:szCs w:val="24"/>
        </w:rPr>
        <w:t>.</w:t>
      </w:r>
    </w:p>
    <w:p w14:paraId="61373006" w14:textId="77777777" w:rsidR="00D8535C" w:rsidRDefault="00D8535C">
      <w:pPr>
        <w:spacing w:before="4" w:line="160" w:lineRule="exact"/>
        <w:rPr>
          <w:sz w:val="16"/>
          <w:szCs w:val="16"/>
        </w:rPr>
      </w:pPr>
    </w:p>
    <w:p w14:paraId="1D3A35CA" w14:textId="77777777" w:rsidR="00D8535C" w:rsidRDefault="00741E30">
      <w:pPr>
        <w:ind w:left="62" w:right="7990"/>
        <w:jc w:val="center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 w14:paraId="5D2E5787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55E0CB61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2BE73350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5FA84D31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</w:p>
    <w:p w14:paraId="56A6356E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s</w:t>
      </w:r>
    </w:p>
    <w:p w14:paraId="415C94A1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1X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</w:p>
    <w:p w14:paraId="17BEABE6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14:paraId="08D54E01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7A1E3FB8" w14:textId="77777777" w:rsidR="00D8535C" w:rsidRDefault="00741E30">
      <w:pPr>
        <w:ind w:left="62" w:right="7881"/>
        <w:jc w:val="center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757F815B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379288A7" w14:textId="77777777" w:rsidR="00D8535C" w:rsidRDefault="003C5841">
      <w:pPr>
        <w:ind w:left="100"/>
        <w:sectPr w:rsidR="00D8535C">
          <w:headerReference w:type="default" r:id="rId9"/>
          <w:footerReference w:type="default" r:id="rId10"/>
          <w:type w:val="continuous"/>
          <w:pgSz w:w="11920" w:h="16840"/>
          <w:pgMar w:top="960" w:right="620" w:bottom="280" w:left="620" w:header="752" w:footer="998" w:gutter="0"/>
          <w:pgNumType w:start="1"/>
          <w:cols w:space="720"/>
        </w:sectPr>
      </w:pPr>
      <w:r>
        <w:pict w14:anchorId="2ACBE1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5pt;height:234pt">
            <v:imagedata r:id="rId11" o:title=""/>
          </v:shape>
        </w:pict>
      </w:r>
    </w:p>
    <w:p w14:paraId="0B914D9B" w14:textId="77777777" w:rsidR="00D8535C" w:rsidRDefault="00D8535C">
      <w:pPr>
        <w:spacing w:line="200" w:lineRule="exact"/>
      </w:pPr>
    </w:p>
    <w:p w14:paraId="605AEC1A" w14:textId="77777777" w:rsidR="00D8535C" w:rsidRDefault="00D8535C">
      <w:pPr>
        <w:spacing w:line="200" w:lineRule="exact"/>
      </w:pPr>
    </w:p>
    <w:p w14:paraId="1B209583" w14:textId="77777777" w:rsidR="00D8535C" w:rsidRDefault="00D8535C">
      <w:pPr>
        <w:spacing w:before="20" w:line="280" w:lineRule="exact"/>
        <w:rPr>
          <w:sz w:val="28"/>
          <w:szCs w:val="28"/>
        </w:rPr>
      </w:pPr>
    </w:p>
    <w:p w14:paraId="4C1483ED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4A1603EC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49A152FE" w14:textId="77777777" w:rsidR="00D8535C" w:rsidRDefault="00741E30">
      <w:pPr>
        <w:spacing w:line="398" w:lineRule="auto"/>
        <w:ind w:left="100" w:right="8250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t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t 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2</w:t>
      </w:r>
      <w:r>
        <w:rPr>
          <w:sz w:val="24"/>
          <w:szCs w:val="24"/>
        </w:rPr>
        <w:t xml:space="preserve">;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t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t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4</w:t>
      </w:r>
      <w:r>
        <w:rPr>
          <w:sz w:val="24"/>
          <w:szCs w:val="24"/>
        </w:rPr>
        <w:t xml:space="preserve">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e=</w:t>
      </w:r>
      <w:r>
        <w:rPr>
          <w:sz w:val="24"/>
          <w:szCs w:val="24"/>
        </w:rPr>
        <w:t>0;</w:t>
      </w:r>
    </w:p>
    <w:p w14:paraId="4CF9C772" w14:textId="77777777" w:rsidR="00D8535C" w:rsidRDefault="00741E30">
      <w:pPr>
        <w:spacing w:before="4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5652CD8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576186F" w14:textId="77777777" w:rsidR="00D8535C" w:rsidRDefault="00741E30">
      <w:pPr>
        <w:spacing w:line="397" w:lineRule="auto"/>
        <w:ind w:left="100" w:right="6130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9600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E943C7C" w14:textId="77777777" w:rsidR="00D8535C" w:rsidRDefault="00741E30">
      <w:pPr>
        <w:spacing w:before="5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7E11293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0926DB7" w14:textId="77777777" w:rsidR="00D8535C" w:rsidRDefault="00741E30">
      <w:pPr>
        <w:spacing w:line="396" w:lineRule="auto"/>
        <w:ind w:left="100" w:right="7238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{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e=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6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6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e==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)</w:t>
      </w:r>
    </w:p>
    <w:p w14:paraId="4C87D6ED" w14:textId="77777777" w:rsidR="00D8535C" w:rsidRDefault="00741E30">
      <w:pPr>
        <w:spacing w:before="12" w:line="396" w:lineRule="auto"/>
        <w:ind w:left="100" w:right="7420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pacing w:val="3"/>
          <w:sz w:val="24"/>
          <w:szCs w:val="24"/>
        </w:rPr>
        <w:t>"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N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124D2CF3" w14:textId="77777777" w:rsidR="00D8535C" w:rsidRDefault="00741E30">
      <w:pPr>
        <w:spacing w:before="12"/>
        <w:ind w:left="22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5C21A81" w14:textId="77777777" w:rsidR="00D8535C" w:rsidRDefault="00D8535C">
      <w:pPr>
        <w:spacing w:line="180" w:lineRule="exact"/>
        <w:rPr>
          <w:sz w:val="18"/>
          <w:szCs w:val="18"/>
        </w:rPr>
      </w:pPr>
    </w:p>
    <w:p w14:paraId="727F917D" w14:textId="77777777" w:rsidR="00D8535C" w:rsidRDefault="00741E30">
      <w:pPr>
        <w:ind w:left="225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</w:p>
    <w:p w14:paraId="22FD6551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E24A678" w14:textId="77777777" w:rsidR="00D8535C" w:rsidRDefault="00741E30">
      <w:pPr>
        <w:spacing w:line="396" w:lineRule="auto"/>
        <w:ind w:left="100" w:right="7416" w:firstLine="125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-3"/>
          <w:sz w:val="24"/>
          <w:szCs w:val="24"/>
        </w:rPr>
        <w:t>L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pacing w:val="3"/>
          <w:sz w:val="24"/>
          <w:szCs w:val="24"/>
        </w:rPr>
        <w:t>"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>F</w:t>
      </w:r>
      <w:r>
        <w:rPr>
          <w:spacing w:val="-2"/>
          <w:sz w:val="24"/>
          <w:szCs w:val="24"/>
        </w:rPr>
        <w:t>"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F1345D4" w14:textId="77777777" w:rsidR="00D8535C" w:rsidRDefault="00741E30">
      <w:pPr>
        <w:spacing w:before="11"/>
        <w:ind w:left="307" w:right="9706"/>
        <w:jc w:val="center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16A8FC8" w14:textId="77777777" w:rsidR="00D8535C" w:rsidRDefault="00D8535C">
      <w:pPr>
        <w:spacing w:line="180" w:lineRule="exact"/>
        <w:rPr>
          <w:sz w:val="18"/>
          <w:szCs w:val="18"/>
        </w:rPr>
      </w:pPr>
    </w:p>
    <w:p w14:paraId="201AED96" w14:textId="77777777" w:rsidR="00D8535C" w:rsidRDefault="00741E30">
      <w:pPr>
        <w:spacing w:line="260" w:lineRule="exact"/>
        <w:ind w:left="225"/>
        <w:rPr>
          <w:sz w:val="24"/>
          <w:szCs w:val="24"/>
        </w:rPr>
      </w:pPr>
      <w:r>
        <w:rPr>
          <w:position w:val="-1"/>
          <w:sz w:val="24"/>
          <w:szCs w:val="24"/>
        </w:rPr>
        <w:t>//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</w:t>
      </w:r>
      <w:r>
        <w:rPr>
          <w:spacing w:val="-5"/>
          <w:position w:val="-1"/>
          <w:sz w:val="24"/>
          <w:szCs w:val="24"/>
        </w:rPr>
        <w:t>u</w:t>
      </w:r>
      <w:r>
        <w:rPr>
          <w:position w:val="-1"/>
          <w:sz w:val="24"/>
          <w:szCs w:val="24"/>
        </w:rPr>
        <w:t>t</w:t>
      </w:r>
      <w:r>
        <w:rPr>
          <w:spacing w:val="7"/>
          <w:position w:val="-1"/>
          <w:sz w:val="24"/>
          <w:szCs w:val="24"/>
        </w:rPr>
        <w:t xml:space="preserve"> </w:t>
      </w:r>
      <w:r>
        <w:rPr>
          <w:spacing w:val="-10"/>
          <w:position w:val="-1"/>
          <w:sz w:val="24"/>
          <w:szCs w:val="24"/>
        </w:rPr>
        <w:t>y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ur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spacing w:val="-9"/>
          <w:position w:val="-1"/>
          <w:sz w:val="24"/>
          <w:szCs w:val="24"/>
        </w:rPr>
        <w:t>m</w:t>
      </w:r>
      <w:r>
        <w:rPr>
          <w:spacing w:val="4"/>
          <w:position w:val="-1"/>
          <w:sz w:val="24"/>
          <w:szCs w:val="24"/>
        </w:rPr>
        <w:t>a</w:t>
      </w:r>
      <w:r>
        <w:rPr>
          <w:spacing w:val="-4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n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c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de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-5"/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,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to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un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ea</w:t>
      </w:r>
      <w:r>
        <w:rPr>
          <w:spacing w:val="5"/>
          <w:position w:val="-1"/>
          <w:sz w:val="24"/>
          <w:szCs w:val="24"/>
        </w:rPr>
        <w:t>t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d</w:t>
      </w:r>
      <w:r>
        <w:rPr>
          <w:spacing w:val="-4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>y</w:t>
      </w:r>
    </w:p>
    <w:p w14:paraId="441945C5" w14:textId="77777777" w:rsidR="00D8535C" w:rsidRDefault="00D8535C">
      <w:pPr>
        <w:spacing w:before="1" w:line="160" w:lineRule="exact"/>
        <w:rPr>
          <w:sz w:val="16"/>
          <w:szCs w:val="16"/>
        </w:rPr>
      </w:pPr>
    </w:p>
    <w:p w14:paraId="18966BD6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DB3BF57" w14:textId="77777777" w:rsidR="00D8535C" w:rsidRDefault="00D8535C">
      <w:pPr>
        <w:spacing w:line="200" w:lineRule="exact"/>
      </w:pPr>
    </w:p>
    <w:p w14:paraId="53C05B33" w14:textId="77777777" w:rsidR="00D8535C" w:rsidRDefault="00D8535C">
      <w:pPr>
        <w:spacing w:line="200" w:lineRule="exact"/>
      </w:pPr>
    </w:p>
    <w:p w14:paraId="15779144" w14:textId="77777777" w:rsidR="00D8535C" w:rsidRDefault="00D8535C">
      <w:pPr>
        <w:spacing w:before="1" w:line="240" w:lineRule="exact"/>
        <w:rPr>
          <w:sz w:val="24"/>
          <w:szCs w:val="24"/>
        </w:rPr>
      </w:pPr>
    </w:p>
    <w:p w14:paraId="270C9A19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298073FF" w14:textId="77777777" w:rsidR="00D8535C" w:rsidRDefault="00D8535C">
      <w:pPr>
        <w:spacing w:line="180" w:lineRule="exact"/>
        <w:rPr>
          <w:sz w:val="18"/>
          <w:szCs w:val="18"/>
        </w:rPr>
      </w:pPr>
    </w:p>
    <w:p w14:paraId="3FEEB8FB" w14:textId="77777777" w:rsidR="00D8535C" w:rsidRDefault="00741E30">
      <w:pPr>
        <w:ind w:left="100"/>
        <w:rPr>
          <w:sz w:val="24"/>
          <w:szCs w:val="24"/>
        </w:rPr>
        <w:sectPr w:rsidR="00D8535C">
          <w:pgSz w:w="11920" w:h="16840"/>
          <w:pgMar w:top="960" w:right="1080" w:bottom="280" w:left="620" w:header="752" w:footer="998" w:gutter="0"/>
          <w:cols w:space="720"/>
        </w:sectPr>
      </w:pP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hi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3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h</w:t>
      </w:r>
      <w:r>
        <w:rPr>
          <w:spacing w:val="2"/>
          <w:sz w:val="24"/>
          <w:szCs w:val="24"/>
        </w:rPr>
        <w:t>-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9"/>
          <w:sz w:val="24"/>
          <w:szCs w:val="24"/>
        </w:rPr>
        <w:t>i</w:t>
      </w:r>
      <w:r>
        <w:rPr>
          <w:spacing w:val="2"/>
          <w:sz w:val="24"/>
          <w:szCs w:val="24"/>
        </w:rPr>
        <w:t>.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1"/>
          <w:sz w:val="24"/>
          <w:szCs w:val="24"/>
        </w:rPr>
        <w:t xml:space="preserve"> 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.</w:t>
      </w:r>
    </w:p>
    <w:p w14:paraId="443B49A1" w14:textId="77777777" w:rsidR="00D8535C" w:rsidRDefault="00D8535C">
      <w:pPr>
        <w:spacing w:before="8" w:line="160" w:lineRule="exact"/>
        <w:rPr>
          <w:sz w:val="16"/>
          <w:szCs w:val="16"/>
        </w:rPr>
      </w:pPr>
    </w:p>
    <w:p w14:paraId="3184742A" w14:textId="77777777" w:rsidR="00D8535C" w:rsidRDefault="00D8535C">
      <w:pPr>
        <w:spacing w:line="200" w:lineRule="exact"/>
      </w:pPr>
    </w:p>
    <w:p w14:paraId="41693E75" w14:textId="77777777" w:rsidR="00D8535C" w:rsidRDefault="00D8535C">
      <w:pPr>
        <w:spacing w:line="200" w:lineRule="exact"/>
      </w:pPr>
    </w:p>
    <w:p w14:paraId="7D8DE81D" w14:textId="77777777" w:rsidR="00D8535C" w:rsidRDefault="00D8535C">
      <w:pPr>
        <w:spacing w:line="200" w:lineRule="exact"/>
      </w:pPr>
    </w:p>
    <w:p w14:paraId="480EAA07" w14:textId="77777777" w:rsidR="00D8535C" w:rsidRDefault="00D8535C">
      <w:pPr>
        <w:spacing w:line="200" w:lineRule="exact"/>
      </w:pPr>
    </w:p>
    <w:p w14:paraId="759DB45E" w14:textId="77777777" w:rsidR="00D8535C" w:rsidRDefault="00D8535C">
      <w:pPr>
        <w:spacing w:line="200" w:lineRule="exact"/>
      </w:pPr>
    </w:p>
    <w:p w14:paraId="3E1D7495" w14:textId="77777777" w:rsidR="00D8535C" w:rsidRDefault="00741E30">
      <w:pPr>
        <w:spacing w:before="22"/>
        <w:ind w:left="4400" w:right="437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</w:t>
      </w:r>
      <w:r>
        <w:rPr>
          <w:b/>
          <w:spacing w:val="2"/>
          <w:sz w:val="28"/>
          <w:szCs w:val="28"/>
        </w:rPr>
        <w:t>o</w:t>
      </w:r>
      <w:r>
        <w:rPr>
          <w:b/>
          <w:sz w:val="28"/>
          <w:szCs w:val="28"/>
        </w:rPr>
        <w:t>: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2</w:t>
      </w:r>
    </w:p>
    <w:p w14:paraId="0B0E4A7B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3E4BF5B3" w14:textId="77777777" w:rsidR="00D8535C" w:rsidRDefault="00741E30">
      <w:pPr>
        <w:spacing w:line="258" w:lineRule="auto"/>
        <w:ind w:left="100" w:right="861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UNO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f</w:t>
      </w:r>
      <w:r>
        <w:rPr>
          <w:spacing w:val="2"/>
          <w:sz w:val="24"/>
          <w:szCs w:val="24"/>
        </w:rPr>
        <w:t>r</w:t>
      </w:r>
      <w:r>
        <w:rPr>
          <w:spacing w:val="10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9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c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.</w:t>
      </w:r>
    </w:p>
    <w:p w14:paraId="031DA388" w14:textId="77777777" w:rsidR="00D8535C" w:rsidRDefault="00D8535C">
      <w:pPr>
        <w:spacing w:before="4" w:line="160" w:lineRule="exact"/>
        <w:rPr>
          <w:sz w:val="16"/>
          <w:szCs w:val="16"/>
        </w:rPr>
      </w:pPr>
    </w:p>
    <w:p w14:paraId="2317412B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4E2BE145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046DEBF6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</w:p>
    <w:p w14:paraId="0801F252" w14:textId="77777777" w:rsidR="00D8535C" w:rsidRDefault="00D8535C">
      <w:pPr>
        <w:spacing w:before="10" w:line="160" w:lineRule="exact"/>
        <w:rPr>
          <w:sz w:val="17"/>
          <w:szCs w:val="17"/>
        </w:rPr>
      </w:pPr>
    </w:p>
    <w:p w14:paraId="4DB9DEDF" w14:textId="77777777" w:rsidR="00D8535C" w:rsidRDefault="00741E30">
      <w:pPr>
        <w:spacing w:line="258" w:lineRule="auto"/>
        <w:ind w:left="820" w:right="77"/>
        <w:rPr>
          <w:sz w:val="24"/>
          <w:szCs w:val="24"/>
        </w:rPr>
      </w:pP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3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7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d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x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</w:p>
    <w:p w14:paraId="6EA7FBDB" w14:textId="77777777" w:rsidR="00D8535C" w:rsidRDefault="00D8535C">
      <w:pPr>
        <w:spacing w:before="1" w:line="160" w:lineRule="exact"/>
        <w:rPr>
          <w:sz w:val="16"/>
          <w:szCs w:val="16"/>
        </w:rPr>
      </w:pPr>
    </w:p>
    <w:p w14:paraId="3D760183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-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</w:p>
    <w:p w14:paraId="7324C94A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654B1FC1" w14:textId="77777777" w:rsidR="00D8535C" w:rsidRDefault="00741E30">
      <w:pPr>
        <w:ind w:left="820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3"/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Ds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rr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pe</w:t>
      </w:r>
      <w:r>
        <w:rPr>
          <w:spacing w:val="1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e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.</w:t>
      </w:r>
    </w:p>
    <w:p w14:paraId="0E0E2355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4F6E1CCA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 :</w:t>
      </w:r>
    </w:p>
    <w:p w14:paraId="4E5351F7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6D7C4FBD" w14:textId="77777777" w:rsidR="00D8535C" w:rsidRDefault="00741E30">
      <w:pPr>
        <w:ind w:left="820"/>
        <w:rPr>
          <w:sz w:val="24"/>
          <w:szCs w:val="24"/>
        </w:rPr>
      </w:pP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’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w</w:t>
      </w:r>
      <w:r>
        <w:rPr>
          <w:color w:val="212121"/>
          <w:spacing w:val="7"/>
          <w:sz w:val="24"/>
          <w:szCs w:val="24"/>
        </w:rPr>
        <w:t>o</w:t>
      </w:r>
      <w:r>
        <w:rPr>
          <w:color w:val="212121"/>
          <w:spacing w:val="-3"/>
          <w:sz w:val="24"/>
          <w:szCs w:val="24"/>
        </w:rPr>
        <w:t>-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mi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s</w:t>
      </w:r>
    </w:p>
    <w:p w14:paraId="550BEBC9" w14:textId="77777777" w:rsidR="00D8535C" w:rsidRDefault="00741E30">
      <w:pPr>
        <w:spacing w:before="21" w:line="263" w:lineRule="auto"/>
        <w:ind w:left="820" w:right="129"/>
        <w:rPr>
          <w:sz w:val="24"/>
          <w:szCs w:val="24"/>
        </w:rPr>
      </w:pP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f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w,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9"/>
          <w:sz w:val="24"/>
          <w:szCs w:val="24"/>
        </w:rPr>
        <w:t>j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 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de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ac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6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mi</w:t>
      </w:r>
      <w:r>
        <w:rPr>
          <w:color w:val="212121"/>
          <w:spacing w:val="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2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2"/>
          <w:sz w:val="24"/>
          <w:szCs w:val="24"/>
        </w:rPr>
        <w:t>ss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a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</w:p>
    <w:p w14:paraId="45616E0A" w14:textId="77777777" w:rsidR="00D8535C" w:rsidRDefault="00D8535C">
      <w:pPr>
        <w:spacing w:before="10" w:line="140" w:lineRule="exact"/>
        <w:rPr>
          <w:sz w:val="15"/>
          <w:szCs w:val="15"/>
        </w:rPr>
      </w:pPr>
    </w:p>
    <w:p w14:paraId="45C73E50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07AE6440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48488EEA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229F9288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5EC537FB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</w:p>
    <w:p w14:paraId="4F018A73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</w:p>
    <w:p w14:paraId="092937B2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6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14:paraId="0D4A59F2" w14:textId="77777777" w:rsidR="00D8535C" w:rsidRDefault="00D8535C">
      <w:pPr>
        <w:spacing w:line="200" w:lineRule="exact"/>
      </w:pPr>
    </w:p>
    <w:p w14:paraId="786947D1" w14:textId="77777777" w:rsidR="00D8535C" w:rsidRDefault="00D8535C">
      <w:pPr>
        <w:spacing w:before="2" w:line="280" w:lineRule="exact"/>
        <w:rPr>
          <w:sz w:val="28"/>
          <w:szCs w:val="28"/>
        </w:rPr>
      </w:pPr>
    </w:p>
    <w:p w14:paraId="79F511E3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49BC2022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51299D21" w14:textId="77777777" w:rsidR="00D8535C" w:rsidRDefault="003C5841">
      <w:pPr>
        <w:ind w:left="128"/>
        <w:sectPr w:rsidR="00D8535C">
          <w:pgSz w:w="11920" w:h="16840"/>
          <w:pgMar w:top="960" w:right="640" w:bottom="280" w:left="620" w:header="752" w:footer="998" w:gutter="0"/>
          <w:cols w:space="720"/>
        </w:sectPr>
      </w:pPr>
      <w:r>
        <w:pict w14:anchorId="6A9E4779">
          <v:shape id="_x0000_i1026" type="#_x0000_t75" style="width:520.5pt;height:240pt">
            <v:imagedata r:id="rId12" o:title=""/>
          </v:shape>
        </w:pict>
      </w:r>
    </w:p>
    <w:p w14:paraId="447DE097" w14:textId="77777777" w:rsidR="00D8535C" w:rsidRDefault="00D8535C">
      <w:pPr>
        <w:spacing w:line="200" w:lineRule="exact"/>
      </w:pPr>
    </w:p>
    <w:p w14:paraId="2C1DE663" w14:textId="77777777" w:rsidR="00D8535C" w:rsidRDefault="00D8535C">
      <w:pPr>
        <w:spacing w:line="200" w:lineRule="exact"/>
      </w:pPr>
    </w:p>
    <w:p w14:paraId="121C1C2A" w14:textId="77777777" w:rsidR="00D8535C" w:rsidRDefault="00D8535C">
      <w:pPr>
        <w:spacing w:before="20" w:line="280" w:lineRule="exact"/>
        <w:rPr>
          <w:sz w:val="28"/>
          <w:szCs w:val="28"/>
        </w:rPr>
      </w:pPr>
    </w:p>
    <w:p w14:paraId="5B713393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20D470B6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10F4B596" w14:textId="77777777" w:rsidR="00D8535C" w:rsidRDefault="00741E30">
      <w:pPr>
        <w:spacing w:line="398" w:lineRule="auto"/>
        <w:ind w:left="100" w:right="8465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13;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12;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11;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10;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9;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8;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7;</w:t>
      </w:r>
    </w:p>
    <w:p w14:paraId="16E6E934" w14:textId="77777777" w:rsidR="00D8535C" w:rsidRDefault="00741E30">
      <w:pPr>
        <w:spacing w:before="9" w:line="398" w:lineRule="auto"/>
        <w:ind w:left="100" w:right="7937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1000;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0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 xml:space="preserve">00; </w:t>
      </w: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338D1BBA" w14:textId="77777777" w:rsidR="00D8535C" w:rsidRDefault="00741E30">
      <w:pPr>
        <w:spacing w:before="4" w:line="398" w:lineRule="auto"/>
        <w:ind w:left="100" w:right="5530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13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12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10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8</w:t>
      </w:r>
      <w:r>
        <w:rPr>
          <w:spacing w:val="3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476D6C03" w14:textId="77777777" w:rsidR="00D8535C" w:rsidRDefault="00741E30">
      <w:pPr>
        <w:spacing w:before="4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BD586D5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59A267C1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467330CD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C241292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:</w:t>
      </w:r>
    </w:p>
    <w:p w14:paraId="1EE94CAC" w14:textId="77777777" w:rsidR="00D8535C" w:rsidRDefault="00D8535C">
      <w:pPr>
        <w:spacing w:line="180" w:lineRule="exact"/>
        <w:rPr>
          <w:sz w:val="18"/>
          <w:szCs w:val="18"/>
        </w:rPr>
      </w:pPr>
    </w:p>
    <w:p w14:paraId="772F2FF5" w14:textId="77777777" w:rsidR="00D8535C" w:rsidRDefault="00741E30">
      <w:pPr>
        <w:spacing w:line="398" w:lineRule="auto"/>
        <w:ind w:left="100" w:right="7775"/>
        <w:jc w:val="both"/>
        <w:rPr>
          <w:sz w:val="24"/>
          <w:szCs w:val="24"/>
        </w:rPr>
        <w:sectPr w:rsidR="00D8535C">
          <w:pgSz w:w="11920" w:h="16840"/>
          <w:pgMar w:top="960" w:right="1680" w:bottom="280" w:left="620" w:header="752" w:footer="998" w:gutter="0"/>
          <w:cols w:space="720"/>
        </w:sect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0</w:t>
      </w:r>
    </w:p>
    <w:p w14:paraId="684FC329" w14:textId="77777777" w:rsidR="00D8535C" w:rsidRDefault="00D8535C">
      <w:pPr>
        <w:spacing w:line="200" w:lineRule="exact"/>
      </w:pPr>
    </w:p>
    <w:p w14:paraId="56FEF128" w14:textId="77777777" w:rsidR="00D8535C" w:rsidRDefault="00D8535C">
      <w:pPr>
        <w:spacing w:line="200" w:lineRule="exact"/>
      </w:pPr>
    </w:p>
    <w:p w14:paraId="0D766FA4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13A58D78" w14:textId="77777777" w:rsidR="00D8535C" w:rsidRDefault="00741E30">
      <w:pPr>
        <w:spacing w:before="29" w:line="397" w:lineRule="auto"/>
        <w:ind w:left="100" w:right="77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1</w:t>
      </w:r>
    </w:p>
    <w:p w14:paraId="5130F27C" w14:textId="77777777" w:rsidR="00D8535C" w:rsidRDefault="00D8535C">
      <w:pPr>
        <w:spacing w:line="200" w:lineRule="exact"/>
      </w:pPr>
    </w:p>
    <w:p w14:paraId="5DD35A3C" w14:textId="77777777" w:rsidR="00D8535C" w:rsidRDefault="00D8535C">
      <w:pPr>
        <w:spacing w:before="7" w:line="260" w:lineRule="exact"/>
        <w:rPr>
          <w:sz w:val="26"/>
          <w:szCs w:val="26"/>
        </w:rPr>
      </w:pPr>
    </w:p>
    <w:p w14:paraId="10398BD0" w14:textId="77777777" w:rsidR="00D8535C" w:rsidRDefault="00741E30">
      <w:pPr>
        <w:spacing w:line="398" w:lineRule="auto"/>
        <w:ind w:left="100" w:right="77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8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2</w:t>
      </w:r>
    </w:p>
    <w:p w14:paraId="0AB56024" w14:textId="77777777" w:rsidR="00D8535C" w:rsidRDefault="00D8535C">
      <w:pPr>
        <w:spacing w:line="200" w:lineRule="exact"/>
      </w:pPr>
    </w:p>
    <w:p w14:paraId="6B35F3AE" w14:textId="77777777" w:rsidR="00D8535C" w:rsidRDefault="00D8535C">
      <w:pPr>
        <w:spacing w:before="5" w:line="260" w:lineRule="exact"/>
        <w:rPr>
          <w:sz w:val="26"/>
          <w:szCs w:val="26"/>
        </w:rPr>
      </w:pPr>
    </w:p>
    <w:p w14:paraId="0FD259AB" w14:textId="77777777" w:rsidR="00D8535C" w:rsidRDefault="00741E30">
      <w:pPr>
        <w:spacing w:line="397" w:lineRule="auto"/>
        <w:ind w:left="100" w:right="77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3</w:t>
      </w:r>
    </w:p>
    <w:p w14:paraId="13C6A78D" w14:textId="77777777" w:rsidR="00D8535C" w:rsidRDefault="00D8535C">
      <w:pPr>
        <w:spacing w:line="200" w:lineRule="exact"/>
      </w:pPr>
    </w:p>
    <w:p w14:paraId="47168910" w14:textId="77777777" w:rsidR="00D8535C" w:rsidRDefault="00D8535C">
      <w:pPr>
        <w:spacing w:before="7" w:line="260" w:lineRule="exact"/>
        <w:rPr>
          <w:sz w:val="26"/>
          <w:szCs w:val="26"/>
        </w:rPr>
      </w:pPr>
    </w:p>
    <w:p w14:paraId="46951789" w14:textId="77777777" w:rsidR="00D8535C" w:rsidRDefault="00741E30">
      <w:pPr>
        <w:spacing w:line="398" w:lineRule="auto"/>
        <w:ind w:left="100" w:right="7780"/>
        <w:jc w:val="both"/>
        <w:rPr>
          <w:sz w:val="24"/>
          <w:szCs w:val="24"/>
        </w:rPr>
        <w:sectPr w:rsidR="00D8535C">
          <w:footerReference w:type="default" r:id="rId13"/>
          <w:pgSz w:w="11920" w:h="16840"/>
          <w:pgMar w:top="960" w:right="1680" w:bottom="280" w:left="620" w:header="752" w:footer="998" w:gutter="0"/>
          <w:pgNumType w:start="5"/>
          <w:cols w:space="720"/>
        </w:sect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60B4ABBF" w14:textId="77777777" w:rsidR="00D8535C" w:rsidRDefault="00D8535C">
      <w:pPr>
        <w:spacing w:line="200" w:lineRule="exact"/>
      </w:pPr>
    </w:p>
    <w:p w14:paraId="0E2DBB72" w14:textId="77777777" w:rsidR="00D8535C" w:rsidRDefault="00D8535C">
      <w:pPr>
        <w:spacing w:line="200" w:lineRule="exact"/>
      </w:pPr>
    </w:p>
    <w:p w14:paraId="0B7CBDF6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4B904D06" w14:textId="77777777" w:rsidR="00D8535C" w:rsidRDefault="00741E30">
      <w:pPr>
        <w:spacing w:before="29" w:line="397" w:lineRule="auto"/>
        <w:ind w:left="100" w:right="77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4</w:t>
      </w:r>
    </w:p>
    <w:p w14:paraId="79E7C408" w14:textId="77777777" w:rsidR="00D8535C" w:rsidRDefault="00D8535C">
      <w:pPr>
        <w:spacing w:line="200" w:lineRule="exact"/>
      </w:pPr>
    </w:p>
    <w:p w14:paraId="4B58537A" w14:textId="77777777" w:rsidR="00D8535C" w:rsidRDefault="00D8535C">
      <w:pPr>
        <w:spacing w:before="7" w:line="260" w:lineRule="exact"/>
        <w:rPr>
          <w:sz w:val="26"/>
          <w:szCs w:val="26"/>
        </w:rPr>
      </w:pPr>
    </w:p>
    <w:p w14:paraId="168750CE" w14:textId="77777777" w:rsidR="00D8535C" w:rsidRDefault="00741E30">
      <w:pPr>
        <w:spacing w:line="398" w:lineRule="auto"/>
        <w:ind w:left="100" w:right="77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5</w:t>
      </w:r>
    </w:p>
    <w:p w14:paraId="6033AE60" w14:textId="77777777" w:rsidR="00D8535C" w:rsidRDefault="00D8535C">
      <w:pPr>
        <w:spacing w:line="200" w:lineRule="exact"/>
      </w:pPr>
    </w:p>
    <w:p w14:paraId="39B573EA" w14:textId="77777777" w:rsidR="00D8535C" w:rsidRDefault="00D8535C">
      <w:pPr>
        <w:spacing w:before="1" w:line="260" w:lineRule="exact"/>
        <w:rPr>
          <w:sz w:val="26"/>
          <w:szCs w:val="26"/>
        </w:rPr>
      </w:pPr>
    </w:p>
    <w:p w14:paraId="012CA616" w14:textId="77777777" w:rsidR="00D8535C" w:rsidRDefault="00741E30">
      <w:pPr>
        <w:spacing w:line="398" w:lineRule="auto"/>
        <w:ind w:left="100" w:right="77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4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6</w:t>
      </w:r>
    </w:p>
    <w:p w14:paraId="28EC57CF" w14:textId="77777777" w:rsidR="00D8535C" w:rsidRDefault="00D8535C">
      <w:pPr>
        <w:spacing w:line="200" w:lineRule="exact"/>
      </w:pPr>
    </w:p>
    <w:p w14:paraId="0DF1746C" w14:textId="77777777" w:rsidR="00D8535C" w:rsidRDefault="00D8535C">
      <w:pPr>
        <w:spacing w:before="6" w:line="260" w:lineRule="exact"/>
        <w:rPr>
          <w:sz w:val="26"/>
          <w:szCs w:val="26"/>
        </w:rPr>
      </w:pPr>
    </w:p>
    <w:p w14:paraId="030C1882" w14:textId="77777777" w:rsidR="00D8535C" w:rsidRDefault="00741E30">
      <w:pPr>
        <w:spacing w:line="398" w:lineRule="auto"/>
        <w:ind w:left="100" w:right="7775"/>
        <w:jc w:val="both"/>
        <w:rPr>
          <w:sz w:val="24"/>
          <w:szCs w:val="24"/>
        </w:rPr>
        <w:sectPr w:rsidR="00D8535C">
          <w:footerReference w:type="default" r:id="rId14"/>
          <w:pgSz w:w="11920" w:h="16840"/>
          <w:pgMar w:top="960" w:right="1680" w:bottom="280" w:left="620" w:header="752" w:footer="941" w:gutter="0"/>
          <w:pgNumType w:start="6"/>
          <w:cols w:space="720"/>
        </w:sect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214F714" w14:textId="77777777" w:rsidR="00D8535C" w:rsidRDefault="00D8535C">
      <w:pPr>
        <w:spacing w:line="200" w:lineRule="exact"/>
      </w:pPr>
    </w:p>
    <w:p w14:paraId="79576CCE" w14:textId="77777777" w:rsidR="00D8535C" w:rsidRDefault="00D8535C">
      <w:pPr>
        <w:spacing w:line="200" w:lineRule="exact"/>
      </w:pPr>
    </w:p>
    <w:p w14:paraId="29F60C50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5F431BD2" w14:textId="77777777" w:rsidR="00D8535C" w:rsidRDefault="00741E30">
      <w:pPr>
        <w:spacing w:before="29"/>
        <w:ind w:left="100" w:right="825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2C8F416C" w14:textId="77777777" w:rsidR="00D8535C" w:rsidRDefault="00D8535C">
      <w:pPr>
        <w:spacing w:line="180" w:lineRule="exact"/>
        <w:rPr>
          <w:sz w:val="18"/>
          <w:szCs w:val="18"/>
        </w:rPr>
      </w:pPr>
    </w:p>
    <w:p w14:paraId="0ECDA8ED" w14:textId="77777777" w:rsidR="00D8535C" w:rsidRDefault="00741E30">
      <w:pPr>
        <w:ind w:left="100" w:right="8725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7</w:t>
      </w:r>
    </w:p>
    <w:p w14:paraId="02D633AA" w14:textId="77777777" w:rsidR="00D8535C" w:rsidRDefault="00D8535C">
      <w:pPr>
        <w:spacing w:line="200" w:lineRule="exact"/>
      </w:pPr>
    </w:p>
    <w:p w14:paraId="6E88B0A2" w14:textId="77777777" w:rsidR="00D8535C" w:rsidRDefault="00D8535C">
      <w:pPr>
        <w:spacing w:line="200" w:lineRule="exact"/>
      </w:pPr>
    </w:p>
    <w:p w14:paraId="0CED39AF" w14:textId="77777777" w:rsidR="00D8535C" w:rsidRDefault="00D8535C">
      <w:pPr>
        <w:spacing w:before="1" w:line="240" w:lineRule="exact"/>
        <w:rPr>
          <w:sz w:val="24"/>
          <w:szCs w:val="24"/>
        </w:rPr>
      </w:pPr>
    </w:p>
    <w:p w14:paraId="03CA9850" w14:textId="77777777" w:rsidR="00D8535C" w:rsidRDefault="00741E30">
      <w:pPr>
        <w:spacing w:line="398" w:lineRule="auto"/>
        <w:ind w:left="100" w:right="825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8</w:t>
      </w:r>
    </w:p>
    <w:p w14:paraId="0E41EF36" w14:textId="77777777" w:rsidR="00D8535C" w:rsidRDefault="00D8535C">
      <w:pPr>
        <w:spacing w:line="200" w:lineRule="exact"/>
      </w:pPr>
    </w:p>
    <w:p w14:paraId="12829C4C" w14:textId="77777777" w:rsidR="00D8535C" w:rsidRDefault="00D8535C">
      <w:pPr>
        <w:spacing w:before="1" w:line="260" w:lineRule="exact"/>
        <w:rPr>
          <w:sz w:val="26"/>
          <w:szCs w:val="26"/>
        </w:rPr>
      </w:pPr>
    </w:p>
    <w:p w14:paraId="37B2D37F" w14:textId="77777777" w:rsidR="00D8535C" w:rsidRDefault="00741E30">
      <w:pPr>
        <w:spacing w:line="398" w:lineRule="auto"/>
        <w:ind w:left="100" w:right="8252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4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9</w:t>
      </w:r>
    </w:p>
    <w:p w14:paraId="62687857" w14:textId="77777777" w:rsidR="00D8535C" w:rsidRDefault="00741E30">
      <w:pPr>
        <w:spacing w:before="5"/>
        <w:ind w:left="100" w:right="9832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CDD8D33" w14:textId="77777777" w:rsidR="00D8535C" w:rsidRDefault="00D8535C">
      <w:pPr>
        <w:spacing w:line="200" w:lineRule="exact"/>
      </w:pPr>
    </w:p>
    <w:p w14:paraId="3A7ED770" w14:textId="77777777" w:rsidR="00D8535C" w:rsidRDefault="00D8535C">
      <w:pPr>
        <w:spacing w:line="200" w:lineRule="exact"/>
      </w:pPr>
    </w:p>
    <w:p w14:paraId="2F1BAB78" w14:textId="77777777" w:rsidR="00D8535C" w:rsidRDefault="00D8535C">
      <w:pPr>
        <w:spacing w:before="6" w:line="240" w:lineRule="exact"/>
        <w:rPr>
          <w:sz w:val="24"/>
          <w:szCs w:val="24"/>
        </w:rPr>
      </w:pPr>
    </w:p>
    <w:p w14:paraId="538DF4E2" w14:textId="77777777" w:rsidR="00D8535C" w:rsidRDefault="00741E30">
      <w:pPr>
        <w:ind w:left="100" w:right="9058"/>
        <w:jc w:val="both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07F85739" w14:textId="77777777" w:rsidR="00D8535C" w:rsidRDefault="00D8535C">
      <w:pPr>
        <w:spacing w:line="180" w:lineRule="exact"/>
        <w:rPr>
          <w:sz w:val="18"/>
          <w:szCs w:val="18"/>
        </w:rPr>
      </w:pPr>
    </w:p>
    <w:p w14:paraId="5D36E65E" w14:textId="77777777" w:rsidR="00D8535C" w:rsidRDefault="00741E30">
      <w:pPr>
        <w:spacing w:line="259" w:lineRule="auto"/>
        <w:ind w:left="100" w:right="73"/>
        <w:rPr>
          <w:sz w:val="24"/>
          <w:szCs w:val="24"/>
        </w:rPr>
        <w:sectPr w:rsidR="00D8535C">
          <w:pgSz w:w="11920" w:h="16840"/>
          <w:pgMar w:top="960" w:right="1200" w:bottom="280" w:left="620" w:header="752" w:footer="941" w:gutter="0"/>
          <w:cols w:space="720"/>
        </w:sect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</w:t>
      </w:r>
      <w:r>
        <w:rPr>
          <w:spacing w:val="2"/>
          <w:sz w:val="24"/>
          <w:szCs w:val="24"/>
        </w:rPr>
        <w:t>r</w:t>
      </w:r>
      <w:r>
        <w:rPr>
          <w:spacing w:val="10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9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1000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d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100</w:t>
      </w:r>
      <w:r>
        <w:rPr>
          <w:spacing w:val="1"/>
          <w:sz w:val="24"/>
          <w:szCs w:val="24"/>
        </w:rPr>
        <w:t>0</w:t>
      </w:r>
      <w:r>
        <w:rPr>
          <w:sz w:val="24"/>
          <w:szCs w:val="24"/>
        </w:rPr>
        <w:t>.</w:t>
      </w:r>
    </w:p>
    <w:p w14:paraId="1E309AFD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49B69288" w14:textId="77777777" w:rsidR="00D8535C" w:rsidRDefault="00D8535C">
      <w:pPr>
        <w:spacing w:line="200" w:lineRule="exact"/>
      </w:pPr>
    </w:p>
    <w:p w14:paraId="7C205534" w14:textId="77777777" w:rsidR="00D8535C" w:rsidRDefault="00D8535C">
      <w:pPr>
        <w:spacing w:line="200" w:lineRule="exact"/>
      </w:pPr>
    </w:p>
    <w:p w14:paraId="7F719802" w14:textId="77777777" w:rsidR="00D8535C" w:rsidRDefault="00D8535C">
      <w:pPr>
        <w:spacing w:line="200" w:lineRule="exact"/>
      </w:pPr>
    </w:p>
    <w:p w14:paraId="43E18920" w14:textId="77777777" w:rsidR="00D8535C" w:rsidRDefault="00741E30">
      <w:pPr>
        <w:spacing w:before="22"/>
        <w:ind w:left="4400" w:right="437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</w:t>
      </w:r>
      <w:r>
        <w:rPr>
          <w:b/>
          <w:spacing w:val="2"/>
          <w:sz w:val="28"/>
          <w:szCs w:val="28"/>
        </w:rPr>
        <w:t>o</w:t>
      </w:r>
      <w:r>
        <w:rPr>
          <w:b/>
          <w:sz w:val="28"/>
          <w:szCs w:val="28"/>
        </w:rPr>
        <w:t>: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3</w:t>
      </w:r>
    </w:p>
    <w:p w14:paraId="3E5668F7" w14:textId="77777777" w:rsidR="00D8535C" w:rsidRDefault="00D8535C">
      <w:pPr>
        <w:spacing w:before="1" w:line="160" w:lineRule="exact"/>
        <w:rPr>
          <w:sz w:val="17"/>
          <w:szCs w:val="17"/>
        </w:rPr>
      </w:pPr>
    </w:p>
    <w:p w14:paraId="1405AB7E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Aim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gu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7</w:t>
      </w:r>
      <w:r>
        <w:rPr>
          <w:color w:val="212121"/>
          <w:spacing w:val="2"/>
          <w:sz w:val="24"/>
          <w:szCs w:val="24"/>
        </w:rPr>
        <w:t>-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N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R</w:t>
      </w:r>
    </w:p>
    <w:p w14:paraId="3890B97F" w14:textId="77777777" w:rsidR="00D8535C" w:rsidRDefault="00741E30">
      <w:pPr>
        <w:spacing w:before="27"/>
        <w:ind w:left="100"/>
        <w:rPr>
          <w:sz w:val="24"/>
          <w:szCs w:val="24"/>
        </w:rPr>
      </w:pPr>
      <w:r>
        <w:rPr>
          <w:color w:val="212121"/>
          <w:sz w:val="24"/>
          <w:szCs w:val="24"/>
        </w:rPr>
        <w:t>p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x</w:t>
      </w:r>
      <w:r>
        <w:rPr>
          <w:color w:val="212121"/>
          <w:spacing w:val="-4"/>
          <w:sz w:val="24"/>
          <w:szCs w:val="24"/>
        </w:rPr>
        <w:t>im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.</w:t>
      </w:r>
    </w:p>
    <w:p w14:paraId="232903DF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77864778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7570AF0A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7EF81AED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</w:p>
    <w:p w14:paraId="0F2DDF86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6DE4E108" w14:textId="77777777" w:rsidR="00D8535C" w:rsidRDefault="00741E30">
      <w:pPr>
        <w:spacing w:line="259" w:lineRule="auto"/>
        <w:ind w:left="820" w:right="77"/>
        <w:rPr>
          <w:sz w:val="24"/>
          <w:szCs w:val="24"/>
        </w:rPr>
      </w:pP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3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7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d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x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</w:p>
    <w:p w14:paraId="0099E972" w14:textId="77777777" w:rsidR="00D8535C" w:rsidRDefault="00D8535C">
      <w:pPr>
        <w:spacing w:before="6" w:line="160" w:lineRule="exact"/>
        <w:rPr>
          <w:sz w:val="16"/>
          <w:szCs w:val="16"/>
        </w:rPr>
      </w:pPr>
    </w:p>
    <w:p w14:paraId="2B9D5F81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-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</w:p>
    <w:p w14:paraId="4F65AE55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0ADDC963" w14:textId="77777777" w:rsidR="00D8535C" w:rsidRDefault="00741E30">
      <w:pPr>
        <w:ind w:left="820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3"/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Ds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rr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pe</w:t>
      </w:r>
      <w:r>
        <w:rPr>
          <w:spacing w:val="1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e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.</w:t>
      </w:r>
    </w:p>
    <w:p w14:paraId="7983964E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482A2925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14:paraId="14793F32" w14:textId="77777777" w:rsidR="00D8535C" w:rsidRDefault="00D8535C">
      <w:pPr>
        <w:spacing w:before="10" w:line="160" w:lineRule="exact"/>
        <w:rPr>
          <w:sz w:val="17"/>
          <w:szCs w:val="17"/>
        </w:rPr>
      </w:pPr>
    </w:p>
    <w:p w14:paraId="0A7A10F9" w14:textId="77777777" w:rsidR="00D8535C" w:rsidRDefault="00741E30">
      <w:pPr>
        <w:spacing w:line="258" w:lineRule="auto"/>
        <w:ind w:left="820" w:right="398"/>
        <w:rPr>
          <w:sz w:val="24"/>
          <w:szCs w:val="24"/>
        </w:rPr>
      </w:pP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(I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mm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og</w:t>
      </w:r>
      <w:r>
        <w:rPr>
          <w:sz w:val="24"/>
          <w:szCs w:val="24"/>
        </w:rPr>
        <w:t>y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3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V/v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07E9CF97" w14:textId="77777777" w:rsidR="00D8535C" w:rsidRDefault="00D8535C">
      <w:pPr>
        <w:spacing w:before="9" w:line="160" w:lineRule="exact"/>
        <w:rPr>
          <w:sz w:val="16"/>
          <w:szCs w:val="16"/>
        </w:rPr>
      </w:pPr>
    </w:p>
    <w:p w14:paraId="2FCD9100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7C4068DD" w14:textId="77777777" w:rsidR="00D8535C" w:rsidRDefault="00D8535C">
      <w:pPr>
        <w:spacing w:before="8" w:line="160" w:lineRule="exact"/>
        <w:rPr>
          <w:sz w:val="17"/>
          <w:szCs w:val="17"/>
        </w:rPr>
      </w:pPr>
    </w:p>
    <w:p w14:paraId="4E03EB82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076EB292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3CC5446F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</w:p>
    <w:p w14:paraId="76DF3568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</w:p>
    <w:p w14:paraId="6C10C3E0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)</w:t>
      </w:r>
    </w:p>
    <w:p w14:paraId="5A375432" w14:textId="77777777" w:rsidR="00D8535C" w:rsidRDefault="00741E30">
      <w:pPr>
        <w:spacing w:before="23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</w:p>
    <w:p w14:paraId="17A5EAB1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53294AB0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4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7223193A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478BB75D" w14:textId="77777777" w:rsidR="00D8535C" w:rsidRDefault="003C5841">
      <w:pPr>
        <w:ind w:left="843"/>
      </w:pPr>
      <w:r>
        <w:pict w14:anchorId="5528D6AE">
          <v:shape id="_x0000_i1027" type="#_x0000_t75" style="width:450pt;height:247.5pt">
            <v:imagedata r:id="rId15" o:title=""/>
          </v:shape>
        </w:pict>
      </w:r>
    </w:p>
    <w:p w14:paraId="560636D6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47729798" w14:textId="77777777" w:rsidR="00D8535C" w:rsidRDefault="00741E30">
      <w:pPr>
        <w:ind w:left="100"/>
        <w:rPr>
          <w:sz w:val="24"/>
          <w:szCs w:val="24"/>
        </w:rPr>
        <w:sectPr w:rsidR="00D8535C">
          <w:pgSz w:w="11920" w:h="16840"/>
          <w:pgMar w:top="960" w:right="640" w:bottom="280" w:left="620" w:header="752" w:footer="941" w:gutter="0"/>
          <w:cols w:space="720"/>
        </w:sectPr>
      </w:pPr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122E729F" w14:textId="77777777" w:rsidR="00D8535C" w:rsidRDefault="00D8535C">
      <w:pPr>
        <w:spacing w:line="200" w:lineRule="exact"/>
      </w:pPr>
    </w:p>
    <w:p w14:paraId="1AEFED6B" w14:textId="77777777" w:rsidR="00D8535C" w:rsidRDefault="00D8535C">
      <w:pPr>
        <w:spacing w:line="200" w:lineRule="exact"/>
      </w:pPr>
    </w:p>
    <w:p w14:paraId="0173E96F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56CEE658" w14:textId="77777777" w:rsidR="00D8535C" w:rsidRDefault="00741E30">
      <w:pPr>
        <w:spacing w:before="29" w:line="398" w:lineRule="auto"/>
        <w:ind w:left="100" w:right="8465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13;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12;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11;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10;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9;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8;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7;</w:t>
      </w:r>
    </w:p>
    <w:p w14:paraId="5A679F73" w14:textId="77777777" w:rsidR="00D8535C" w:rsidRDefault="00741E30">
      <w:pPr>
        <w:spacing w:before="5"/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5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6"/>
          <w:sz w:val="24"/>
          <w:szCs w:val="24"/>
        </w:rPr>
        <w:t>/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</w:p>
    <w:p w14:paraId="545CF025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0C758E77" w14:textId="77777777" w:rsidR="00D8535C" w:rsidRDefault="00741E30">
      <w:pPr>
        <w:spacing w:line="396" w:lineRule="auto"/>
        <w:ind w:left="100" w:right="3955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e=</w:t>
      </w:r>
      <w:r>
        <w:rPr>
          <w:sz w:val="24"/>
          <w:szCs w:val="24"/>
        </w:rPr>
        <w:t>0;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us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0;</w:t>
      </w:r>
    </w:p>
    <w:p w14:paraId="14E7289A" w14:textId="77777777" w:rsidR="00D8535C" w:rsidRDefault="00741E30">
      <w:pPr>
        <w:spacing w:before="11"/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1000;</w:t>
      </w:r>
    </w:p>
    <w:p w14:paraId="030D465C" w14:textId="77777777" w:rsidR="00D8535C" w:rsidRDefault="00D8535C">
      <w:pPr>
        <w:spacing w:line="180" w:lineRule="exact"/>
        <w:rPr>
          <w:sz w:val="18"/>
          <w:szCs w:val="18"/>
        </w:rPr>
      </w:pPr>
    </w:p>
    <w:p w14:paraId="2F50E38E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4D3697E7" w14:textId="77777777" w:rsidR="00D8535C" w:rsidRDefault="00D8535C">
      <w:pPr>
        <w:spacing w:line="180" w:lineRule="exact"/>
        <w:rPr>
          <w:sz w:val="18"/>
          <w:szCs w:val="18"/>
        </w:rPr>
      </w:pPr>
    </w:p>
    <w:p w14:paraId="426E572E" w14:textId="77777777" w:rsidR="00D8535C" w:rsidRDefault="00741E30">
      <w:pPr>
        <w:spacing w:line="398" w:lineRule="auto"/>
        <w:ind w:left="100" w:right="5530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13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12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10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8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1E134685" w14:textId="77777777" w:rsidR="00D8535C" w:rsidRDefault="00D8535C">
      <w:pPr>
        <w:spacing w:line="200" w:lineRule="exact"/>
      </w:pPr>
    </w:p>
    <w:p w14:paraId="648528BE" w14:textId="77777777" w:rsidR="00D8535C" w:rsidRDefault="00D8535C">
      <w:pPr>
        <w:spacing w:before="6" w:line="260" w:lineRule="exact"/>
        <w:rPr>
          <w:sz w:val="26"/>
          <w:szCs w:val="26"/>
        </w:rPr>
      </w:pPr>
    </w:p>
    <w:p w14:paraId="6378E55A" w14:textId="77777777" w:rsidR="00D8535C" w:rsidRDefault="00741E30">
      <w:pPr>
        <w:ind w:left="100"/>
        <w:rPr>
          <w:sz w:val="24"/>
          <w:szCs w:val="24"/>
        </w:rPr>
      </w:pP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30038FDA" w14:textId="77777777" w:rsidR="00D8535C" w:rsidRDefault="00D8535C">
      <w:pPr>
        <w:spacing w:line="180" w:lineRule="exact"/>
        <w:rPr>
          <w:sz w:val="18"/>
          <w:szCs w:val="18"/>
        </w:rPr>
      </w:pPr>
    </w:p>
    <w:p w14:paraId="13B27617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069064E" w14:textId="77777777" w:rsidR="00D8535C" w:rsidRDefault="00D8535C">
      <w:pPr>
        <w:spacing w:line="200" w:lineRule="exact"/>
      </w:pPr>
    </w:p>
    <w:p w14:paraId="1823AFC9" w14:textId="77777777" w:rsidR="00D8535C" w:rsidRDefault="00D8535C">
      <w:pPr>
        <w:spacing w:line="200" w:lineRule="exact"/>
      </w:pPr>
    </w:p>
    <w:p w14:paraId="2C1B7681" w14:textId="77777777" w:rsidR="00D8535C" w:rsidRDefault="00D8535C">
      <w:pPr>
        <w:spacing w:before="1" w:line="240" w:lineRule="exact"/>
        <w:rPr>
          <w:sz w:val="24"/>
          <w:szCs w:val="24"/>
        </w:rPr>
      </w:pPr>
    </w:p>
    <w:p w14:paraId="349E0D74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E76E5C5" w14:textId="77777777" w:rsidR="00D8535C" w:rsidRDefault="00D8535C">
      <w:pPr>
        <w:spacing w:line="180" w:lineRule="exact"/>
        <w:rPr>
          <w:sz w:val="18"/>
          <w:szCs w:val="18"/>
        </w:rPr>
      </w:pPr>
    </w:p>
    <w:p w14:paraId="22598D1C" w14:textId="77777777" w:rsidR="00D8535C" w:rsidRDefault="00741E30">
      <w:pPr>
        <w:spacing w:line="398" w:lineRule="auto"/>
        <w:ind w:left="100" w:right="5013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: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e=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3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6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 i</w:t>
      </w:r>
      <w:r>
        <w:rPr>
          <w:spacing w:val="-7"/>
          <w:sz w:val="24"/>
          <w:szCs w:val="24"/>
        </w:rPr>
        <w:t>f</w:t>
      </w:r>
      <w:r>
        <w:rPr>
          <w:spacing w:val="6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e==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)</w:t>
      </w:r>
    </w:p>
    <w:p w14:paraId="60873D24" w14:textId="77777777" w:rsidR="00D8535C" w:rsidRDefault="00741E30">
      <w:pPr>
        <w:spacing w:before="4" w:line="260" w:lineRule="exact"/>
        <w:ind w:left="100"/>
        <w:rPr>
          <w:sz w:val="24"/>
          <w:szCs w:val="24"/>
        </w:rPr>
      </w:pPr>
      <w:r>
        <w:rPr>
          <w:position w:val="-1"/>
          <w:sz w:val="24"/>
          <w:szCs w:val="24"/>
        </w:rPr>
        <w:t>{</w:t>
      </w:r>
    </w:p>
    <w:p w14:paraId="3F418357" w14:textId="77777777" w:rsidR="00D8535C" w:rsidRDefault="00D8535C">
      <w:pPr>
        <w:spacing w:before="1" w:line="160" w:lineRule="exact"/>
        <w:rPr>
          <w:sz w:val="16"/>
          <w:szCs w:val="16"/>
        </w:rPr>
      </w:pPr>
    </w:p>
    <w:p w14:paraId="4F5884B6" w14:textId="77777777" w:rsidR="00D8535C" w:rsidRDefault="00741E30">
      <w:pPr>
        <w:spacing w:before="29"/>
        <w:ind w:left="225"/>
        <w:rPr>
          <w:sz w:val="24"/>
          <w:szCs w:val="24"/>
        </w:rPr>
        <w:sectPr w:rsidR="00D8535C">
          <w:pgSz w:w="11920" w:h="16840"/>
          <w:pgMar w:top="960" w:right="1680" w:bottom="280" w:left="620" w:header="752" w:footer="941" w:gutter="0"/>
          <w:cols w:space="720"/>
        </w:sectPr>
      </w:pP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++</w:t>
      </w:r>
      <w:r>
        <w:rPr>
          <w:sz w:val="24"/>
          <w:szCs w:val="24"/>
        </w:rPr>
        <w:t>;</w:t>
      </w:r>
    </w:p>
    <w:p w14:paraId="11E8075F" w14:textId="77777777" w:rsidR="00D8535C" w:rsidRDefault="00D8535C">
      <w:pPr>
        <w:spacing w:line="200" w:lineRule="exact"/>
      </w:pPr>
    </w:p>
    <w:p w14:paraId="0D6F8568" w14:textId="77777777" w:rsidR="00D8535C" w:rsidRDefault="00D8535C">
      <w:pPr>
        <w:spacing w:line="200" w:lineRule="exact"/>
      </w:pPr>
    </w:p>
    <w:p w14:paraId="0A5D9B9C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44276552" w14:textId="77777777" w:rsidR="00D8535C" w:rsidRDefault="00741E30">
      <w:pPr>
        <w:spacing w:before="29"/>
        <w:ind w:left="225"/>
        <w:rPr>
          <w:sz w:val="24"/>
          <w:szCs w:val="24"/>
        </w:rPr>
      </w:pP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3666D6BA" w14:textId="77777777" w:rsidR="00D8535C" w:rsidRDefault="00D8535C">
      <w:pPr>
        <w:spacing w:line="180" w:lineRule="exact"/>
        <w:rPr>
          <w:sz w:val="18"/>
          <w:szCs w:val="18"/>
        </w:rPr>
      </w:pPr>
    </w:p>
    <w:p w14:paraId="2248728B" w14:textId="77777777" w:rsidR="00D8535C" w:rsidRDefault="00741E30">
      <w:pPr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05EF139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558F06C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0)</w:t>
      </w:r>
    </w:p>
    <w:p w14:paraId="200C3B79" w14:textId="77777777" w:rsidR="00D8535C" w:rsidRDefault="00D8535C">
      <w:pPr>
        <w:spacing w:line="180" w:lineRule="exact"/>
        <w:rPr>
          <w:sz w:val="18"/>
          <w:szCs w:val="18"/>
        </w:rPr>
      </w:pPr>
    </w:p>
    <w:p w14:paraId="10525B70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0</w:t>
      </w:r>
    </w:p>
    <w:p w14:paraId="428AA04B" w14:textId="77777777" w:rsidR="00D8535C" w:rsidRDefault="00741E30">
      <w:pPr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B343775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7D407804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1)</w:t>
      </w:r>
    </w:p>
    <w:p w14:paraId="2D491C9A" w14:textId="77777777" w:rsidR="00D8535C" w:rsidRDefault="00D8535C">
      <w:pPr>
        <w:spacing w:line="180" w:lineRule="exact"/>
        <w:rPr>
          <w:sz w:val="18"/>
          <w:szCs w:val="18"/>
        </w:rPr>
      </w:pPr>
    </w:p>
    <w:p w14:paraId="68DB1031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1</w:t>
      </w:r>
    </w:p>
    <w:p w14:paraId="3709163F" w14:textId="77777777" w:rsidR="00D8535C" w:rsidRDefault="00741E30">
      <w:pPr>
        <w:spacing w:before="9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2A73EAF" w14:textId="77777777" w:rsidR="00D8535C" w:rsidRDefault="00D8535C">
      <w:pPr>
        <w:spacing w:line="180" w:lineRule="exact"/>
        <w:rPr>
          <w:sz w:val="18"/>
          <w:szCs w:val="18"/>
        </w:rPr>
      </w:pPr>
    </w:p>
    <w:p w14:paraId="151CAA93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2)</w:t>
      </w:r>
    </w:p>
    <w:p w14:paraId="07C88B91" w14:textId="77777777" w:rsidR="00D8535C" w:rsidRDefault="00D8535C">
      <w:pPr>
        <w:spacing w:line="180" w:lineRule="exact"/>
        <w:rPr>
          <w:sz w:val="18"/>
          <w:szCs w:val="18"/>
        </w:rPr>
      </w:pPr>
    </w:p>
    <w:p w14:paraId="339EFC10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  <w:sectPr w:rsidR="00D8535C">
          <w:pgSz w:w="11920" w:h="16840"/>
          <w:pgMar w:top="960" w:right="1680" w:bottom="280" w:left="620" w:header="752" w:footer="941" w:gutter="0"/>
          <w:cols w:space="720"/>
        </w:sect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7538C91A" w14:textId="77777777" w:rsidR="00D8535C" w:rsidRDefault="00D8535C">
      <w:pPr>
        <w:spacing w:line="200" w:lineRule="exact"/>
      </w:pPr>
    </w:p>
    <w:p w14:paraId="1E87DBBD" w14:textId="77777777" w:rsidR="00D8535C" w:rsidRDefault="00D8535C">
      <w:pPr>
        <w:spacing w:line="200" w:lineRule="exact"/>
      </w:pPr>
    </w:p>
    <w:p w14:paraId="5D05ADB6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3DE606F8" w14:textId="77777777" w:rsidR="00D8535C" w:rsidRDefault="00741E30">
      <w:pPr>
        <w:spacing w:before="29" w:line="398" w:lineRule="auto"/>
        <w:ind w:left="100" w:right="77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2</w:t>
      </w:r>
    </w:p>
    <w:p w14:paraId="3CA6287E" w14:textId="77777777" w:rsidR="00D8535C" w:rsidRDefault="00741E30">
      <w:pPr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D6C3FCA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CD8164D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3)</w:t>
      </w:r>
    </w:p>
    <w:p w14:paraId="18DC73B9" w14:textId="77777777" w:rsidR="00D8535C" w:rsidRDefault="00D8535C">
      <w:pPr>
        <w:spacing w:line="180" w:lineRule="exact"/>
        <w:rPr>
          <w:sz w:val="18"/>
          <w:szCs w:val="18"/>
        </w:rPr>
      </w:pPr>
    </w:p>
    <w:p w14:paraId="5C503B53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4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3</w:t>
      </w:r>
    </w:p>
    <w:p w14:paraId="0D00C50F" w14:textId="77777777" w:rsidR="00D8535C" w:rsidRDefault="00741E30">
      <w:pPr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194851F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9C3EAB3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4)</w:t>
      </w:r>
    </w:p>
    <w:p w14:paraId="1C0FB95C" w14:textId="77777777" w:rsidR="00D8535C" w:rsidRDefault="00D8535C">
      <w:pPr>
        <w:spacing w:line="180" w:lineRule="exact"/>
        <w:rPr>
          <w:sz w:val="18"/>
          <w:szCs w:val="18"/>
        </w:rPr>
      </w:pPr>
    </w:p>
    <w:p w14:paraId="2246BA37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4</w:t>
      </w:r>
    </w:p>
    <w:p w14:paraId="0E62A7E0" w14:textId="77777777" w:rsidR="00D8535C" w:rsidRDefault="00741E30">
      <w:pPr>
        <w:spacing w:before="9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9CEF252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13332B9A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5)</w:t>
      </w:r>
    </w:p>
    <w:p w14:paraId="2D1C7782" w14:textId="77777777" w:rsidR="00D8535C" w:rsidRDefault="00D8535C">
      <w:pPr>
        <w:spacing w:line="180" w:lineRule="exact"/>
        <w:rPr>
          <w:sz w:val="18"/>
          <w:szCs w:val="18"/>
        </w:rPr>
      </w:pPr>
    </w:p>
    <w:p w14:paraId="3821716C" w14:textId="77777777" w:rsidR="00D8535C" w:rsidRDefault="00741E30">
      <w:pPr>
        <w:ind w:left="163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60902BD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52BB09F0" w14:textId="77777777" w:rsidR="00D8535C" w:rsidRDefault="00741E30">
      <w:pPr>
        <w:ind w:left="100"/>
        <w:rPr>
          <w:sz w:val="24"/>
          <w:szCs w:val="24"/>
        </w:rPr>
        <w:sectPr w:rsidR="00D8535C">
          <w:footerReference w:type="default" r:id="rId16"/>
          <w:pgSz w:w="11920" w:h="16840"/>
          <w:pgMar w:top="960" w:right="1680" w:bottom="280" w:left="620" w:header="752" w:footer="998" w:gutter="0"/>
          <w:pgNumType w:start="11"/>
          <w:cols w:space="720"/>
        </w:sect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6C793100" w14:textId="77777777" w:rsidR="00D8535C" w:rsidRDefault="00D8535C">
      <w:pPr>
        <w:spacing w:line="200" w:lineRule="exact"/>
      </w:pPr>
    </w:p>
    <w:p w14:paraId="0059ADA9" w14:textId="77777777" w:rsidR="00D8535C" w:rsidRDefault="00D8535C">
      <w:pPr>
        <w:spacing w:line="200" w:lineRule="exact"/>
      </w:pPr>
    </w:p>
    <w:p w14:paraId="0B67EC29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2CDBAA7A" w14:textId="77777777" w:rsidR="00D8535C" w:rsidRDefault="00741E30">
      <w:pPr>
        <w:spacing w:before="29" w:line="398" w:lineRule="auto"/>
        <w:ind w:left="100" w:right="77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5</w:t>
      </w:r>
    </w:p>
    <w:p w14:paraId="0227DA6A" w14:textId="77777777" w:rsidR="00D8535C" w:rsidRDefault="00741E30">
      <w:pPr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DF2BF67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74A5BF07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6)</w:t>
      </w:r>
    </w:p>
    <w:p w14:paraId="159E5839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76AB2CBD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6</w:t>
      </w:r>
    </w:p>
    <w:p w14:paraId="1FE04B0B" w14:textId="77777777" w:rsidR="00D8535C" w:rsidRDefault="00741E30">
      <w:pPr>
        <w:spacing w:before="9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AABAC8D" w14:textId="77777777" w:rsidR="00D8535C" w:rsidRDefault="00D8535C">
      <w:pPr>
        <w:spacing w:line="180" w:lineRule="exact"/>
        <w:rPr>
          <w:sz w:val="18"/>
          <w:szCs w:val="18"/>
        </w:rPr>
      </w:pPr>
    </w:p>
    <w:p w14:paraId="270788F9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7)</w:t>
      </w:r>
    </w:p>
    <w:p w14:paraId="671E73B9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164A740D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7</w:t>
      </w:r>
    </w:p>
    <w:p w14:paraId="4152C328" w14:textId="77777777" w:rsidR="00D8535C" w:rsidRDefault="00741E30">
      <w:pPr>
        <w:spacing w:before="9"/>
        <w:ind w:left="163"/>
        <w:rPr>
          <w:sz w:val="24"/>
          <w:szCs w:val="24"/>
        </w:rPr>
        <w:sectPr w:rsidR="00D8535C">
          <w:footerReference w:type="default" r:id="rId17"/>
          <w:pgSz w:w="11920" w:h="16840"/>
          <w:pgMar w:top="960" w:right="1680" w:bottom="280" w:left="620" w:header="752" w:footer="888" w:gutter="0"/>
          <w:pgNumType w:start="12"/>
          <w:cols w:space="720"/>
        </w:sectPr>
      </w:pPr>
      <w:r>
        <w:rPr>
          <w:sz w:val="24"/>
          <w:szCs w:val="24"/>
        </w:rPr>
        <w:t>}</w:t>
      </w:r>
    </w:p>
    <w:p w14:paraId="1F15A45C" w14:textId="77777777" w:rsidR="00D8535C" w:rsidRDefault="00D8535C">
      <w:pPr>
        <w:spacing w:before="1" w:line="140" w:lineRule="exact"/>
        <w:rPr>
          <w:sz w:val="15"/>
          <w:szCs w:val="15"/>
        </w:rPr>
      </w:pPr>
    </w:p>
    <w:p w14:paraId="1C4F1432" w14:textId="77777777" w:rsidR="00D8535C" w:rsidRDefault="00D8535C">
      <w:pPr>
        <w:spacing w:line="200" w:lineRule="exact"/>
      </w:pPr>
    </w:p>
    <w:p w14:paraId="20C6938A" w14:textId="77777777" w:rsidR="00D8535C" w:rsidRDefault="00D8535C">
      <w:pPr>
        <w:spacing w:line="200" w:lineRule="exact"/>
      </w:pPr>
    </w:p>
    <w:p w14:paraId="7D16D2A5" w14:textId="77777777" w:rsidR="00D8535C" w:rsidRDefault="00D8535C">
      <w:pPr>
        <w:spacing w:line="200" w:lineRule="exact"/>
      </w:pPr>
    </w:p>
    <w:p w14:paraId="6F9C0903" w14:textId="77777777" w:rsidR="00D8535C" w:rsidRDefault="00D8535C">
      <w:pPr>
        <w:spacing w:line="200" w:lineRule="exact"/>
      </w:pPr>
    </w:p>
    <w:p w14:paraId="5012A8B5" w14:textId="77777777" w:rsidR="00D8535C" w:rsidRDefault="00D8535C">
      <w:pPr>
        <w:spacing w:line="200" w:lineRule="exact"/>
      </w:pPr>
    </w:p>
    <w:p w14:paraId="76DF01E4" w14:textId="77777777" w:rsidR="00D8535C" w:rsidRDefault="00741E30">
      <w:pPr>
        <w:spacing w:before="29"/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8)</w:t>
      </w:r>
    </w:p>
    <w:p w14:paraId="6458755F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09BACEE" w14:textId="77777777" w:rsidR="00D8535C" w:rsidRDefault="00741E30">
      <w:pPr>
        <w:spacing w:line="398" w:lineRule="auto"/>
        <w:ind w:left="100" w:right="861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8</w:t>
      </w:r>
    </w:p>
    <w:p w14:paraId="5F46041F" w14:textId="77777777" w:rsidR="00D8535C" w:rsidRDefault="00741E30">
      <w:pPr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C18F50D" w14:textId="77777777" w:rsidR="00D8535C" w:rsidRDefault="00D8535C">
      <w:pPr>
        <w:spacing w:line="180" w:lineRule="exact"/>
        <w:rPr>
          <w:sz w:val="18"/>
          <w:szCs w:val="18"/>
        </w:rPr>
      </w:pPr>
    </w:p>
    <w:p w14:paraId="047DBAC2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9)</w:t>
      </w:r>
    </w:p>
    <w:p w14:paraId="66725F71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CC47061" w14:textId="77777777" w:rsidR="00D8535C" w:rsidRDefault="00741E30">
      <w:pPr>
        <w:spacing w:line="398" w:lineRule="auto"/>
        <w:ind w:left="100" w:right="861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9</w:t>
      </w:r>
    </w:p>
    <w:p w14:paraId="27181C85" w14:textId="77777777" w:rsidR="00D8535C" w:rsidRDefault="00741E30">
      <w:pPr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30AE7A4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46569CD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198B48A" w14:textId="77777777" w:rsidR="00D8535C" w:rsidRDefault="00D8535C">
      <w:pPr>
        <w:spacing w:line="200" w:lineRule="exact"/>
      </w:pPr>
    </w:p>
    <w:p w14:paraId="4A52EE85" w14:textId="77777777" w:rsidR="00D8535C" w:rsidRDefault="00D8535C">
      <w:pPr>
        <w:spacing w:line="200" w:lineRule="exact"/>
      </w:pPr>
    </w:p>
    <w:p w14:paraId="6A953CBB" w14:textId="77777777" w:rsidR="00D8535C" w:rsidRDefault="00D8535C">
      <w:pPr>
        <w:spacing w:before="1" w:line="240" w:lineRule="exact"/>
        <w:rPr>
          <w:sz w:val="24"/>
          <w:szCs w:val="24"/>
        </w:rPr>
      </w:pPr>
    </w:p>
    <w:p w14:paraId="7A47B8A8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2C84065C" w14:textId="77777777" w:rsidR="00D8535C" w:rsidRDefault="00D8535C">
      <w:pPr>
        <w:spacing w:line="180" w:lineRule="exact"/>
        <w:rPr>
          <w:sz w:val="18"/>
          <w:szCs w:val="18"/>
        </w:rPr>
      </w:pPr>
    </w:p>
    <w:p w14:paraId="5FF4BEAD" w14:textId="77777777" w:rsidR="00D8535C" w:rsidRDefault="00741E30">
      <w:pPr>
        <w:spacing w:line="258" w:lineRule="auto"/>
        <w:ind w:left="100" w:right="62"/>
        <w:rPr>
          <w:sz w:val="24"/>
          <w:szCs w:val="24"/>
        </w:rPr>
        <w:sectPr w:rsidR="00D8535C">
          <w:pgSz w:w="11920" w:h="16840"/>
          <w:pgMar w:top="960" w:right="840" w:bottom="280" w:left="620" w:header="752" w:footer="888" w:gutter="0"/>
          <w:cols w:space="720"/>
        </w:sectPr>
      </w:pP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ly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7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  <w:r>
        <w:rPr>
          <w:spacing w:val="1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3"/>
          <w:sz w:val="24"/>
          <w:szCs w:val="24"/>
        </w:rPr>
        <w:t>b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R,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 p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8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b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w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9</w:t>
      </w:r>
      <w:r>
        <w:rPr>
          <w:sz w:val="24"/>
          <w:szCs w:val="24"/>
        </w:rPr>
        <w:t>.</w:t>
      </w:r>
    </w:p>
    <w:p w14:paraId="4B43E916" w14:textId="77777777" w:rsidR="00D8535C" w:rsidRDefault="00D8535C">
      <w:pPr>
        <w:spacing w:before="8" w:line="160" w:lineRule="exact"/>
        <w:rPr>
          <w:sz w:val="16"/>
          <w:szCs w:val="16"/>
        </w:rPr>
      </w:pPr>
    </w:p>
    <w:p w14:paraId="0751BC99" w14:textId="77777777" w:rsidR="00D8535C" w:rsidRDefault="00D8535C">
      <w:pPr>
        <w:spacing w:line="200" w:lineRule="exact"/>
      </w:pPr>
    </w:p>
    <w:p w14:paraId="65BCF79F" w14:textId="77777777" w:rsidR="00D8535C" w:rsidRDefault="00D8535C">
      <w:pPr>
        <w:spacing w:line="200" w:lineRule="exact"/>
      </w:pPr>
    </w:p>
    <w:p w14:paraId="1D7477E3" w14:textId="77777777" w:rsidR="00D8535C" w:rsidRDefault="00D8535C">
      <w:pPr>
        <w:spacing w:line="200" w:lineRule="exact"/>
      </w:pPr>
    </w:p>
    <w:p w14:paraId="1828133D" w14:textId="77777777" w:rsidR="00D8535C" w:rsidRDefault="00D8535C">
      <w:pPr>
        <w:spacing w:line="200" w:lineRule="exact"/>
      </w:pPr>
    </w:p>
    <w:p w14:paraId="5476C17B" w14:textId="77777777" w:rsidR="00D8535C" w:rsidRDefault="00D8535C">
      <w:pPr>
        <w:spacing w:line="200" w:lineRule="exact"/>
      </w:pPr>
    </w:p>
    <w:p w14:paraId="6AE97FF8" w14:textId="77777777" w:rsidR="00D8535C" w:rsidRDefault="00741E30">
      <w:pPr>
        <w:spacing w:before="22"/>
        <w:ind w:left="4400" w:right="449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: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4</w:t>
      </w:r>
    </w:p>
    <w:p w14:paraId="1ADF49B4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031B3491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 w14:paraId="45BC5EAA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6887E3E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1D60033E" w14:textId="77777777" w:rsidR="00D8535C" w:rsidRDefault="00D8535C">
      <w:pPr>
        <w:spacing w:before="7" w:line="180" w:lineRule="exact"/>
        <w:rPr>
          <w:sz w:val="18"/>
          <w:szCs w:val="18"/>
        </w:rPr>
      </w:pPr>
    </w:p>
    <w:p w14:paraId="07691886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CD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65DE8C97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25C47ABD" w14:textId="77777777" w:rsidR="00D8535C" w:rsidRDefault="00741E30">
      <w:pPr>
        <w:spacing w:line="258" w:lineRule="auto"/>
        <w:ind w:left="820" w:right="329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d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>(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D)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8"/>
          <w:sz w:val="24"/>
          <w:szCs w:val="24"/>
        </w:rPr>
        <w:t xml:space="preserve"> </w:t>
      </w:r>
      <w:hyperlink r:id="rId18">
        <w:r>
          <w:rPr>
            <w:spacing w:val="-3"/>
            <w:sz w:val="24"/>
            <w:szCs w:val="24"/>
          </w:rPr>
          <w:t>f</w:t>
        </w:r>
        <w:r>
          <w:rPr>
            <w:spacing w:val="-4"/>
            <w:sz w:val="24"/>
            <w:szCs w:val="24"/>
          </w:rPr>
          <w:t>l</w:t>
        </w:r>
        <w:r>
          <w:rPr>
            <w:spacing w:val="-1"/>
            <w:sz w:val="24"/>
            <w:szCs w:val="24"/>
          </w:rPr>
          <w:t>a</w:t>
        </w:r>
        <w:r>
          <w:rPr>
            <w:spacing w:val="5"/>
            <w:sz w:val="24"/>
            <w:szCs w:val="24"/>
          </w:rPr>
          <w:t>t</w:t>
        </w:r>
        <w:r>
          <w:rPr>
            <w:spacing w:val="2"/>
            <w:sz w:val="24"/>
            <w:szCs w:val="24"/>
          </w:rPr>
          <w:t>-</w:t>
        </w:r>
        <w:r>
          <w:rPr>
            <w:sz w:val="24"/>
            <w:szCs w:val="24"/>
          </w:rPr>
          <w:t>p</w:t>
        </w:r>
        <w:r>
          <w:rPr>
            <w:spacing w:val="-1"/>
            <w:sz w:val="24"/>
            <w:szCs w:val="24"/>
          </w:rPr>
          <w:t>a</w:t>
        </w:r>
        <w:r>
          <w:rPr>
            <w:spacing w:val="-5"/>
            <w:sz w:val="24"/>
            <w:szCs w:val="24"/>
          </w:rPr>
          <w:t>n</w:t>
        </w:r>
        <w:r>
          <w:rPr>
            <w:spacing w:val="4"/>
            <w:sz w:val="24"/>
            <w:szCs w:val="24"/>
          </w:rPr>
          <w:t>e</w:t>
        </w:r>
        <w:r>
          <w:rPr>
            <w:sz w:val="24"/>
            <w:szCs w:val="24"/>
          </w:rPr>
          <w:t>l</w:t>
        </w:r>
        <w:r>
          <w:rPr>
            <w:spacing w:val="-7"/>
            <w:sz w:val="24"/>
            <w:szCs w:val="24"/>
          </w:rPr>
          <w:t xml:space="preserve"> </w:t>
        </w:r>
        <w:r>
          <w:rPr>
            <w:spacing w:val="5"/>
            <w:sz w:val="24"/>
            <w:szCs w:val="24"/>
          </w:rPr>
          <w:t>d</w:t>
        </w:r>
        <w:r>
          <w:rPr>
            <w:spacing w:val="-4"/>
            <w:sz w:val="24"/>
            <w:szCs w:val="24"/>
          </w:rPr>
          <w:t>i</w:t>
        </w:r>
        <w:r>
          <w:rPr>
            <w:spacing w:val="-2"/>
            <w:sz w:val="24"/>
            <w:szCs w:val="24"/>
          </w:rPr>
          <w:t>s</w:t>
        </w:r>
        <w:r>
          <w:rPr>
            <w:spacing w:val="5"/>
            <w:sz w:val="24"/>
            <w:szCs w:val="24"/>
          </w:rPr>
          <w:t>p</w:t>
        </w:r>
        <w:r>
          <w:rPr>
            <w:sz w:val="24"/>
            <w:szCs w:val="24"/>
          </w:rPr>
          <w:t>l</w:t>
        </w:r>
        <w:r>
          <w:rPr>
            <w:spacing w:val="4"/>
            <w:sz w:val="24"/>
            <w:szCs w:val="24"/>
          </w:rPr>
          <w:t>a</w:t>
        </w:r>
        <w:r>
          <w:rPr>
            <w:sz w:val="24"/>
            <w:szCs w:val="24"/>
          </w:rPr>
          <w:t>y</w:t>
        </w:r>
        <w:r>
          <w:rPr>
            <w:spacing w:val="-6"/>
            <w:sz w:val="24"/>
            <w:szCs w:val="24"/>
          </w:rPr>
          <w:t xml:space="preserve"> </w:t>
        </w:r>
        <w:r>
          <w:rPr>
            <w:spacing w:val="5"/>
            <w:sz w:val="24"/>
            <w:szCs w:val="24"/>
          </w:rPr>
          <w:t>o</w:t>
        </w:r>
      </w:hyperlink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 xml:space="preserve"> </w:t>
      </w:r>
      <w:hyperlink r:id="rId19">
        <w:r>
          <w:rPr>
            <w:spacing w:val="-1"/>
            <w:sz w:val="24"/>
            <w:szCs w:val="24"/>
          </w:rPr>
          <w:t>e</w:t>
        </w:r>
        <w:r>
          <w:rPr>
            <w:spacing w:val="-9"/>
            <w:sz w:val="24"/>
            <w:szCs w:val="24"/>
          </w:rPr>
          <w:t>l</w:t>
        </w:r>
        <w:r>
          <w:rPr>
            <w:spacing w:val="-1"/>
            <w:sz w:val="24"/>
            <w:szCs w:val="24"/>
          </w:rPr>
          <w:t>ec</w:t>
        </w:r>
        <w:r>
          <w:rPr>
            <w:spacing w:val="5"/>
            <w:sz w:val="24"/>
            <w:szCs w:val="24"/>
          </w:rPr>
          <w:t>t</w:t>
        </w:r>
        <w:r>
          <w:rPr>
            <w:spacing w:val="1"/>
            <w:sz w:val="24"/>
            <w:szCs w:val="24"/>
          </w:rPr>
          <w:t>r</w:t>
        </w:r>
        <w:r>
          <w:rPr>
            <w:spacing w:val="5"/>
            <w:sz w:val="24"/>
            <w:szCs w:val="24"/>
          </w:rPr>
          <w:t>o</w:t>
        </w:r>
        <w:r>
          <w:rPr>
            <w:sz w:val="24"/>
            <w:szCs w:val="24"/>
          </w:rPr>
          <w:t>n</w:t>
        </w:r>
        <w:r>
          <w:rPr>
            <w:spacing w:val="-9"/>
            <w:sz w:val="24"/>
            <w:szCs w:val="24"/>
          </w:rPr>
          <w:t>i</w:t>
        </w:r>
        <w:r>
          <w:rPr>
            <w:spacing w:val="-1"/>
            <w:sz w:val="24"/>
            <w:szCs w:val="24"/>
          </w:rPr>
          <w:t>c</w:t>
        </w:r>
        <w:r>
          <w:rPr>
            <w:spacing w:val="4"/>
            <w:sz w:val="24"/>
            <w:szCs w:val="24"/>
          </w:rPr>
          <w:t>a</w:t>
        </w:r>
        <w:r>
          <w:rPr>
            <w:sz w:val="24"/>
            <w:szCs w:val="24"/>
          </w:rPr>
          <w:t>l</w:t>
        </w:r>
        <w:r>
          <w:rPr>
            <w:spacing w:val="1"/>
            <w:sz w:val="24"/>
            <w:szCs w:val="24"/>
          </w:rPr>
          <w:t>l</w:t>
        </w:r>
        <w:r>
          <w:rPr>
            <w:sz w:val="24"/>
            <w:szCs w:val="24"/>
          </w:rPr>
          <w:t>y</w:t>
        </w:r>
        <w:r>
          <w:rPr>
            <w:spacing w:val="2"/>
            <w:sz w:val="24"/>
            <w:szCs w:val="24"/>
          </w:rPr>
          <w:t xml:space="preserve"> </w:t>
        </w:r>
        <w:r>
          <w:rPr>
            <w:spacing w:val="-9"/>
            <w:sz w:val="24"/>
            <w:szCs w:val="24"/>
          </w:rPr>
          <w:t>m</w:t>
        </w:r>
        <w:r>
          <w:rPr>
            <w:spacing w:val="5"/>
            <w:sz w:val="24"/>
            <w:szCs w:val="24"/>
          </w:rPr>
          <w:t>o</w:t>
        </w:r>
        <w:r>
          <w:rPr>
            <w:sz w:val="24"/>
            <w:szCs w:val="24"/>
          </w:rPr>
          <w:t>d</w:t>
        </w:r>
        <w:r>
          <w:rPr>
            <w:spacing w:val="5"/>
            <w:sz w:val="24"/>
            <w:szCs w:val="24"/>
          </w:rPr>
          <w:t>u</w:t>
        </w:r>
        <w:r>
          <w:rPr>
            <w:spacing w:val="-4"/>
            <w:sz w:val="24"/>
            <w:szCs w:val="24"/>
          </w:rPr>
          <w:t>l</w:t>
        </w:r>
        <w:r>
          <w:rPr>
            <w:spacing w:val="-1"/>
            <w:sz w:val="24"/>
            <w:szCs w:val="24"/>
          </w:rPr>
          <w:t>a</w:t>
        </w:r>
        <w:r>
          <w:rPr>
            <w:spacing w:val="5"/>
            <w:sz w:val="24"/>
            <w:szCs w:val="24"/>
          </w:rPr>
          <w:t>t</w:t>
        </w:r>
        <w:r>
          <w:rPr>
            <w:spacing w:val="-1"/>
            <w:sz w:val="24"/>
            <w:szCs w:val="24"/>
          </w:rPr>
          <w:t>e</w:t>
        </w:r>
        <w:r>
          <w:rPr>
            <w:sz w:val="24"/>
            <w:szCs w:val="24"/>
          </w:rPr>
          <w:t>d</w:t>
        </w:r>
        <w:r>
          <w:rPr>
            <w:spacing w:val="-2"/>
            <w:sz w:val="24"/>
            <w:szCs w:val="24"/>
          </w:rPr>
          <w:t xml:space="preserve"> </w:t>
        </w:r>
        <w:r>
          <w:rPr>
            <w:spacing w:val="5"/>
            <w:sz w:val="24"/>
            <w:szCs w:val="24"/>
          </w:rPr>
          <w:t>o</w:t>
        </w:r>
        <w:r>
          <w:rPr>
            <w:spacing w:val="-5"/>
            <w:sz w:val="24"/>
            <w:szCs w:val="24"/>
          </w:rPr>
          <w:t>p</w:t>
        </w:r>
        <w:r>
          <w:rPr>
            <w:spacing w:val="5"/>
            <w:sz w:val="24"/>
            <w:szCs w:val="24"/>
          </w:rPr>
          <w:t>t</w:t>
        </w:r>
        <w:r>
          <w:rPr>
            <w:spacing w:val="-9"/>
            <w:sz w:val="24"/>
            <w:szCs w:val="24"/>
          </w:rPr>
          <w:t>i</w:t>
        </w:r>
        <w:r>
          <w:rPr>
            <w:spacing w:val="-1"/>
            <w:sz w:val="24"/>
            <w:szCs w:val="24"/>
          </w:rPr>
          <w:t>c</w:t>
        </w:r>
        <w:r>
          <w:rPr>
            <w:spacing w:val="4"/>
            <w:sz w:val="24"/>
            <w:szCs w:val="24"/>
          </w:rPr>
          <w:t>a</w:t>
        </w:r>
        <w:r>
          <w:rPr>
            <w:sz w:val="24"/>
            <w:szCs w:val="24"/>
          </w:rPr>
          <w:t>l</w:t>
        </w:r>
      </w:hyperlink>
      <w:hyperlink r:id="rId20">
        <w:r>
          <w:rPr>
            <w:sz w:val="24"/>
            <w:szCs w:val="24"/>
          </w:rPr>
          <w:t xml:space="preserve"> d</w:t>
        </w:r>
        <w:r>
          <w:rPr>
            <w:spacing w:val="-1"/>
            <w:sz w:val="24"/>
            <w:szCs w:val="24"/>
          </w:rPr>
          <w:t>e</w:t>
        </w:r>
        <w:r>
          <w:rPr>
            <w:sz w:val="24"/>
            <w:szCs w:val="24"/>
          </w:rPr>
          <w:t>v</w:t>
        </w:r>
        <w:r>
          <w:rPr>
            <w:spacing w:val="-4"/>
            <w:sz w:val="24"/>
            <w:szCs w:val="24"/>
          </w:rPr>
          <w:t>i</w:t>
        </w:r>
        <w:r>
          <w:rPr>
            <w:spacing w:val="-1"/>
            <w:sz w:val="24"/>
            <w:szCs w:val="24"/>
          </w:rPr>
          <w:t>c</w:t>
        </w:r>
        <w:r>
          <w:rPr>
            <w:sz w:val="24"/>
            <w:szCs w:val="24"/>
          </w:rPr>
          <w:t>e</w:t>
        </w:r>
        <w:r>
          <w:rPr>
            <w:spacing w:val="2"/>
            <w:sz w:val="24"/>
            <w:szCs w:val="24"/>
          </w:rPr>
          <w:t xml:space="preserve"> </w:t>
        </w:r>
        <w:r>
          <w:rPr>
            <w:spacing w:val="5"/>
            <w:sz w:val="24"/>
            <w:szCs w:val="24"/>
          </w:rPr>
          <w:t>t</w:t>
        </w:r>
      </w:hyperlink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pacing w:val="7"/>
          <w:sz w:val="24"/>
          <w:szCs w:val="24"/>
        </w:rPr>
        <w:t>t</w:t>
      </w:r>
      <w:r>
        <w:rPr>
          <w:spacing w:val="6"/>
          <w:sz w:val="24"/>
          <w:szCs w:val="24"/>
        </w:rPr>
        <w:t>-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 xml:space="preserve"> </w:t>
      </w:r>
      <w:hyperlink r:id="rId21">
        <w:r>
          <w:rPr>
            <w:sz w:val="24"/>
            <w:szCs w:val="24"/>
          </w:rPr>
          <w:t>l</w:t>
        </w:r>
        <w:r>
          <w:rPr>
            <w:spacing w:val="-4"/>
            <w:sz w:val="24"/>
            <w:szCs w:val="24"/>
          </w:rPr>
          <w:t>i</w:t>
        </w:r>
        <w:r>
          <w:rPr>
            <w:sz w:val="24"/>
            <w:szCs w:val="24"/>
          </w:rPr>
          <w:t>q</w:t>
        </w:r>
        <w:r>
          <w:rPr>
            <w:spacing w:val="5"/>
            <w:sz w:val="24"/>
            <w:szCs w:val="24"/>
          </w:rPr>
          <w:t>u</w:t>
        </w:r>
        <w:r>
          <w:rPr>
            <w:spacing w:val="-4"/>
            <w:sz w:val="24"/>
            <w:szCs w:val="24"/>
          </w:rPr>
          <w:t>i</w:t>
        </w:r>
        <w:r>
          <w:rPr>
            <w:sz w:val="24"/>
            <w:szCs w:val="24"/>
          </w:rPr>
          <w:t>d</w:t>
        </w:r>
        <w:r>
          <w:rPr>
            <w:spacing w:val="2"/>
            <w:sz w:val="24"/>
            <w:szCs w:val="24"/>
          </w:rPr>
          <w:t xml:space="preserve"> </w:t>
        </w:r>
        <w:r>
          <w:rPr>
            <w:spacing w:val="-1"/>
            <w:sz w:val="24"/>
            <w:szCs w:val="24"/>
          </w:rPr>
          <w:t>c</w:t>
        </w:r>
        <w:r>
          <w:rPr>
            <w:spacing w:val="6"/>
            <w:sz w:val="24"/>
            <w:szCs w:val="24"/>
          </w:rPr>
          <w:t>r</w:t>
        </w:r>
        <w:r>
          <w:rPr>
            <w:spacing w:val="-10"/>
            <w:sz w:val="24"/>
            <w:szCs w:val="24"/>
          </w:rPr>
          <w:t>y</w:t>
        </w:r>
        <w:r>
          <w:rPr>
            <w:spacing w:val="-2"/>
            <w:sz w:val="24"/>
            <w:szCs w:val="24"/>
          </w:rPr>
          <w:t>s</w:t>
        </w:r>
        <w:r>
          <w:rPr>
            <w:spacing w:val="5"/>
            <w:sz w:val="24"/>
            <w:szCs w:val="24"/>
          </w:rPr>
          <w:t>t</w:t>
        </w:r>
        <w:r>
          <w:rPr>
            <w:spacing w:val="4"/>
            <w:sz w:val="24"/>
            <w:szCs w:val="24"/>
          </w:rPr>
          <w:t>a</w:t>
        </w:r>
        <w:r>
          <w:rPr>
            <w:spacing w:val="-4"/>
            <w:sz w:val="24"/>
            <w:szCs w:val="24"/>
          </w:rPr>
          <w:t>l</w:t>
        </w:r>
        <w:r>
          <w:rPr>
            <w:sz w:val="24"/>
            <w:szCs w:val="24"/>
          </w:rPr>
          <w:t>s</w:t>
        </w:r>
        <w:r>
          <w:rPr>
            <w:spacing w:val="2"/>
            <w:sz w:val="24"/>
            <w:szCs w:val="24"/>
          </w:rPr>
          <w:t xml:space="preserve"> </w:t>
        </w:r>
        <w:r>
          <w:rPr>
            <w:spacing w:val="-1"/>
            <w:sz w:val="24"/>
            <w:szCs w:val="24"/>
          </w:rPr>
          <w:t>c</w:t>
        </w:r>
      </w:hyperlink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h </w:t>
      </w:r>
      <w:hyperlink r:id="rId22">
        <w:r>
          <w:rPr>
            <w:sz w:val="24"/>
            <w:szCs w:val="24"/>
          </w:rPr>
          <w:t>p</w:t>
        </w:r>
        <w:r>
          <w:rPr>
            <w:spacing w:val="5"/>
            <w:sz w:val="24"/>
            <w:szCs w:val="24"/>
          </w:rPr>
          <w:t>o</w:t>
        </w:r>
        <w:r>
          <w:rPr>
            <w:spacing w:val="-9"/>
            <w:sz w:val="24"/>
            <w:szCs w:val="24"/>
          </w:rPr>
          <w:t>l</w:t>
        </w:r>
        <w:r>
          <w:rPr>
            <w:spacing w:val="-1"/>
            <w:sz w:val="24"/>
            <w:szCs w:val="24"/>
          </w:rPr>
          <w:t>a</w:t>
        </w:r>
        <w:r>
          <w:rPr>
            <w:spacing w:val="6"/>
            <w:sz w:val="24"/>
            <w:szCs w:val="24"/>
          </w:rPr>
          <w:t>r</w:t>
        </w:r>
        <w:r>
          <w:rPr>
            <w:spacing w:val="-4"/>
            <w:sz w:val="24"/>
            <w:szCs w:val="24"/>
          </w:rPr>
          <w:t>i</w:t>
        </w:r>
        <w:r>
          <w:rPr>
            <w:spacing w:val="-1"/>
            <w:sz w:val="24"/>
            <w:szCs w:val="24"/>
          </w:rPr>
          <w:t>ze</w:t>
        </w:r>
        <w:r>
          <w:rPr>
            <w:spacing w:val="6"/>
            <w:sz w:val="24"/>
            <w:szCs w:val="24"/>
          </w:rPr>
          <w:t>r</w:t>
        </w:r>
        <w:r>
          <w:rPr>
            <w:spacing w:val="-3"/>
            <w:sz w:val="24"/>
            <w:szCs w:val="24"/>
          </w:rPr>
          <w:t>’</w:t>
        </w:r>
        <w:r>
          <w:rPr>
            <w:spacing w:val="-1"/>
            <w:sz w:val="24"/>
            <w:szCs w:val="24"/>
          </w:rPr>
          <w:t>s</w:t>
        </w:r>
        <w:r>
          <w:rPr>
            <w:sz w:val="24"/>
            <w:szCs w:val="24"/>
          </w:rPr>
          <w:t>.</w:t>
        </w:r>
        <w:r>
          <w:rPr>
            <w:spacing w:val="4"/>
            <w:sz w:val="24"/>
            <w:szCs w:val="24"/>
          </w:rPr>
          <w:t xml:space="preserve"> </w:t>
        </w:r>
        <w:r>
          <w:rPr>
            <w:spacing w:val="2"/>
            <w:sz w:val="24"/>
            <w:szCs w:val="24"/>
          </w:rPr>
          <w:t>L</w:t>
        </w:r>
      </w:hyperlink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10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s do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ec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hyperlink r:id="rId23">
        <w:r>
          <w:rPr>
            <w:sz w:val="24"/>
            <w:szCs w:val="24"/>
          </w:rPr>
          <w:t>b</w:t>
        </w:r>
        <w:r>
          <w:rPr>
            <w:spacing w:val="-1"/>
            <w:sz w:val="24"/>
            <w:szCs w:val="24"/>
          </w:rPr>
          <w:t>ac</w:t>
        </w:r>
        <w:r>
          <w:rPr>
            <w:spacing w:val="5"/>
            <w:sz w:val="24"/>
            <w:szCs w:val="24"/>
          </w:rPr>
          <w:t>k</w:t>
        </w:r>
        <w:r>
          <w:rPr>
            <w:spacing w:val="-4"/>
            <w:sz w:val="24"/>
            <w:szCs w:val="24"/>
          </w:rPr>
          <w:t>li</w:t>
        </w:r>
        <w:r>
          <w:rPr>
            <w:spacing w:val="5"/>
            <w:sz w:val="24"/>
            <w:szCs w:val="24"/>
          </w:rPr>
          <w:t>g</w:t>
        </w:r>
        <w:r>
          <w:rPr>
            <w:spacing w:val="-5"/>
            <w:sz w:val="24"/>
            <w:szCs w:val="24"/>
          </w:rPr>
          <w:t>h</w:t>
        </w:r>
        <w:r>
          <w:rPr>
            <w:sz w:val="24"/>
            <w:szCs w:val="24"/>
          </w:rPr>
          <w:t>t</w:t>
        </w:r>
        <w:r>
          <w:rPr>
            <w:spacing w:val="8"/>
            <w:sz w:val="24"/>
            <w:szCs w:val="24"/>
          </w:rPr>
          <w:t xml:space="preserve"> </w:t>
        </w:r>
        <w:r>
          <w:rPr>
            <w:sz w:val="24"/>
            <w:szCs w:val="24"/>
          </w:rPr>
          <w:t>or</w:t>
        </w:r>
      </w:hyperlink>
      <w:r>
        <w:rPr>
          <w:spacing w:val="-1"/>
          <w:sz w:val="24"/>
          <w:szCs w:val="24"/>
        </w:rPr>
        <w:t xml:space="preserve"> </w:t>
      </w:r>
      <w:hyperlink r:id="rId24">
        <w:r>
          <w:rPr>
            <w:spacing w:val="1"/>
            <w:sz w:val="24"/>
            <w:szCs w:val="24"/>
          </w:rPr>
          <w:t>r</w:t>
        </w:r>
        <w:r>
          <w:rPr>
            <w:spacing w:val="-1"/>
            <w:sz w:val="24"/>
            <w:szCs w:val="24"/>
          </w:rPr>
          <w:t>e</w:t>
        </w:r>
        <w:r>
          <w:rPr>
            <w:spacing w:val="-3"/>
            <w:sz w:val="24"/>
            <w:szCs w:val="24"/>
          </w:rPr>
          <w:t>f</w:t>
        </w:r>
        <w:r>
          <w:rPr>
            <w:spacing w:val="-4"/>
            <w:sz w:val="24"/>
            <w:szCs w:val="24"/>
          </w:rPr>
          <w:t>l</w:t>
        </w:r>
        <w:r>
          <w:rPr>
            <w:spacing w:val="-1"/>
            <w:sz w:val="24"/>
            <w:szCs w:val="24"/>
          </w:rPr>
          <w:t>ec</w:t>
        </w:r>
        <w:r>
          <w:rPr>
            <w:spacing w:val="5"/>
            <w:sz w:val="24"/>
            <w:szCs w:val="24"/>
          </w:rPr>
          <w:t>to</w:t>
        </w:r>
        <w:r>
          <w:rPr>
            <w:sz w:val="24"/>
            <w:szCs w:val="24"/>
          </w:rPr>
          <w:t>r</w:t>
        </w:r>
        <w:r>
          <w:rPr>
            <w:spacing w:val="-4"/>
            <w:sz w:val="24"/>
            <w:szCs w:val="24"/>
          </w:rPr>
          <w:t xml:space="preserve"> </w:t>
        </w:r>
        <w:r>
          <w:rPr>
            <w:sz w:val="24"/>
            <w:szCs w:val="24"/>
          </w:rPr>
          <w:t>to</w:t>
        </w:r>
      </w:hyperlink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ur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hyperlink r:id="rId25">
        <w:r>
          <w:rPr>
            <w:spacing w:val="-9"/>
            <w:sz w:val="24"/>
            <w:szCs w:val="24"/>
          </w:rPr>
          <w:t>m</w:t>
        </w:r>
        <w:r>
          <w:rPr>
            <w:spacing w:val="5"/>
            <w:sz w:val="24"/>
            <w:szCs w:val="24"/>
          </w:rPr>
          <w:t>o</w:t>
        </w:r>
        <w:r>
          <w:rPr>
            <w:spacing w:val="-5"/>
            <w:sz w:val="24"/>
            <w:szCs w:val="24"/>
          </w:rPr>
          <w:t>n</w:t>
        </w:r>
        <w:r>
          <w:rPr>
            <w:spacing w:val="5"/>
            <w:sz w:val="24"/>
            <w:szCs w:val="24"/>
          </w:rPr>
          <w:t>o</w:t>
        </w:r>
        <w:r>
          <w:rPr>
            <w:spacing w:val="-1"/>
            <w:sz w:val="24"/>
            <w:szCs w:val="24"/>
          </w:rPr>
          <w:t>c</w:t>
        </w:r>
        <w:r>
          <w:rPr>
            <w:spacing w:val="-5"/>
            <w:sz w:val="24"/>
            <w:szCs w:val="24"/>
          </w:rPr>
          <w:t>h</w:t>
        </w:r>
        <w:r>
          <w:rPr>
            <w:spacing w:val="1"/>
            <w:sz w:val="24"/>
            <w:szCs w:val="24"/>
          </w:rPr>
          <w:t>r</w:t>
        </w:r>
        <w:r>
          <w:rPr>
            <w:spacing w:val="9"/>
            <w:sz w:val="24"/>
            <w:szCs w:val="24"/>
          </w:rPr>
          <w:t>o</w:t>
        </w:r>
        <w:r>
          <w:rPr>
            <w:spacing w:val="-9"/>
            <w:sz w:val="24"/>
            <w:szCs w:val="24"/>
          </w:rPr>
          <w:t>m</w:t>
        </w:r>
        <w:r>
          <w:rPr>
            <w:spacing w:val="1"/>
            <w:sz w:val="24"/>
            <w:szCs w:val="24"/>
          </w:rPr>
          <w:t>e</w:t>
        </w:r>
        <w:r>
          <w:rPr>
            <w:sz w:val="24"/>
            <w:szCs w:val="24"/>
          </w:rPr>
          <w:t>.</w:t>
        </w:r>
        <w:r>
          <w:rPr>
            <w:spacing w:val="5"/>
            <w:sz w:val="24"/>
            <w:szCs w:val="24"/>
          </w:rPr>
          <w:t xml:space="preserve"> </w:t>
        </w:r>
        <w:r>
          <w:rPr>
            <w:spacing w:val="-3"/>
            <w:sz w:val="24"/>
            <w:szCs w:val="24"/>
          </w:rPr>
          <w:t>I</w:t>
        </w:r>
      </w:hyperlink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 16*2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 16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 xml:space="preserve">ns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7DA55E20" w14:textId="77777777" w:rsidR="00D8535C" w:rsidRDefault="00D8535C">
      <w:pPr>
        <w:spacing w:before="4" w:line="160" w:lineRule="exact"/>
        <w:rPr>
          <w:sz w:val="16"/>
          <w:szCs w:val="16"/>
        </w:rPr>
      </w:pPr>
    </w:p>
    <w:p w14:paraId="4C18FE0A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75D6AEC1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47FB1C3F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077779BA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0D858A13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</w:p>
    <w:p w14:paraId="570EA28A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14:paraId="677E6557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</w:p>
    <w:p w14:paraId="7702B94E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3E8BEB75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4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18D4C6BE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35D91554" w14:textId="77777777" w:rsidR="00D8535C" w:rsidRDefault="00C556F6">
      <w:pPr>
        <w:ind w:left="100"/>
      </w:pPr>
      <w:r>
        <w:pict w14:anchorId="1AC0B65E">
          <v:shape id="_x0000_i1028" type="#_x0000_t75" style="width:528pt;height:198pt">
            <v:imagedata r:id="rId26" o:title=""/>
          </v:shape>
        </w:pict>
      </w:r>
    </w:p>
    <w:p w14:paraId="64141B18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726050EA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Con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ec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:</w:t>
      </w:r>
    </w:p>
    <w:p w14:paraId="740D221B" w14:textId="77777777" w:rsidR="00D8535C" w:rsidRDefault="00D8535C">
      <w:pPr>
        <w:spacing w:before="6" w:line="160" w:lineRule="exact"/>
        <w:rPr>
          <w:sz w:val="17"/>
          <w:szCs w:val="17"/>
        </w:rPr>
      </w:pPr>
    </w:p>
    <w:p w14:paraId="36E264D0" w14:textId="77777777" w:rsidR="00D8535C" w:rsidRDefault="00741E30">
      <w:pPr>
        <w:ind w:left="225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:</w:t>
      </w:r>
    </w:p>
    <w:p w14:paraId="264254E8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59C01DD9" w14:textId="77777777" w:rsidR="00D8535C" w:rsidRDefault="00741E30">
      <w:pPr>
        <w:ind w:left="283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12</w:t>
      </w:r>
    </w:p>
    <w:p w14:paraId="3A45F84E" w14:textId="77777777" w:rsidR="00D8535C" w:rsidRDefault="00D8535C">
      <w:pPr>
        <w:spacing w:line="180" w:lineRule="exact"/>
        <w:rPr>
          <w:sz w:val="18"/>
          <w:szCs w:val="18"/>
        </w:rPr>
      </w:pPr>
    </w:p>
    <w:p w14:paraId="2953A673" w14:textId="77777777" w:rsidR="00D8535C" w:rsidRDefault="00741E30">
      <w:pPr>
        <w:ind w:left="283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E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11</w:t>
      </w:r>
    </w:p>
    <w:p w14:paraId="092542A7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757AAEF9" w14:textId="77777777" w:rsidR="00D8535C" w:rsidRDefault="00741E30">
      <w:pPr>
        <w:ind w:left="283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5</w:t>
      </w:r>
    </w:p>
    <w:p w14:paraId="7E976A09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11CBC48C" w14:textId="77777777" w:rsidR="00D8535C" w:rsidRDefault="00741E30">
      <w:pPr>
        <w:ind w:left="283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D5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4</w:t>
      </w:r>
    </w:p>
    <w:p w14:paraId="513FEA47" w14:textId="77777777" w:rsidR="00D8535C" w:rsidRDefault="00D8535C">
      <w:pPr>
        <w:spacing w:before="10" w:line="160" w:lineRule="exact"/>
        <w:rPr>
          <w:sz w:val="17"/>
          <w:szCs w:val="17"/>
        </w:rPr>
      </w:pPr>
    </w:p>
    <w:p w14:paraId="1C0B8135" w14:textId="77777777" w:rsidR="00D8535C" w:rsidRDefault="00741E30">
      <w:pPr>
        <w:ind w:left="283"/>
        <w:rPr>
          <w:sz w:val="24"/>
          <w:szCs w:val="24"/>
        </w:rPr>
        <w:sectPr w:rsidR="00D8535C">
          <w:pgSz w:w="11920" w:h="16840"/>
          <w:pgMar w:top="960" w:right="520" w:bottom="280" w:left="620" w:header="752" w:footer="888" w:gutter="0"/>
          <w:cols w:space="720"/>
        </w:sect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D6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 w14:paraId="006898D0" w14:textId="77777777" w:rsidR="00D8535C" w:rsidRDefault="00D8535C">
      <w:pPr>
        <w:spacing w:line="200" w:lineRule="exact"/>
      </w:pPr>
    </w:p>
    <w:p w14:paraId="47BB0CC6" w14:textId="77777777" w:rsidR="00D8535C" w:rsidRDefault="00D8535C">
      <w:pPr>
        <w:spacing w:line="200" w:lineRule="exact"/>
      </w:pPr>
    </w:p>
    <w:p w14:paraId="6DE5DE05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26836918" w14:textId="77777777" w:rsidR="00D8535C" w:rsidRDefault="00741E30">
      <w:pPr>
        <w:spacing w:before="29"/>
        <w:ind w:left="283" w:right="6629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D7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 w14:paraId="1A637A30" w14:textId="77777777" w:rsidR="00D8535C" w:rsidRDefault="00D8535C">
      <w:pPr>
        <w:spacing w:line="180" w:lineRule="exact"/>
        <w:rPr>
          <w:sz w:val="18"/>
          <w:szCs w:val="18"/>
        </w:rPr>
      </w:pPr>
    </w:p>
    <w:p w14:paraId="75534D50" w14:textId="77777777" w:rsidR="00D8535C" w:rsidRDefault="00741E30">
      <w:pPr>
        <w:spacing w:line="398" w:lineRule="auto"/>
        <w:ind w:left="283" w:right="6939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/W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VSS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C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5V</w:t>
      </w:r>
    </w:p>
    <w:p w14:paraId="17C9FA04" w14:textId="77777777" w:rsidR="00D8535C" w:rsidRDefault="00741E30">
      <w:pPr>
        <w:spacing w:before="4"/>
        <w:ind w:left="283" w:right="8039"/>
        <w:jc w:val="both"/>
        <w:rPr>
          <w:sz w:val="24"/>
          <w:szCs w:val="24"/>
        </w:rPr>
      </w:pPr>
      <w:r>
        <w:rPr>
          <w:sz w:val="24"/>
          <w:szCs w:val="24"/>
        </w:rPr>
        <w:t>10K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:</w:t>
      </w:r>
    </w:p>
    <w:p w14:paraId="3A8919FC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8B6AAAB" w14:textId="77777777" w:rsidR="00D8535C" w:rsidRDefault="00741E30">
      <w:pPr>
        <w:ind w:left="283" w:right="6963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ds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>5V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</w:p>
    <w:p w14:paraId="52BE3EF5" w14:textId="77777777" w:rsidR="00D8535C" w:rsidRDefault="00D8535C">
      <w:pPr>
        <w:spacing w:line="180" w:lineRule="exact"/>
        <w:rPr>
          <w:sz w:val="18"/>
          <w:szCs w:val="18"/>
        </w:rPr>
      </w:pPr>
    </w:p>
    <w:p w14:paraId="678218DD" w14:textId="77777777" w:rsidR="00D8535C" w:rsidRDefault="00741E30">
      <w:pPr>
        <w:ind w:left="283" w:right="6422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3)</w:t>
      </w:r>
    </w:p>
    <w:p w14:paraId="0500CAA7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0A6B1F85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4AA4E34B" w14:textId="77777777" w:rsidR="00D8535C" w:rsidRDefault="00D8535C">
      <w:pPr>
        <w:spacing w:line="180" w:lineRule="exact"/>
        <w:rPr>
          <w:sz w:val="18"/>
          <w:szCs w:val="18"/>
        </w:rPr>
      </w:pPr>
    </w:p>
    <w:p w14:paraId="32B09401" w14:textId="77777777" w:rsidR="00D8535C" w:rsidRDefault="00741E30">
      <w:pPr>
        <w:ind w:left="163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&lt;</w:t>
      </w:r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&gt;</w:t>
      </w:r>
    </w:p>
    <w:p w14:paraId="3B2AC973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737F0782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z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4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</w:p>
    <w:p w14:paraId="6B4FF20C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75059EE2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</w:p>
    <w:p w14:paraId="73AD2CEC" w14:textId="77777777" w:rsidR="00D8535C" w:rsidRDefault="00D8535C">
      <w:pPr>
        <w:spacing w:line="180" w:lineRule="exact"/>
        <w:rPr>
          <w:sz w:val="18"/>
          <w:szCs w:val="18"/>
        </w:rPr>
      </w:pPr>
    </w:p>
    <w:p w14:paraId="55A15E6E" w14:textId="77777777" w:rsidR="00D8535C" w:rsidRDefault="00741E30">
      <w:pPr>
        <w:spacing w:line="396" w:lineRule="auto"/>
        <w:ind w:left="100" w:right="4069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>2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>1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d4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5, d5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4, d6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3, </w:t>
      </w:r>
      <w:r>
        <w:rPr>
          <w:spacing w:val="-5"/>
          <w:sz w:val="24"/>
          <w:szCs w:val="24"/>
        </w:rPr>
        <w:t>d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2; </w:t>
      </w:r>
      <w:r>
        <w:rPr>
          <w:spacing w:val="2"/>
          <w:sz w:val="24"/>
          <w:szCs w:val="24"/>
        </w:rPr>
        <w:t>L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2"/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(r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d4,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5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6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7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2AB0962D" w14:textId="77777777" w:rsidR="00D8535C" w:rsidRDefault="00741E30">
      <w:pPr>
        <w:spacing w:before="12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537E0B9F" w14:textId="77777777" w:rsidR="00D8535C" w:rsidRDefault="00D8535C">
      <w:pPr>
        <w:spacing w:line="180" w:lineRule="exact"/>
        <w:rPr>
          <w:sz w:val="18"/>
          <w:szCs w:val="18"/>
        </w:rPr>
      </w:pPr>
    </w:p>
    <w:p w14:paraId="2590B359" w14:textId="77777777" w:rsidR="00D8535C" w:rsidRDefault="00741E30">
      <w:pPr>
        <w:ind w:left="225" w:right="4628"/>
        <w:jc w:val="both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D's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 xml:space="preserve">ns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:</w:t>
      </w:r>
    </w:p>
    <w:p w14:paraId="3B3D15FA" w14:textId="77777777" w:rsidR="00D8535C" w:rsidRDefault="00D8535C">
      <w:pPr>
        <w:spacing w:line="180" w:lineRule="exact"/>
        <w:rPr>
          <w:sz w:val="18"/>
          <w:szCs w:val="18"/>
        </w:rPr>
      </w:pPr>
    </w:p>
    <w:p w14:paraId="3180FDF3" w14:textId="77777777" w:rsidR="00D8535C" w:rsidRDefault="00741E30">
      <w:pPr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16,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3C9B1CDC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25AEE5A3" w14:textId="77777777" w:rsidR="00D8535C" w:rsidRDefault="00741E30">
      <w:pPr>
        <w:spacing w:line="396" w:lineRule="auto"/>
        <w:ind w:left="100" w:right="6447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D.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(</w:t>
      </w:r>
      <w:r>
        <w:rPr>
          <w:spacing w:val="-2"/>
          <w:sz w:val="24"/>
          <w:szCs w:val="24"/>
        </w:rPr>
        <w:t>"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!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41AC5D28" w14:textId="77777777" w:rsidR="00D8535C" w:rsidRDefault="00741E30">
      <w:pPr>
        <w:spacing w:before="11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C7E9130" w14:textId="77777777" w:rsidR="00D8535C" w:rsidRDefault="00D8535C">
      <w:pPr>
        <w:spacing w:line="180" w:lineRule="exact"/>
        <w:rPr>
          <w:sz w:val="18"/>
          <w:szCs w:val="18"/>
        </w:rPr>
      </w:pPr>
    </w:p>
    <w:p w14:paraId="6E94A71E" w14:textId="77777777" w:rsidR="00D8535C" w:rsidRDefault="00741E30">
      <w:pPr>
        <w:spacing w:line="398" w:lineRule="auto"/>
        <w:ind w:left="100" w:right="7482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{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r(</w:t>
      </w: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>3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(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K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pacing w:val="6"/>
          <w:sz w:val="24"/>
          <w:szCs w:val="24"/>
        </w:rPr>
        <w:t>o</w:t>
      </w:r>
      <w:r>
        <w:rPr>
          <w:spacing w:val="1"/>
          <w:sz w:val="24"/>
          <w:szCs w:val="24"/>
        </w:rPr>
        <w:t>r(</w:t>
      </w:r>
      <w:r>
        <w:rPr>
          <w:spacing w:val="-5"/>
          <w:sz w:val="24"/>
          <w:szCs w:val="24"/>
        </w:rPr>
        <w:t>5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57DC0B14" w14:textId="77777777" w:rsidR="00D8535C" w:rsidRDefault="00741E30">
      <w:pPr>
        <w:spacing w:before="9"/>
        <w:ind w:left="225" w:right="4586"/>
        <w:jc w:val="both"/>
        <w:rPr>
          <w:sz w:val="24"/>
          <w:szCs w:val="24"/>
        </w:rPr>
      </w:pP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&lt;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5"/>
          <w:sz w:val="24"/>
          <w:szCs w:val="24"/>
        </w:rPr>
        <w:t>0</w:t>
      </w:r>
      <w:r>
        <w:rPr>
          <w:sz w:val="24"/>
          <w:szCs w:val="24"/>
        </w:rPr>
        <w:t>;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9"/>
          <w:sz w:val="24"/>
          <w:szCs w:val="24"/>
        </w:rPr>
        <w:t>i</w:t>
      </w:r>
      <w:r>
        <w:rPr>
          <w:spacing w:val="2"/>
          <w:sz w:val="24"/>
          <w:szCs w:val="24"/>
        </w:rPr>
        <w:t>s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++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FA1EEBC" w14:textId="77777777" w:rsidR="00D8535C" w:rsidRDefault="00D8535C">
      <w:pPr>
        <w:spacing w:line="180" w:lineRule="exact"/>
        <w:rPr>
          <w:sz w:val="18"/>
          <w:szCs w:val="18"/>
        </w:rPr>
      </w:pPr>
    </w:p>
    <w:p w14:paraId="72506E6C" w14:textId="77777777" w:rsidR="00D8535C" w:rsidRDefault="00741E30">
      <w:pPr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12A9140E" w14:textId="77777777" w:rsidR="00D8535C" w:rsidRDefault="00D8535C">
      <w:pPr>
        <w:spacing w:line="180" w:lineRule="exact"/>
        <w:rPr>
          <w:sz w:val="18"/>
          <w:szCs w:val="18"/>
        </w:rPr>
      </w:pPr>
    </w:p>
    <w:p w14:paraId="7B73296F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500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C098B0D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52831C9" w14:textId="77777777" w:rsidR="00D8535C" w:rsidRDefault="00741E30">
      <w:pPr>
        <w:spacing w:line="260" w:lineRule="exact"/>
        <w:ind w:left="225" w:right="9228"/>
        <w:jc w:val="both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 w14:paraId="520AD179" w14:textId="77777777" w:rsidR="00D8535C" w:rsidRDefault="00D8535C">
      <w:pPr>
        <w:spacing w:before="7" w:line="140" w:lineRule="exact"/>
        <w:rPr>
          <w:sz w:val="15"/>
          <w:szCs w:val="15"/>
        </w:rPr>
      </w:pPr>
    </w:p>
    <w:p w14:paraId="0412E68D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4236FA9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E7F8854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3D9DC181" w14:textId="77777777" w:rsidR="00D8535C" w:rsidRDefault="00D8535C">
      <w:pPr>
        <w:spacing w:before="10" w:line="160" w:lineRule="exact"/>
        <w:rPr>
          <w:sz w:val="17"/>
          <w:szCs w:val="17"/>
        </w:rPr>
      </w:pPr>
    </w:p>
    <w:p w14:paraId="6815342C" w14:textId="77777777" w:rsidR="00D8535C" w:rsidRDefault="00741E30">
      <w:pPr>
        <w:ind w:left="100"/>
        <w:rPr>
          <w:sz w:val="24"/>
          <w:szCs w:val="24"/>
        </w:rPr>
        <w:sectPr w:rsidR="00D8535C">
          <w:pgSz w:w="11920" w:h="16840"/>
          <w:pgMar w:top="960" w:right="1680" w:bottom="280" w:left="620" w:header="752" w:footer="888" w:gutter="0"/>
          <w:cols w:space="720"/>
        </w:sect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“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d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107F72AD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045EFF8A" w14:textId="77777777" w:rsidR="00D8535C" w:rsidRDefault="00D8535C">
      <w:pPr>
        <w:spacing w:line="200" w:lineRule="exact"/>
      </w:pPr>
    </w:p>
    <w:p w14:paraId="4B7DF672" w14:textId="77777777" w:rsidR="00D8535C" w:rsidRDefault="00D8535C">
      <w:pPr>
        <w:spacing w:line="200" w:lineRule="exact"/>
      </w:pPr>
    </w:p>
    <w:p w14:paraId="3A645EC9" w14:textId="77777777" w:rsidR="00D8535C" w:rsidRDefault="00D8535C">
      <w:pPr>
        <w:spacing w:line="200" w:lineRule="exact"/>
      </w:pPr>
    </w:p>
    <w:p w14:paraId="37952A06" w14:textId="77777777" w:rsidR="00D8535C" w:rsidRDefault="00741E30">
      <w:pPr>
        <w:spacing w:before="22"/>
        <w:ind w:left="4400" w:right="427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5</w:t>
      </w:r>
    </w:p>
    <w:p w14:paraId="7079FC52" w14:textId="77777777" w:rsidR="00D8535C" w:rsidRDefault="00D8535C">
      <w:pPr>
        <w:spacing w:before="1" w:line="160" w:lineRule="exact"/>
        <w:rPr>
          <w:sz w:val="17"/>
          <w:szCs w:val="17"/>
        </w:rPr>
      </w:pPr>
    </w:p>
    <w:p w14:paraId="12D1D552" w14:textId="77777777" w:rsidR="00D8535C" w:rsidRDefault="00741E30">
      <w:pPr>
        <w:ind w:left="100" w:right="3329"/>
        <w:jc w:val="both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put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.</w:t>
      </w:r>
    </w:p>
    <w:p w14:paraId="16F16443" w14:textId="77777777" w:rsidR="00D8535C" w:rsidRDefault="00D8535C">
      <w:pPr>
        <w:spacing w:line="180" w:lineRule="exact"/>
        <w:rPr>
          <w:sz w:val="19"/>
          <w:szCs w:val="19"/>
        </w:rPr>
      </w:pPr>
    </w:p>
    <w:p w14:paraId="45A01E07" w14:textId="77777777" w:rsidR="00D8535C" w:rsidRDefault="00741E30">
      <w:pPr>
        <w:ind w:left="100" w:right="9142"/>
        <w:jc w:val="both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2AACDB85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446E4326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14:paraId="5512EDBB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52371279" w14:textId="77777777" w:rsidR="00D8535C" w:rsidRDefault="00741E30">
      <w:pPr>
        <w:spacing w:line="258" w:lineRule="auto"/>
        <w:ind w:left="820" w:right="829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rr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ws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3X4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4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ws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3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4X4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 4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ws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25CC893F" w14:textId="77777777" w:rsidR="00D8535C" w:rsidRDefault="00D8535C">
      <w:pPr>
        <w:spacing w:before="4" w:line="160" w:lineRule="exact"/>
        <w:rPr>
          <w:sz w:val="16"/>
          <w:szCs w:val="16"/>
        </w:rPr>
      </w:pPr>
    </w:p>
    <w:p w14:paraId="32B9EED5" w14:textId="77777777" w:rsidR="00D8535C" w:rsidRDefault="00741E30">
      <w:pPr>
        <w:spacing w:line="258" w:lineRule="auto"/>
        <w:ind w:left="820" w:right="100"/>
        <w:rPr>
          <w:sz w:val="24"/>
          <w:szCs w:val="24"/>
        </w:rPr>
      </w:pPr>
      <w:r>
        <w:rPr>
          <w:color w:val="212121"/>
          <w:spacing w:val="-5"/>
          <w:sz w:val="24"/>
          <w:szCs w:val="24"/>
        </w:rPr>
        <w:t>K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4</w:t>
      </w:r>
      <w:r>
        <w:rPr>
          <w:color w:val="212121"/>
          <w:spacing w:val="-5"/>
          <w:sz w:val="24"/>
          <w:szCs w:val="24"/>
        </w:rPr>
        <w:t>x</w:t>
      </w:r>
      <w:r>
        <w:rPr>
          <w:color w:val="212121"/>
          <w:sz w:val="24"/>
          <w:szCs w:val="24"/>
        </w:rPr>
        <w:t>4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s 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4"/>
          <w:sz w:val="24"/>
          <w:szCs w:val="24"/>
        </w:rPr>
        <w:t>ll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6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16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1"/>
          <w:sz w:val="24"/>
          <w:szCs w:val="24"/>
        </w:rPr>
        <w:t>t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rr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d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rr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n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op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 xml:space="preserve">t 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by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DC 10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ugg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op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z w:val="24"/>
          <w:szCs w:val="24"/>
        </w:rPr>
        <w:t>'s 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t.</w:t>
      </w:r>
    </w:p>
    <w:p w14:paraId="220C3D05" w14:textId="77777777" w:rsidR="00D8535C" w:rsidRDefault="00D8535C">
      <w:pPr>
        <w:spacing w:before="4" w:line="160" w:lineRule="exact"/>
        <w:rPr>
          <w:sz w:val="16"/>
          <w:szCs w:val="16"/>
        </w:rPr>
      </w:pPr>
    </w:p>
    <w:p w14:paraId="4A8DA1E9" w14:textId="77777777" w:rsidR="00D8535C" w:rsidRDefault="00741E30">
      <w:pPr>
        <w:ind w:left="100" w:right="7810"/>
        <w:jc w:val="both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36895138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4CFDA88F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3A386046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</w:p>
    <w:p w14:paraId="1FD22D9B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14:paraId="5D2C546B" w14:textId="77777777" w:rsidR="00D8535C" w:rsidRDefault="00D8535C">
      <w:pPr>
        <w:spacing w:line="200" w:lineRule="exact"/>
      </w:pPr>
    </w:p>
    <w:p w14:paraId="08AF8728" w14:textId="77777777" w:rsidR="00D8535C" w:rsidRDefault="00D8535C">
      <w:pPr>
        <w:spacing w:before="2" w:line="280" w:lineRule="exact"/>
        <w:rPr>
          <w:sz w:val="28"/>
          <w:szCs w:val="28"/>
        </w:rPr>
      </w:pPr>
    </w:p>
    <w:p w14:paraId="50E0CDCA" w14:textId="77777777" w:rsidR="00D8535C" w:rsidRDefault="00741E30">
      <w:pPr>
        <w:ind w:left="100" w:right="7763"/>
        <w:jc w:val="both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4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5B43AA6E" w14:textId="77777777" w:rsidR="00D8535C" w:rsidRDefault="00D8535C">
      <w:pPr>
        <w:spacing w:line="120" w:lineRule="exact"/>
        <w:rPr>
          <w:sz w:val="12"/>
          <w:szCs w:val="12"/>
        </w:rPr>
      </w:pPr>
    </w:p>
    <w:p w14:paraId="4DEE14F4" w14:textId="77777777" w:rsidR="00D8535C" w:rsidRDefault="00D8535C">
      <w:pPr>
        <w:spacing w:line="200" w:lineRule="exact"/>
      </w:pPr>
    </w:p>
    <w:p w14:paraId="41A6AA0F" w14:textId="77777777" w:rsidR="00D8535C" w:rsidRDefault="00C556F6">
      <w:pPr>
        <w:ind w:left="248"/>
      </w:pPr>
      <w:r>
        <w:pict w14:anchorId="6E20EFDD">
          <v:shape id="_x0000_i1029" type="#_x0000_t75" style="width:510pt;height:249pt">
            <v:imagedata r:id="rId27" o:title=""/>
          </v:shape>
        </w:pict>
      </w:r>
    </w:p>
    <w:p w14:paraId="31D6DDFD" w14:textId="77777777" w:rsidR="00D8535C" w:rsidRDefault="00D8535C">
      <w:pPr>
        <w:spacing w:before="4" w:line="180" w:lineRule="exact"/>
        <w:rPr>
          <w:sz w:val="19"/>
          <w:szCs w:val="19"/>
        </w:rPr>
      </w:pPr>
    </w:p>
    <w:p w14:paraId="1B0EF2E7" w14:textId="77777777" w:rsidR="00D8535C" w:rsidRDefault="00D8535C">
      <w:pPr>
        <w:spacing w:line="200" w:lineRule="exact"/>
      </w:pPr>
    </w:p>
    <w:p w14:paraId="2789400B" w14:textId="77777777" w:rsidR="00D8535C" w:rsidRDefault="00D8535C">
      <w:pPr>
        <w:spacing w:line="200" w:lineRule="exact"/>
      </w:pPr>
    </w:p>
    <w:p w14:paraId="576A9B58" w14:textId="77777777" w:rsidR="00D8535C" w:rsidRDefault="00741E30">
      <w:pPr>
        <w:ind w:left="100" w:right="9732"/>
        <w:jc w:val="both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2FD66566" w14:textId="77777777" w:rsidR="00D8535C" w:rsidRDefault="00D8535C">
      <w:pPr>
        <w:spacing w:line="180" w:lineRule="exact"/>
        <w:rPr>
          <w:sz w:val="18"/>
          <w:szCs w:val="18"/>
        </w:rPr>
      </w:pPr>
    </w:p>
    <w:p w14:paraId="4EFCB925" w14:textId="77777777" w:rsidR="00D8535C" w:rsidRDefault="00741E30">
      <w:pPr>
        <w:ind w:left="100" w:right="86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#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ude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&lt;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&gt;</w:t>
      </w:r>
    </w:p>
    <w:p w14:paraId="50579808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4B7051B5" w14:textId="77777777" w:rsidR="00D8535C" w:rsidRDefault="00741E30">
      <w:pPr>
        <w:spacing w:line="398" w:lineRule="auto"/>
        <w:ind w:left="100" w:right="8324"/>
        <w:jc w:val="both"/>
        <w:rPr>
          <w:sz w:val="24"/>
          <w:szCs w:val="24"/>
        </w:rPr>
        <w:sectPr w:rsidR="00D8535C">
          <w:pgSz w:w="11920" w:h="16840"/>
          <w:pgMar w:top="960" w:right="740" w:bottom="280" w:left="620" w:header="752" w:footer="888" w:gutter="0"/>
          <w:cols w:space="720"/>
        </w:sectPr>
      </w:pPr>
      <w:r>
        <w:rPr>
          <w:spacing w:val="5"/>
          <w:sz w:val="24"/>
          <w:szCs w:val="24"/>
        </w:rPr>
        <w:t>#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 xml:space="preserve">ude </w:t>
      </w:r>
      <w:r>
        <w:rPr>
          <w:spacing w:val="4"/>
          <w:sz w:val="24"/>
          <w:szCs w:val="24"/>
        </w:rPr>
        <w:t>&lt;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 xml:space="preserve">&gt;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e 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4</w:t>
      </w:r>
      <w:r>
        <w:rPr>
          <w:sz w:val="24"/>
          <w:szCs w:val="24"/>
        </w:rPr>
        <w:t xml:space="preserve">;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4;</w:t>
      </w:r>
    </w:p>
    <w:p w14:paraId="2EFB6EB0" w14:textId="77777777" w:rsidR="00D8535C" w:rsidRDefault="00D8535C">
      <w:pPr>
        <w:spacing w:line="200" w:lineRule="exact"/>
      </w:pPr>
    </w:p>
    <w:p w14:paraId="7ED218EB" w14:textId="77777777" w:rsidR="00D8535C" w:rsidRDefault="00D8535C">
      <w:pPr>
        <w:spacing w:line="200" w:lineRule="exact"/>
      </w:pPr>
    </w:p>
    <w:p w14:paraId="5D12FE68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3CB6D28B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[</w:t>
      </w:r>
      <w:r>
        <w:rPr>
          <w:spacing w:val="-2"/>
          <w:sz w:val="24"/>
          <w:szCs w:val="24"/>
        </w:rPr>
        <w:t>R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1"/>
          <w:sz w:val="24"/>
          <w:szCs w:val="24"/>
        </w:rPr>
        <w:t>S][</w:t>
      </w:r>
      <w:r>
        <w:rPr>
          <w:spacing w:val="-2"/>
          <w:sz w:val="24"/>
          <w:szCs w:val="24"/>
        </w:rPr>
        <w:t>C</w:t>
      </w:r>
      <w:r>
        <w:rPr>
          <w:spacing w:val="4"/>
          <w:sz w:val="24"/>
          <w:szCs w:val="24"/>
        </w:rPr>
        <w:t>O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S]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{</w:t>
      </w:r>
    </w:p>
    <w:p w14:paraId="4CB7F483" w14:textId="77777777" w:rsidR="00D8535C" w:rsidRDefault="00D8535C">
      <w:pPr>
        <w:spacing w:line="180" w:lineRule="exact"/>
        <w:rPr>
          <w:sz w:val="18"/>
          <w:szCs w:val="18"/>
        </w:rPr>
      </w:pPr>
    </w:p>
    <w:p w14:paraId="482C3382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2</w:t>
      </w:r>
      <w:r>
        <w:rPr>
          <w:spacing w:val="-5"/>
          <w:sz w:val="24"/>
          <w:szCs w:val="24"/>
        </w:rPr>
        <w:t>'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3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z w:val="24"/>
          <w:szCs w:val="24"/>
        </w:rPr>
        <w:t>'A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},</w:t>
      </w:r>
    </w:p>
    <w:p w14:paraId="62C0EDF9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1E764AF1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4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5</w:t>
      </w:r>
      <w:r>
        <w:rPr>
          <w:spacing w:val="-5"/>
          <w:sz w:val="24"/>
          <w:szCs w:val="24"/>
        </w:rPr>
        <w:t>'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6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3"/>
          <w:sz w:val="24"/>
          <w:szCs w:val="24"/>
        </w:rPr>
        <w:t>B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},</w:t>
      </w:r>
    </w:p>
    <w:p w14:paraId="3B25BF17" w14:textId="77777777" w:rsidR="00D8535C" w:rsidRDefault="00D8535C">
      <w:pPr>
        <w:spacing w:line="180" w:lineRule="exact"/>
        <w:rPr>
          <w:sz w:val="18"/>
          <w:szCs w:val="18"/>
        </w:rPr>
      </w:pPr>
    </w:p>
    <w:p w14:paraId="3220B065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7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8</w:t>
      </w:r>
      <w:r>
        <w:rPr>
          <w:spacing w:val="-5"/>
          <w:sz w:val="24"/>
          <w:szCs w:val="24"/>
        </w:rPr>
        <w:t>'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9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},</w:t>
      </w:r>
    </w:p>
    <w:p w14:paraId="2B1BE0C5" w14:textId="77777777" w:rsidR="00D8535C" w:rsidRDefault="00D8535C">
      <w:pPr>
        <w:spacing w:line="180" w:lineRule="exact"/>
        <w:rPr>
          <w:sz w:val="18"/>
          <w:szCs w:val="18"/>
        </w:rPr>
      </w:pPr>
    </w:p>
    <w:p w14:paraId="678AA361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*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0</w:t>
      </w:r>
      <w:r>
        <w:rPr>
          <w:spacing w:val="-5"/>
          <w:sz w:val="24"/>
          <w:szCs w:val="24"/>
        </w:rPr>
        <w:t>'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#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4"/>
          <w:sz w:val="24"/>
          <w:szCs w:val="24"/>
        </w:rPr>
        <w:t>D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}</w:t>
      </w:r>
    </w:p>
    <w:p w14:paraId="4CAABAD2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CCDEA6C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12A70CCD" w14:textId="77777777" w:rsidR="00D8535C" w:rsidRDefault="00D8535C">
      <w:pPr>
        <w:spacing w:line="180" w:lineRule="exact"/>
        <w:rPr>
          <w:sz w:val="18"/>
          <w:szCs w:val="18"/>
        </w:rPr>
      </w:pPr>
    </w:p>
    <w:p w14:paraId="2DA2C69A" w14:textId="77777777" w:rsidR="00D8535C" w:rsidRDefault="00741E30">
      <w:pPr>
        <w:spacing w:line="396" w:lineRule="auto"/>
        <w:ind w:left="100" w:right="3355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6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[</w:t>
      </w:r>
      <w:r>
        <w:rPr>
          <w:spacing w:val="-2"/>
          <w:sz w:val="24"/>
          <w:szCs w:val="24"/>
        </w:rPr>
        <w:t>R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1"/>
          <w:sz w:val="24"/>
          <w:szCs w:val="24"/>
        </w:rPr>
        <w:t>S]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{5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4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3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2};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9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 b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[</w:t>
      </w:r>
      <w:r>
        <w:rPr>
          <w:spacing w:val="3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S]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{9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8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6}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9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</w:p>
    <w:p w14:paraId="58A9C947" w14:textId="77777777" w:rsidR="00D8535C" w:rsidRDefault="00741E30">
      <w:pPr>
        <w:spacing w:before="11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(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)</w:t>
      </w:r>
      <w:r>
        <w:rPr>
          <w:spacing w:val="2"/>
          <w:sz w:val="24"/>
          <w:szCs w:val="24"/>
        </w:rPr>
        <w:t>,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ow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,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6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,</w:t>
      </w:r>
      <w:r>
        <w:rPr>
          <w:spacing w:val="-2"/>
          <w:sz w:val="24"/>
          <w:szCs w:val="24"/>
        </w:rPr>
        <w:t>R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1"/>
          <w:sz w:val="24"/>
          <w:szCs w:val="24"/>
        </w:rPr>
        <w:t>S</w:t>
      </w:r>
      <w:r>
        <w:rPr>
          <w:spacing w:val="2"/>
          <w:sz w:val="24"/>
          <w:szCs w:val="24"/>
        </w:rPr>
        <w:t>,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S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49B7FA4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5C7C57B2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93D2C72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2ADED0A8" w14:textId="77777777" w:rsidR="00D8535C" w:rsidRDefault="00741E30">
      <w:pPr>
        <w:spacing w:line="396" w:lineRule="auto"/>
        <w:ind w:left="100" w:right="6350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9600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40F77C32" w14:textId="77777777" w:rsidR="00D8535C" w:rsidRDefault="00741E30">
      <w:pPr>
        <w:spacing w:before="6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16468B9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41263E3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408EDDD9" w14:textId="77777777" w:rsidR="00D8535C" w:rsidRDefault="00D8535C">
      <w:pPr>
        <w:spacing w:line="180" w:lineRule="exact"/>
        <w:rPr>
          <w:sz w:val="18"/>
          <w:szCs w:val="18"/>
        </w:rPr>
      </w:pPr>
    </w:p>
    <w:p w14:paraId="43E19444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:</w:t>
      </w:r>
    </w:p>
    <w:p w14:paraId="4001C4A7" w14:textId="77777777" w:rsidR="00D8535C" w:rsidRDefault="00D8535C">
      <w:pPr>
        <w:spacing w:line="180" w:lineRule="exact"/>
        <w:rPr>
          <w:sz w:val="18"/>
          <w:szCs w:val="18"/>
        </w:rPr>
      </w:pPr>
    </w:p>
    <w:p w14:paraId="1EE20D3E" w14:textId="77777777" w:rsidR="00D8535C" w:rsidRDefault="00741E30">
      <w:pPr>
        <w:ind w:left="100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()</w:t>
      </w:r>
      <w:r>
        <w:rPr>
          <w:sz w:val="24"/>
          <w:szCs w:val="24"/>
        </w:rPr>
        <w:t>;</w:t>
      </w:r>
    </w:p>
    <w:p w14:paraId="6122BD71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0CCA818E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)</w:t>
      </w:r>
    </w:p>
    <w:p w14:paraId="4FD8CE78" w14:textId="77777777" w:rsidR="00D8535C" w:rsidRDefault="00D8535C">
      <w:pPr>
        <w:spacing w:line="180" w:lineRule="exact"/>
        <w:rPr>
          <w:sz w:val="18"/>
          <w:szCs w:val="18"/>
        </w:rPr>
      </w:pPr>
    </w:p>
    <w:p w14:paraId="4B75C00A" w14:textId="77777777" w:rsidR="00D8535C" w:rsidRDefault="00741E30">
      <w:pPr>
        <w:spacing w:line="400" w:lineRule="auto"/>
        <w:ind w:left="100" w:right="8451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7F550F6E" w14:textId="77777777" w:rsidR="00D8535C" w:rsidRDefault="00741E30">
      <w:pPr>
        <w:spacing w:before="2" w:line="260" w:lineRule="exact"/>
        <w:ind w:left="225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 w14:paraId="7D3DD9F5" w14:textId="77777777" w:rsidR="00D8535C" w:rsidRDefault="00D8535C">
      <w:pPr>
        <w:spacing w:before="7" w:line="140" w:lineRule="exact"/>
        <w:rPr>
          <w:sz w:val="15"/>
          <w:szCs w:val="15"/>
        </w:rPr>
      </w:pPr>
    </w:p>
    <w:p w14:paraId="48DF7487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F8647DE" w14:textId="77777777" w:rsidR="00D8535C" w:rsidRDefault="00D8535C">
      <w:pPr>
        <w:spacing w:line="200" w:lineRule="exact"/>
      </w:pPr>
    </w:p>
    <w:p w14:paraId="1D7FEDE9" w14:textId="77777777" w:rsidR="00D8535C" w:rsidRDefault="00D8535C">
      <w:pPr>
        <w:spacing w:line="200" w:lineRule="exact"/>
      </w:pPr>
    </w:p>
    <w:p w14:paraId="4FD6CA73" w14:textId="77777777" w:rsidR="00D8535C" w:rsidRDefault="00D8535C">
      <w:pPr>
        <w:spacing w:before="6" w:line="240" w:lineRule="exact"/>
        <w:rPr>
          <w:sz w:val="24"/>
          <w:szCs w:val="24"/>
        </w:rPr>
      </w:pPr>
    </w:p>
    <w:p w14:paraId="7E219090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68B3EF01" w14:textId="77777777" w:rsidR="00D8535C" w:rsidRDefault="00D8535C">
      <w:pPr>
        <w:spacing w:line="180" w:lineRule="exact"/>
        <w:rPr>
          <w:sz w:val="18"/>
          <w:szCs w:val="18"/>
        </w:rPr>
      </w:pPr>
    </w:p>
    <w:p w14:paraId="59E4DB98" w14:textId="77777777" w:rsidR="00D8535C" w:rsidRDefault="00741E30">
      <w:pPr>
        <w:spacing w:line="259" w:lineRule="auto"/>
        <w:ind w:left="100" w:right="74"/>
        <w:rPr>
          <w:sz w:val="24"/>
          <w:szCs w:val="24"/>
        </w:rPr>
        <w:sectPr w:rsidR="00D8535C">
          <w:pgSz w:w="11920" w:h="16840"/>
          <w:pgMar w:top="960" w:right="860" w:bottom="280" w:left="620" w:header="752" w:footer="888" w:gutter="0"/>
          <w:cols w:space="720"/>
        </w:sectPr>
      </w:pPr>
      <w:r>
        <w:rPr>
          <w:sz w:val="24"/>
          <w:szCs w:val="24"/>
        </w:rPr>
        <w:t>A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 xml:space="preserve">,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s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out</w:t>
      </w:r>
      <w:r>
        <w:rPr>
          <w:spacing w:val="1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n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z w:val="24"/>
          <w:szCs w:val="24"/>
        </w:rPr>
        <w:t>r</w:t>
      </w:r>
    </w:p>
    <w:p w14:paraId="3BC93514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31061875" w14:textId="77777777" w:rsidR="00D8535C" w:rsidRDefault="00D8535C">
      <w:pPr>
        <w:spacing w:line="200" w:lineRule="exact"/>
      </w:pPr>
    </w:p>
    <w:p w14:paraId="51E51253" w14:textId="77777777" w:rsidR="00D8535C" w:rsidRDefault="00D8535C">
      <w:pPr>
        <w:spacing w:line="200" w:lineRule="exact"/>
      </w:pPr>
    </w:p>
    <w:p w14:paraId="5BFCE17A" w14:textId="77777777" w:rsidR="00D8535C" w:rsidRDefault="00D8535C">
      <w:pPr>
        <w:spacing w:line="200" w:lineRule="exact"/>
      </w:pPr>
    </w:p>
    <w:p w14:paraId="0F62F1AB" w14:textId="77777777" w:rsidR="00D8535C" w:rsidRDefault="00741E30">
      <w:pPr>
        <w:spacing w:before="22"/>
        <w:ind w:left="4400" w:right="403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6</w:t>
      </w:r>
    </w:p>
    <w:p w14:paraId="61DDF99F" w14:textId="77777777" w:rsidR="00D8535C" w:rsidRDefault="00D8535C">
      <w:pPr>
        <w:spacing w:line="200" w:lineRule="exact"/>
      </w:pPr>
    </w:p>
    <w:p w14:paraId="1BBE3410" w14:textId="77777777" w:rsidR="00D8535C" w:rsidRDefault="00D8535C">
      <w:pPr>
        <w:spacing w:line="200" w:lineRule="exact"/>
      </w:pPr>
    </w:p>
    <w:p w14:paraId="6AE0017B" w14:textId="77777777" w:rsidR="00D8535C" w:rsidRDefault="00D8535C">
      <w:pPr>
        <w:spacing w:before="13" w:line="220" w:lineRule="exact"/>
        <w:rPr>
          <w:sz w:val="22"/>
          <w:szCs w:val="22"/>
        </w:rPr>
      </w:pPr>
    </w:p>
    <w:p w14:paraId="2EA5CA50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 w14:paraId="294F3801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5F244924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0E16CE8F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1BFF0DAE" w14:textId="77777777" w:rsidR="00D8535C" w:rsidRDefault="00741E30">
      <w:pPr>
        <w:tabs>
          <w:tab w:val="left" w:pos="820"/>
        </w:tabs>
        <w:spacing w:line="256" w:lineRule="auto"/>
        <w:ind w:left="820" w:right="75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pacing w:val="3"/>
          <w:sz w:val="24"/>
          <w:szCs w:val="24"/>
        </w:rPr>
        <w:t>B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z</w:t>
      </w:r>
      <w:r>
        <w:rPr>
          <w:b/>
          <w:spacing w:val="-6"/>
          <w:sz w:val="24"/>
          <w:szCs w:val="24"/>
        </w:rPr>
        <w:t>z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:</w:t>
      </w:r>
      <w:r>
        <w:rPr>
          <w:b/>
          <w:spacing w:val="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bu</w:t>
      </w:r>
      <w:r>
        <w:rPr>
          <w:b/>
          <w:color w:val="212121"/>
          <w:spacing w:val="-1"/>
          <w:sz w:val="24"/>
          <w:szCs w:val="24"/>
        </w:rPr>
        <w:t>zz</w:t>
      </w:r>
      <w:r>
        <w:rPr>
          <w:b/>
          <w:color w:val="212121"/>
          <w:spacing w:val="4"/>
          <w:sz w:val="24"/>
          <w:szCs w:val="24"/>
        </w:rPr>
        <w:t>e</w:t>
      </w:r>
      <w:r>
        <w:rPr>
          <w:b/>
          <w:color w:val="212121"/>
          <w:sz w:val="24"/>
          <w:szCs w:val="24"/>
        </w:rPr>
        <w:t>r</w:t>
      </w:r>
      <w:r>
        <w:rPr>
          <w:b/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ee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1"/>
          <w:sz w:val="24"/>
          <w:szCs w:val="24"/>
        </w:rPr>
        <w:t>l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ce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w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ec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 xml:space="preserve">,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ca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ez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c</w:t>
      </w:r>
      <w:r>
        <w:rPr>
          <w:color w:val="212121"/>
          <w:spacing w:val="1"/>
          <w:sz w:val="24"/>
          <w:szCs w:val="24"/>
        </w:rPr>
        <w:t xml:space="preserve"> (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ez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2"/>
          <w:sz w:val="24"/>
          <w:szCs w:val="24"/>
        </w:rPr>
        <w:t>)</w:t>
      </w:r>
      <w:r>
        <w:rPr>
          <w:color w:val="212121"/>
          <w:sz w:val="24"/>
          <w:szCs w:val="24"/>
        </w:rPr>
        <w:t xml:space="preserve">. </w:t>
      </w:r>
      <w:r>
        <w:rPr>
          <w:color w:val="212121"/>
          <w:spacing w:val="2"/>
          <w:sz w:val="24"/>
          <w:szCs w:val="24"/>
        </w:rPr>
        <w:t>T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bu</w:t>
      </w:r>
      <w:r>
        <w:rPr>
          <w:b/>
          <w:color w:val="212121"/>
          <w:spacing w:val="-1"/>
          <w:sz w:val="24"/>
          <w:szCs w:val="24"/>
        </w:rPr>
        <w:t>zz</w:t>
      </w:r>
      <w:r>
        <w:rPr>
          <w:b/>
          <w:color w:val="212121"/>
          <w:spacing w:val="4"/>
          <w:sz w:val="24"/>
          <w:szCs w:val="24"/>
        </w:rPr>
        <w:t>e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z w:val="24"/>
          <w:szCs w:val="24"/>
        </w:rPr>
        <w:t>s</w:t>
      </w:r>
      <w:r>
        <w:rPr>
          <w:b/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ee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z w:val="24"/>
          <w:szCs w:val="24"/>
        </w:rPr>
        <w:t xml:space="preserve">ude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im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1"/>
          <w:sz w:val="24"/>
          <w:szCs w:val="24"/>
        </w:rPr>
        <w:t>f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.</w:t>
      </w:r>
    </w:p>
    <w:p w14:paraId="22BC9BDD" w14:textId="77777777" w:rsidR="00D8535C" w:rsidRDefault="00D8535C">
      <w:pPr>
        <w:spacing w:before="2" w:line="160" w:lineRule="exact"/>
        <w:rPr>
          <w:sz w:val="17"/>
          <w:szCs w:val="17"/>
        </w:rPr>
      </w:pPr>
    </w:p>
    <w:p w14:paraId="38B423FC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 w14:paraId="71D544F3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1DC30648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5DD4B020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z w:val="24"/>
          <w:szCs w:val="24"/>
        </w:rPr>
        <w:t>r</w:t>
      </w:r>
    </w:p>
    <w:p w14:paraId="4375AFC4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14:paraId="14E4BA83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25D3F1EF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4EF51618" w14:textId="77777777" w:rsidR="00D8535C" w:rsidRDefault="00D8535C">
      <w:pPr>
        <w:spacing w:before="7" w:line="180" w:lineRule="exact"/>
        <w:rPr>
          <w:sz w:val="18"/>
          <w:szCs w:val="18"/>
        </w:rPr>
      </w:pPr>
    </w:p>
    <w:p w14:paraId="2B5D805F" w14:textId="77777777" w:rsidR="00D8535C" w:rsidRDefault="00741E30">
      <w:pPr>
        <w:ind w:left="118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B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z</w:t>
      </w:r>
      <w:r>
        <w:rPr>
          <w:b/>
          <w:spacing w:val="-6"/>
          <w:sz w:val="24"/>
          <w:szCs w:val="24"/>
        </w:rPr>
        <w:t>z</w:t>
      </w:r>
      <w:r>
        <w:rPr>
          <w:b/>
          <w:spacing w:val="4"/>
          <w:sz w:val="24"/>
          <w:szCs w:val="24"/>
        </w:rPr>
        <w:t>e</w:t>
      </w:r>
      <w:r>
        <w:rPr>
          <w:b/>
          <w:sz w:val="24"/>
          <w:szCs w:val="24"/>
        </w:rPr>
        <w:t>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+</w:t>
      </w: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  <w:r>
        <w:rPr>
          <w:b/>
          <w:spacing w:val="-5"/>
          <w:sz w:val="24"/>
          <w:szCs w:val="24"/>
        </w:rPr>
        <w:t>1</w:t>
      </w:r>
      <w:r>
        <w:rPr>
          <w:b/>
          <w:sz w:val="24"/>
          <w:szCs w:val="24"/>
        </w:rPr>
        <w:t>)</w:t>
      </w:r>
    </w:p>
    <w:p w14:paraId="3D127455" w14:textId="77777777" w:rsidR="00D8535C" w:rsidRDefault="00741E30">
      <w:pPr>
        <w:spacing w:before="18" w:line="280" w:lineRule="exact"/>
        <w:ind w:left="1180"/>
        <w:rPr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</w:t>
      </w:r>
      <w:r>
        <w:rPr>
          <w:position w:val="-1"/>
          <w:sz w:val="24"/>
          <w:szCs w:val="24"/>
        </w:rPr>
        <w:t xml:space="preserve"> 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b/>
          <w:spacing w:val="3"/>
          <w:position w:val="-1"/>
          <w:sz w:val="24"/>
          <w:szCs w:val="24"/>
        </w:rPr>
        <w:t>B</w:t>
      </w:r>
      <w:r>
        <w:rPr>
          <w:b/>
          <w:spacing w:val="1"/>
          <w:position w:val="-1"/>
          <w:sz w:val="24"/>
          <w:szCs w:val="24"/>
        </w:rPr>
        <w:t>u</w:t>
      </w:r>
      <w:r>
        <w:rPr>
          <w:b/>
          <w:spacing w:val="-1"/>
          <w:position w:val="-1"/>
          <w:sz w:val="24"/>
          <w:szCs w:val="24"/>
        </w:rPr>
        <w:t>z</w:t>
      </w:r>
      <w:r>
        <w:rPr>
          <w:b/>
          <w:spacing w:val="-6"/>
          <w:position w:val="-1"/>
          <w:sz w:val="24"/>
          <w:szCs w:val="24"/>
        </w:rPr>
        <w:t>z</w:t>
      </w:r>
      <w:r>
        <w:rPr>
          <w:b/>
          <w:spacing w:val="4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r</w:t>
      </w:r>
      <w:r>
        <w:rPr>
          <w:b/>
          <w:spacing w:val="-4"/>
          <w:position w:val="-1"/>
          <w:sz w:val="24"/>
          <w:szCs w:val="24"/>
        </w:rPr>
        <w:t xml:space="preserve"> </w:t>
      </w:r>
      <w:r>
        <w:rPr>
          <w:b/>
          <w:spacing w:val="3"/>
          <w:position w:val="-1"/>
          <w:sz w:val="24"/>
          <w:szCs w:val="24"/>
        </w:rPr>
        <w:t>(</w:t>
      </w:r>
      <w:r>
        <w:rPr>
          <w:b/>
          <w:spacing w:val="2"/>
          <w:position w:val="-1"/>
          <w:sz w:val="24"/>
          <w:szCs w:val="24"/>
        </w:rPr>
        <w:t>-</w:t>
      </w:r>
      <w:r>
        <w:rPr>
          <w:b/>
          <w:position w:val="-1"/>
          <w:sz w:val="24"/>
          <w:szCs w:val="24"/>
        </w:rPr>
        <w:t>v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)</w:t>
      </w:r>
      <w:r>
        <w:rPr>
          <w:b/>
          <w:spacing w:val="4"/>
          <w:position w:val="-1"/>
          <w:sz w:val="24"/>
          <w:szCs w:val="24"/>
        </w:rPr>
        <w:t xml:space="preserve"> </w:t>
      </w:r>
      <w:r>
        <w:rPr>
          <w:b/>
          <w:spacing w:val="-1"/>
          <w:position w:val="-1"/>
          <w:sz w:val="24"/>
          <w:szCs w:val="24"/>
        </w:rPr>
        <w:t>c</w:t>
      </w:r>
      <w:r>
        <w:rPr>
          <w:b/>
          <w:position w:val="-1"/>
          <w:sz w:val="24"/>
          <w:szCs w:val="24"/>
        </w:rPr>
        <w:t>o</w:t>
      </w:r>
      <w:r>
        <w:rPr>
          <w:b/>
          <w:spacing w:val="1"/>
          <w:position w:val="-1"/>
          <w:sz w:val="24"/>
          <w:szCs w:val="24"/>
        </w:rPr>
        <w:t>nn</w:t>
      </w:r>
      <w:r>
        <w:rPr>
          <w:b/>
          <w:spacing w:val="-1"/>
          <w:position w:val="-1"/>
          <w:sz w:val="24"/>
          <w:szCs w:val="24"/>
        </w:rPr>
        <w:t>ec</w:t>
      </w:r>
      <w:r>
        <w:rPr>
          <w:b/>
          <w:position w:val="-1"/>
          <w:sz w:val="24"/>
          <w:szCs w:val="24"/>
        </w:rPr>
        <w:t>t</w:t>
      </w:r>
      <w:r>
        <w:rPr>
          <w:b/>
          <w:spacing w:val="-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wi</w:t>
      </w:r>
      <w:r>
        <w:rPr>
          <w:b/>
          <w:spacing w:val="1"/>
          <w:position w:val="-1"/>
          <w:sz w:val="24"/>
          <w:szCs w:val="24"/>
        </w:rPr>
        <w:t>t</w:t>
      </w:r>
      <w:r>
        <w:rPr>
          <w:b/>
          <w:position w:val="-1"/>
          <w:sz w:val="24"/>
          <w:szCs w:val="24"/>
        </w:rPr>
        <w:t>h</w:t>
      </w:r>
      <w:r>
        <w:rPr>
          <w:b/>
          <w:spacing w:val="-2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A</w:t>
      </w:r>
      <w:r>
        <w:rPr>
          <w:b/>
          <w:spacing w:val="-6"/>
          <w:position w:val="-1"/>
          <w:sz w:val="24"/>
          <w:szCs w:val="24"/>
        </w:rPr>
        <w:t>r</w:t>
      </w:r>
      <w:r>
        <w:rPr>
          <w:b/>
          <w:spacing w:val="1"/>
          <w:position w:val="-1"/>
          <w:sz w:val="24"/>
          <w:szCs w:val="24"/>
        </w:rPr>
        <w:t>du</w:t>
      </w:r>
      <w:r>
        <w:rPr>
          <w:b/>
          <w:position w:val="-1"/>
          <w:sz w:val="24"/>
          <w:szCs w:val="24"/>
        </w:rPr>
        <w:t>i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o</w:t>
      </w:r>
      <w:r>
        <w:rPr>
          <w:b/>
          <w:spacing w:val="2"/>
          <w:position w:val="-1"/>
          <w:sz w:val="24"/>
          <w:szCs w:val="24"/>
        </w:rPr>
        <w:t xml:space="preserve"> </w:t>
      </w:r>
      <w:r>
        <w:rPr>
          <w:b/>
          <w:spacing w:val="1"/>
          <w:position w:val="-1"/>
          <w:sz w:val="24"/>
          <w:szCs w:val="24"/>
        </w:rPr>
        <w:t>(</w:t>
      </w:r>
      <w:r>
        <w:rPr>
          <w:b/>
          <w:position w:val="-1"/>
          <w:sz w:val="24"/>
          <w:szCs w:val="24"/>
        </w:rPr>
        <w:t>GND)</w:t>
      </w:r>
    </w:p>
    <w:p w14:paraId="0805C716" w14:textId="77777777" w:rsidR="00D8535C" w:rsidRDefault="00D8535C">
      <w:pPr>
        <w:spacing w:line="200" w:lineRule="exact"/>
      </w:pPr>
    </w:p>
    <w:p w14:paraId="60B3412D" w14:textId="77777777" w:rsidR="00D8535C" w:rsidRDefault="00D8535C">
      <w:pPr>
        <w:spacing w:before="6" w:line="280" w:lineRule="exact"/>
        <w:rPr>
          <w:sz w:val="28"/>
          <w:szCs w:val="28"/>
        </w:rPr>
      </w:pPr>
    </w:p>
    <w:p w14:paraId="57D83F4D" w14:textId="77777777" w:rsidR="00D8535C" w:rsidRDefault="00C556F6">
      <w:pPr>
        <w:ind w:left="638"/>
      </w:pPr>
      <w:r>
        <w:pict w14:anchorId="009EE893">
          <v:shape id="_x0000_i1030" type="#_x0000_t75" style="width:469.5pt;height:252pt">
            <v:imagedata r:id="rId28" o:title=""/>
          </v:shape>
        </w:pict>
      </w:r>
    </w:p>
    <w:p w14:paraId="1E0152A7" w14:textId="77777777" w:rsidR="00D8535C" w:rsidRDefault="00D8535C">
      <w:pPr>
        <w:spacing w:before="3" w:line="140" w:lineRule="exact"/>
        <w:rPr>
          <w:sz w:val="15"/>
          <w:szCs w:val="15"/>
        </w:rPr>
        <w:sectPr w:rsidR="00D8535C">
          <w:pgSz w:w="11920" w:h="16840"/>
          <w:pgMar w:top="960" w:right="980" w:bottom="280" w:left="620" w:header="752" w:footer="888" w:gutter="0"/>
          <w:cols w:space="720"/>
        </w:sectPr>
      </w:pPr>
    </w:p>
    <w:p w14:paraId="33CC96CD" w14:textId="77777777" w:rsidR="00D8535C" w:rsidRDefault="00741E30">
      <w:pPr>
        <w:spacing w:before="29"/>
        <w:ind w:left="100" w:right="-56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4AC210E9" w14:textId="77777777" w:rsidR="00D8535C" w:rsidRDefault="00741E30">
      <w:pPr>
        <w:spacing w:line="200" w:lineRule="exact"/>
      </w:pPr>
      <w:r>
        <w:br w:type="column"/>
      </w:r>
    </w:p>
    <w:p w14:paraId="120F9DB4" w14:textId="77777777" w:rsidR="00D8535C" w:rsidRDefault="00D8535C">
      <w:pPr>
        <w:spacing w:before="5" w:line="280" w:lineRule="exact"/>
        <w:rPr>
          <w:sz w:val="28"/>
          <w:szCs w:val="28"/>
        </w:rPr>
      </w:pPr>
    </w:p>
    <w:p w14:paraId="7C21BACF" w14:textId="77777777" w:rsidR="00D8535C" w:rsidRDefault="00741E30">
      <w:pPr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35088EC9" w14:textId="77777777" w:rsidR="00D8535C" w:rsidRDefault="00D8535C">
      <w:pPr>
        <w:spacing w:line="180" w:lineRule="exact"/>
        <w:rPr>
          <w:sz w:val="18"/>
          <w:szCs w:val="18"/>
        </w:rPr>
      </w:pPr>
    </w:p>
    <w:p w14:paraId="245A8AF7" w14:textId="77777777" w:rsidR="00D8535C" w:rsidRDefault="00741E30">
      <w:pPr>
        <w:ind w:left="721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z</w:t>
      </w:r>
      <w:r>
        <w:rPr>
          <w:spacing w:val="-1"/>
          <w:sz w:val="24"/>
          <w:szCs w:val="24"/>
        </w:rPr>
        <w:t>ze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11;</w:t>
      </w:r>
    </w:p>
    <w:p w14:paraId="4091E652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383DA14B" w14:textId="77777777" w:rsidR="00D8535C" w:rsidRDefault="00741E30">
      <w:pPr>
        <w:ind w:left="721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F619B5B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E91B51E" w14:textId="77777777" w:rsidR="00D8535C" w:rsidRDefault="00741E30">
      <w:pPr>
        <w:spacing w:line="260" w:lineRule="exact"/>
        <w:ind w:left="1565"/>
        <w:rPr>
          <w:sz w:val="24"/>
          <w:szCs w:val="24"/>
        </w:rPr>
        <w:sectPr w:rsidR="00D8535C">
          <w:type w:val="continuous"/>
          <w:pgSz w:w="11920" w:h="16840"/>
          <w:pgMar w:top="960" w:right="980" w:bottom="280" w:left="620" w:header="720" w:footer="720" w:gutter="0"/>
          <w:cols w:num="2" w:space="720" w:equalWidth="0">
            <w:col w:w="776" w:space="45"/>
            <w:col w:w="9499"/>
          </w:cols>
        </w:sectPr>
      </w:pPr>
      <w:r>
        <w:rPr>
          <w:position w:val="-1"/>
          <w:sz w:val="24"/>
          <w:szCs w:val="24"/>
        </w:rPr>
        <w:t>//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</w:t>
      </w:r>
      <w:r>
        <w:rPr>
          <w:spacing w:val="-5"/>
          <w:position w:val="-1"/>
          <w:sz w:val="24"/>
          <w:szCs w:val="24"/>
        </w:rPr>
        <w:t>u</w:t>
      </w:r>
      <w:r>
        <w:rPr>
          <w:position w:val="-1"/>
          <w:sz w:val="24"/>
          <w:szCs w:val="24"/>
        </w:rPr>
        <w:t>t</w:t>
      </w:r>
      <w:r>
        <w:rPr>
          <w:spacing w:val="7"/>
          <w:position w:val="-1"/>
          <w:sz w:val="24"/>
          <w:szCs w:val="24"/>
        </w:rPr>
        <w:t xml:space="preserve"> </w:t>
      </w:r>
      <w:r>
        <w:rPr>
          <w:spacing w:val="-10"/>
          <w:position w:val="-1"/>
          <w:sz w:val="24"/>
          <w:szCs w:val="24"/>
        </w:rPr>
        <w:t>y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ur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s</w:t>
      </w:r>
      <w:r>
        <w:rPr>
          <w:spacing w:val="-6"/>
          <w:position w:val="-1"/>
          <w:sz w:val="24"/>
          <w:szCs w:val="24"/>
        </w:rPr>
        <w:t>e</w:t>
      </w:r>
      <w:r>
        <w:rPr>
          <w:spacing w:val="5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up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6"/>
          <w:position w:val="-1"/>
          <w:sz w:val="24"/>
          <w:szCs w:val="24"/>
        </w:rPr>
        <w:t>c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de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-5"/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, to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un</w:t>
      </w:r>
      <w:r>
        <w:rPr>
          <w:spacing w:val="-7"/>
          <w:position w:val="-1"/>
          <w:sz w:val="24"/>
          <w:szCs w:val="24"/>
        </w:rPr>
        <w:t xml:space="preserve"> </w:t>
      </w:r>
      <w:r>
        <w:rPr>
          <w:spacing w:val="5"/>
          <w:position w:val="-1"/>
          <w:sz w:val="24"/>
          <w:szCs w:val="24"/>
        </w:rPr>
        <w:t>o</w:t>
      </w:r>
      <w:r>
        <w:rPr>
          <w:spacing w:val="-5"/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ce</w:t>
      </w:r>
      <w:r>
        <w:rPr>
          <w:position w:val="-1"/>
          <w:sz w:val="24"/>
          <w:szCs w:val="24"/>
        </w:rPr>
        <w:t>:</w:t>
      </w:r>
    </w:p>
    <w:p w14:paraId="46DE2F8B" w14:textId="77777777" w:rsidR="00D8535C" w:rsidRDefault="00D8535C">
      <w:pPr>
        <w:spacing w:before="6" w:line="140" w:lineRule="exact"/>
        <w:rPr>
          <w:sz w:val="15"/>
          <w:szCs w:val="15"/>
        </w:rPr>
      </w:pPr>
    </w:p>
    <w:p w14:paraId="54D2B3B2" w14:textId="77777777" w:rsidR="00D8535C" w:rsidRDefault="00741E30">
      <w:pPr>
        <w:spacing w:before="29"/>
        <w:ind w:left="1541"/>
        <w:rPr>
          <w:sz w:val="24"/>
          <w:szCs w:val="24"/>
        </w:rPr>
        <w:sectPr w:rsidR="00D8535C">
          <w:type w:val="continuous"/>
          <w:pgSz w:w="11920" w:h="16840"/>
          <w:pgMar w:top="960" w:right="980" w:bottom="280" w:left="620" w:header="720" w:footer="720" w:gutter="0"/>
          <w:cols w:space="720"/>
        </w:sectPr>
      </w:pPr>
      <w:r>
        <w:rPr>
          <w:sz w:val="24"/>
          <w:szCs w:val="24"/>
        </w:rPr>
        <w:t>}</w:t>
      </w:r>
    </w:p>
    <w:p w14:paraId="3244A974" w14:textId="77777777" w:rsidR="00D8535C" w:rsidRDefault="00D8535C">
      <w:pPr>
        <w:spacing w:line="200" w:lineRule="exact"/>
      </w:pPr>
    </w:p>
    <w:p w14:paraId="0F258F4D" w14:textId="77777777" w:rsidR="00D8535C" w:rsidRDefault="00D8535C">
      <w:pPr>
        <w:spacing w:line="200" w:lineRule="exact"/>
      </w:pPr>
    </w:p>
    <w:p w14:paraId="2EF72D61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5B94A2C0" w14:textId="77777777" w:rsidR="00D8535C" w:rsidRDefault="00741E30">
      <w:pPr>
        <w:spacing w:before="29"/>
        <w:ind w:left="1541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703488A6" w14:textId="77777777" w:rsidR="00D8535C" w:rsidRDefault="00D8535C">
      <w:pPr>
        <w:spacing w:line="180" w:lineRule="exact"/>
        <w:rPr>
          <w:sz w:val="18"/>
          <w:szCs w:val="18"/>
        </w:rPr>
      </w:pPr>
    </w:p>
    <w:p w14:paraId="2A6B2D89" w14:textId="77777777" w:rsidR="00D8535C" w:rsidRDefault="00741E30">
      <w:pPr>
        <w:ind w:left="2323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:</w:t>
      </w:r>
    </w:p>
    <w:p w14:paraId="6CBEA387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8946C2D" w14:textId="77777777" w:rsidR="00D8535C" w:rsidRDefault="00741E30">
      <w:pPr>
        <w:spacing w:line="396" w:lineRule="auto"/>
        <w:ind w:left="2261" w:right="6424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450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500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pacing w:val="1"/>
          <w:sz w:val="24"/>
          <w:szCs w:val="24"/>
        </w:rPr>
        <w:t>r)</w:t>
      </w:r>
      <w:r>
        <w:rPr>
          <w:sz w:val="24"/>
          <w:szCs w:val="24"/>
        </w:rPr>
        <w:t>;</w:t>
      </w:r>
    </w:p>
    <w:p w14:paraId="2106D730" w14:textId="77777777" w:rsidR="00D8535C" w:rsidRDefault="00741E30">
      <w:pPr>
        <w:spacing w:before="12" w:line="260" w:lineRule="exact"/>
        <w:ind w:left="2261"/>
        <w:rPr>
          <w:sz w:val="24"/>
          <w:szCs w:val="24"/>
        </w:rPr>
      </w:pPr>
      <w:r>
        <w:rPr>
          <w:position w:val="-1"/>
          <w:sz w:val="24"/>
          <w:szCs w:val="24"/>
        </w:rPr>
        <w:t>d</w:t>
      </w:r>
      <w:r>
        <w:rPr>
          <w:spacing w:val="4"/>
          <w:position w:val="-1"/>
          <w:sz w:val="24"/>
          <w:szCs w:val="24"/>
        </w:rPr>
        <w:t>e</w:t>
      </w:r>
      <w:r>
        <w:rPr>
          <w:spacing w:val="-9"/>
          <w:position w:val="-1"/>
          <w:sz w:val="24"/>
          <w:szCs w:val="24"/>
        </w:rPr>
        <w:t>l</w:t>
      </w:r>
      <w:r>
        <w:rPr>
          <w:spacing w:val="4"/>
          <w:position w:val="-1"/>
          <w:sz w:val="24"/>
          <w:szCs w:val="24"/>
        </w:rPr>
        <w:t>a</w:t>
      </w:r>
      <w:r>
        <w:rPr>
          <w:spacing w:val="-5"/>
          <w:position w:val="-1"/>
          <w:sz w:val="24"/>
          <w:szCs w:val="24"/>
        </w:rPr>
        <w:t>y</w:t>
      </w:r>
      <w:r>
        <w:rPr>
          <w:spacing w:val="1"/>
          <w:position w:val="-1"/>
          <w:sz w:val="24"/>
          <w:szCs w:val="24"/>
        </w:rPr>
        <w:t>(</w:t>
      </w:r>
      <w:r>
        <w:rPr>
          <w:position w:val="-1"/>
          <w:sz w:val="24"/>
          <w:szCs w:val="24"/>
        </w:rPr>
        <w:t>500</w:t>
      </w:r>
      <w:r>
        <w:rPr>
          <w:spacing w:val="1"/>
          <w:position w:val="-1"/>
          <w:sz w:val="24"/>
          <w:szCs w:val="24"/>
        </w:rPr>
        <w:t>)</w:t>
      </w:r>
      <w:r>
        <w:rPr>
          <w:position w:val="-1"/>
          <w:sz w:val="24"/>
          <w:szCs w:val="24"/>
        </w:rPr>
        <w:t>;</w:t>
      </w:r>
    </w:p>
    <w:p w14:paraId="1E7A01F0" w14:textId="77777777" w:rsidR="00D8535C" w:rsidRDefault="00D8535C">
      <w:pPr>
        <w:spacing w:before="6" w:line="140" w:lineRule="exact"/>
        <w:rPr>
          <w:sz w:val="15"/>
          <w:szCs w:val="15"/>
        </w:rPr>
      </w:pPr>
    </w:p>
    <w:p w14:paraId="49A92230" w14:textId="77777777" w:rsidR="00D8535C" w:rsidRDefault="00741E30">
      <w:pPr>
        <w:spacing w:before="29"/>
        <w:ind w:left="1541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89168A5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7D6880A4" w14:textId="77777777" w:rsidR="00D8535C" w:rsidRDefault="00741E30">
      <w:pPr>
        <w:ind w:left="820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2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2D1C19C7" w14:textId="77777777" w:rsidR="00D8535C" w:rsidRDefault="00D8535C">
      <w:pPr>
        <w:spacing w:line="180" w:lineRule="exact"/>
        <w:rPr>
          <w:sz w:val="18"/>
          <w:szCs w:val="18"/>
        </w:rPr>
      </w:pPr>
    </w:p>
    <w:p w14:paraId="2A15A70F" w14:textId="77777777" w:rsidR="00D8535C" w:rsidRDefault="00741E30">
      <w:pPr>
        <w:ind w:left="1541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z</w:t>
      </w:r>
      <w:r>
        <w:rPr>
          <w:spacing w:val="-1"/>
          <w:sz w:val="24"/>
          <w:szCs w:val="24"/>
        </w:rPr>
        <w:t>ze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11;</w:t>
      </w:r>
    </w:p>
    <w:p w14:paraId="1BB6B408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4B25589E" w14:textId="77777777" w:rsidR="00D8535C" w:rsidRDefault="00741E30">
      <w:pPr>
        <w:ind w:left="1541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72C58AB3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1F66E50C" w14:textId="77777777" w:rsidR="00D8535C" w:rsidRDefault="00741E30">
      <w:pPr>
        <w:spacing w:line="260" w:lineRule="exact"/>
        <w:ind w:left="2261"/>
        <w:rPr>
          <w:sz w:val="24"/>
          <w:szCs w:val="24"/>
        </w:rPr>
      </w:pPr>
      <w:r>
        <w:rPr>
          <w:position w:val="-1"/>
          <w:sz w:val="24"/>
          <w:szCs w:val="24"/>
        </w:rPr>
        <w:t>//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</w:t>
      </w:r>
      <w:r>
        <w:rPr>
          <w:spacing w:val="-5"/>
          <w:position w:val="-1"/>
          <w:sz w:val="24"/>
          <w:szCs w:val="24"/>
        </w:rPr>
        <w:t>u</w:t>
      </w:r>
      <w:r>
        <w:rPr>
          <w:position w:val="-1"/>
          <w:sz w:val="24"/>
          <w:szCs w:val="24"/>
        </w:rPr>
        <w:t>t</w:t>
      </w:r>
      <w:r>
        <w:rPr>
          <w:spacing w:val="7"/>
          <w:position w:val="-1"/>
          <w:sz w:val="24"/>
          <w:szCs w:val="24"/>
        </w:rPr>
        <w:t xml:space="preserve"> </w:t>
      </w:r>
      <w:r>
        <w:rPr>
          <w:spacing w:val="-10"/>
          <w:position w:val="-1"/>
          <w:sz w:val="24"/>
          <w:szCs w:val="24"/>
        </w:rPr>
        <w:t>y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ur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s</w:t>
      </w:r>
      <w:r>
        <w:rPr>
          <w:spacing w:val="-6"/>
          <w:position w:val="-1"/>
          <w:sz w:val="24"/>
          <w:szCs w:val="24"/>
        </w:rPr>
        <w:t>e</w:t>
      </w:r>
      <w:r>
        <w:rPr>
          <w:spacing w:val="5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up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6"/>
          <w:position w:val="-1"/>
          <w:sz w:val="24"/>
          <w:szCs w:val="24"/>
        </w:rPr>
        <w:t>c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de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-5"/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, to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un</w:t>
      </w:r>
      <w:r>
        <w:rPr>
          <w:spacing w:val="-7"/>
          <w:position w:val="-1"/>
          <w:sz w:val="24"/>
          <w:szCs w:val="24"/>
        </w:rPr>
        <w:t xml:space="preserve"> </w:t>
      </w:r>
      <w:r>
        <w:rPr>
          <w:spacing w:val="5"/>
          <w:position w:val="-1"/>
          <w:sz w:val="24"/>
          <w:szCs w:val="24"/>
        </w:rPr>
        <w:t>o</w:t>
      </w:r>
      <w:r>
        <w:rPr>
          <w:spacing w:val="-5"/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ce</w:t>
      </w:r>
      <w:r>
        <w:rPr>
          <w:position w:val="-1"/>
          <w:sz w:val="24"/>
          <w:szCs w:val="24"/>
        </w:rPr>
        <w:t>:</w:t>
      </w:r>
    </w:p>
    <w:p w14:paraId="496DC61D" w14:textId="77777777" w:rsidR="00D8535C" w:rsidRDefault="00D8535C">
      <w:pPr>
        <w:spacing w:before="6" w:line="140" w:lineRule="exact"/>
        <w:rPr>
          <w:sz w:val="15"/>
          <w:szCs w:val="15"/>
        </w:rPr>
      </w:pPr>
    </w:p>
    <w:p w14:paraId="13562EB0" w14:textId="77777777" w:rsidR="00D8535C" w:rsidRDefault="00741E30">
      <w:pPr>
        <w:spacing w:before="29"/>
        <w:ind w:left="1541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C49DBD8" w14:textId="77777777" w:rsidR="00D8535C" w:rsidRDefault="00D8535C">
      <w:pPr>
        <w:spacing w:line="180" w:lineRule="exact"/>
        <w:rPr>
          <w:sz w:val="18"/>
          <w:szCs w:val="18"/>
        </w:rPr>
      </w:pPr>
    </w:p>
    <w:p w14:paraId="6883D95D" w14:textId="77777777" w:rsidR="00D8535C" w:rsidRDefault="00741E30">
      <w:pPr>
        <w:ind w:left="1541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536B435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EAC0C8D" w14:textId="77777777" w:rsidR="00D8535C" w:rsidRDefault="00741E30">
      <w:pPr>
        <w:ind w:left="2323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:</w:t>
      </w:r>
    </w:p>
    <w:p w14:paraId="696A5902" w14:textId="77777777" w:rsidR="00D8535C" w:rsidRDefault="00D8535C">
      <w:pPr>
        <w:spacing w:line="180" w:lineRule="exact"/>
        <w:rPr>
          <w:sz w:val="18"/>
          <w:szCs w:val="18"/>
        </w:rPr>
      </w:pPr>
    </w:p>
    <w:p w14:paraId="2FE58F20" w14:textId="77777777" w:rsidR="00D8535C" w:rsidRDefault="00741E30">
      <w:pPr>
        <w:ind w:left="2261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0</w:t>
      </w:r>
      <w:r>
        <w:rPr>
          <w:sz w:val="24"/>
          <w:szCs w:val="24"/>
        </w:rPr>
        <w:t>;</w:t>
      </w:r>
    </w:p>
    <w:p w14:paraId="14B07999" w14:textId="77777777" w:rsidR="00D8535C" w:rsidRDefault="00D8535C">
      <w:pPr>
        <w:spacing w:line="180" w:lineRule="exact"/>
        <w:rPr>
          <w:sz w:val="18"/>
          <w:szCs w:val="18"/>
        </w:rPr>
      </w:pPr>
    </w:p>
    <w:p w14:paraId="5135942F" w14:textId="77777777" w:rsidR="00D8535C" w:rsidRDefault="00741E30">
      <w:pPr>
        <w:spacing w:line="260" w:lineRule="exact"/>
        <w:ind w:left="2261"/>
        <w:rPr>
          <w:sz w:val="24"/>
          <w:szCs w:val="24"/>
        </w:rPr>
      </w:pPr>
      <w:r>
        <w:rPr>
          <w:position w:val="-1"/>
          <w:sz w:val="24"/>
          <w:szCs w:val="24"/>
        </w:rPr>
        <w:t>d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{</w:t>
      </w:r>
    </w:p>
    <w:p w14:paraId="0F82B25C" w14:textId="77777777" w:rsidR="00D8535C" w:rsidRDefault="00D8535C">
      <w:pPr>
        <w:spacing w:before="1" w:line="160" w:lineRule="exact"/>
        <w:rPr>
          <w:sz w:val="16"/>
          <w:szCs w:val="16"/>
        </w:rPr>
      </w:pPr>
    </w:p>
    <w:p w14:paraId="24011A63" w14:textId="77777777" w:rsidR="00D8535C" w:rsidRDefault="00741E30">
      <w:pPr>
        <w:spacing w:before="29" w:line="397" w:lineRule="auto"/>
        <w:ind w:left="2981" w:right="5704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+</w:t>
      </w:r>
      <w:r>
        <w:rPr>
          <w:spacing w:val="4"/>
          <w:sz w:val="24"/>
          <w:szCs w:val="24"/>
        </w:rPr>
        <w:t>+</w:t>
      </w:r>
      <w:r>
        <w:rPr>
          <w:sz w:val="24"/>
          <w:szCs w:val="24"/>
        </w:rPr>
        <w:t>; 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450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200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pacing w:val="1"/>
          <w:sz w:val="24"/>
          <w:szCs w:val="24"/>
        </w:rPr>
        <w:t>r)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200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595E0CD3" w14:textId="77777777" w:rsidR="00D8535C" w:rsidRDefault="00741E30">
      <w:pPr>
        <w:spacing w:before="10"/>
        <w:ind w:left="2981"/>
        <w:rPr>
          <w:sz w:val="24"/>
          <w:szCs w:val="24"/>
        </w:rPr>
      </w:pPr>
      <w:r>
        <w:rPr>
          <w:sz w:val="24"/>
          <w:szCs w:val="24"/>
        </w:rPr>
        <w:t>}whi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&lt;</w:t>
      </w:r>
      <w:r>
        <w:rPr>
          <w:sz w:val="24"/>
          <w:szCs w:val="24"/>
        </w:rPr>
        <w:t>3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81ED1B9" w14:textId="77777777" w:rsidR="00D8535C" w:rsidRDefault="00D8535C">
      <w:pPr>
        <w:spacing w:line="180" w:lineRule="exact"/>
        <w:rPr>
          <w:sz w:val="18"/>
          <w:szCs w:val="18"/>
        </w:rPr>
      </w:pPr>
    </w:p>
    <w:p w14:paraId="21605C3C" w14:textId="77777777" w:rsidR="00D8535C" w:rsidRDefault="00741E30">
      <w:pPr>
        <w:ind w:left="2981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3000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8BF1BDA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269C3A90" w14:textId="77777777" w:rsidR="00D8535C" w:rsidRDefault="00741E30">
      <w:pPr>
        <w:spacing w:line="260" w:lineRule="exact"/>
        <w:ind w:left="1541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 w14:paraId="527F5AE9" w14:textId="77777777" w:rsidR="00D8535C" w:rsidRDefault="00D8535C">
      <w:pPr>
        <w:spacing w:line="200" w:lineRule="exact"/>
      </w:pPr>
    </w:p>
    <w:p w14:paraId="7ACF8A1D" w14:textId="77777777" w:rsidR="00D8535C" w:rsidRDefault="00D8535C">
      <w:pPr>
        <w:spacing w:line="200" w:lineRule="exact"/>
      </w:pPr>
    </w:p>
    <w:p w14:paraId="06F262D7" w14:textId="77777777" w:rsidR="00D8535C" w:rsidRDefault="00D8535C">
      <w:pPr>
        <w:spacing w:before="17" w:line="200" w:lineRule="exact"/>
      </w:pPr>
    </w:p>
    <w:p w14:paraId="1BC67F97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29198126" w14:textId="77777777" w:rsidR="00D8535C" w:rsidRDefault="00D8535C">
      <w:pPr>
        <w:spacing w:line="180" w:lineRule="exact"/>
        <w:rPr>
          <w:sz w:val="18"/>
          <w:szCs w:val="18"/>
        </w:rPr>
      </w:pPr>
    </w:p>
    <w:p w14:paraId="527C589C" w14:textId="77777777" w:rsidR="00D8535C" w:rsidRDefault="00741E30">
      <w:pPr>
        <w:spacing w:line="258" w:lineRule="auto"/>
        <w:ind w:left="100" w:right="61"/>
        <w:rPr>
          <w:sz w:val="24"/>
          <w:szCs w:val="24"/>
        </w:rPr>
        <w:sectPr w:rsidR="00D8535C">
          <w:pgSz w:w="11920" w:h="16840"/>
          <w:pgMar w:top="960" w:right="860" w:bottom="280" w:left="620" w:header="752" w:footer="888" w:gutter="0"/>
          <w:cols w:space="720"/>
        </w:sectPr>
      </w:pPr>
      <w:r>
        <w:rPr>
          <w:spacing w:val="-1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we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us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n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f</w:t>
      </w:r>
      <w:r>
        <w:rPr>
          <w:spacing w:val="-3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07602F4B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100302D3" w14:textId="77777777" w:rsidR="00D8535C" w:rsidRDefault="00D8535C">
      <w:pPr>
        <w:spacing w:line="200" w:lineRule="exact"/>
      </w:pPr>
    </w:p>
    <w:p w14:paraId="5E90236E" w14:textId="77777777" w:rsidR="00D8535C" w:rsidRDefault="00D8535C">
      <w:pPr>
        <w:spacing w:line="200" w:lineRule="exact"/>
      </w:pPr>
    </w:p>
    <w:p w14:paraId="5AAC1770" w14:textId="77777777" w:rsidR="00D8535C" w:rsidRDefault="00D8535C">
      <w:pPr>
        <w:spacing w:line="200" w:lineRule="exact"/>
      </w:pPr>
    </w:p>
    <w:p w14:paraId="170C13C8" w14:textId="77777777" w:rsidR="00D8535C" w:rsidRDefault="00741E30">
      <w:pPr>
        <w:spacing w:before="22"/>
        <w:ind w:left="4400" w:right="4417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7</w:t>
      </w:r>
    </w:p>
    <w:p w14:paraId="455FAF4E" w14:textId="77777777" w:rsidR="00D8535C" w:rsidRDefault="00D8535C">
      <w:pPr>
        <w:spacing w:before="1" w:line="160" w:lineRule="exact"/>
        <w:rPr>
          <w:sz w:val="17"/>
          <w:szCs w:val="17"/>
        </w:rPr>
      </w:pPr>
    </w:p>
    <w:p w14:paraId="02D52067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 w14:paraId="4548B375" w14:textId="77777777" w:rsidR="00D8535C" w:rsidRDefault="00D8535C">
      <w:pPr>
        <w:spacing w:line="180" w:lineRule="exact"/>
        <w:rPr>
          <w:sz w:val="19"/>
          <w:szCs w:val="19"/>
        </w:rPr>
      </w:pPr>
    </w:p>
    <w:p w14:paraId="11197783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190A8534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43A4E09A" w14:textId="77777777" w:rsidR="00D8535C" w:rsidRDefault="00741E30">
      <w:pPr>
        <w:tabs>
          <w:tab w:val="left" w:pos="820"/>
        </w:tabs>
        <w:spacing w:line="258" w:lineRule="auto"/>
        <w:ind w:left="820" w:right="68" w:hanging="360"/>
        <w:jc w:val="both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ic:</w:t>
      </w:r>
      <w:r>
        <w:rPr>
          <w:b/>
          <w:spacing w:val="14"/>
          <w:sz w:val="24"/>
          <w:szCs w:val="24"/>
        </w:rPr>
        <w:t xml:space="preserve"> </w:t>
      </w:r>
      <w:r>
        <w:rPr>
          <w:b/>
          <w:color w:val="212121"/>
          <w:spacing w:val="4"/>
          <w:sz w:val="24"/>
          <w:szCs w:val="24"/>
        </w:rPr>
        <w:t>U</w:t>
      </w:r>
      <w:r>
        <w:rPr>
          <w:b/>
          <w:color w:val="212121"/>
          <w:spacing w:val="-4"/>
          <w:sz w:val="24"/>
          <w:szCs w:val="24"/>
        </w:rPr>
        <w:t>l</w:t>
      </w:r>
      <w:r>
        <w:rPr>
          <w:b/>
          <w:color w:val="212121"/>
          <w:spacing w:val="6"/>
          <w:sz w:val="24"/>
          <w:szCs w:val="24"/>
        </w:rPr>
        <w:t>t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z w:val="24"/>
          <w:szCs w:val="24"/>
        </w:rPr>
        <w:t>a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z w:val="24"/>
          <w:szCs w:val="24"/>
        </w:rPr>
        <w:t>ic</w:t>
      </w:r>
      <w:r>
        <w:rPr>
          <w:b/>
          <w:color w:val="212121"/>
          <w:spacing w:val="11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d</w:t>
      </w:r>
      <w:r>
        <w:rPr>
          <w:b/>
          <w:color w:val="212121"/>
          <w:sz w:val="24"/>
          <w:szCs w:val="24"/>
        </w:rPr>
        <w:t>i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z w:val="24"/>
          <w:szCs w:val="24"/>
        </w:rPr>
        <w:t>a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1"/>
          <w:sz w:val="24"/>
          <w:szCs w:val="24"/>
        </w:rPr>
        <w:t>c</w:t>
      </w:r>
      <w:r>
        <w:rPr>
          <w:b/>
          <w:color w:val="212121"/>
          <w:sz w:val="24"/>
          <w:szCs w:val="24"/>
        </w:rPr>
        <w:t>e</w:t>
      </w:r>
      <w:r>
        <w:rPr>
          <w:b/>
          <w:color w:val="212121"/>
          <w:spacing w:val="11"/>
          <w:sz w:val="24"/>
          <w:szCs w:val="24"/>
        </w:rPr>
        <w:t xml:space="preserve"> 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-1"/>
          <w:sz w:val="24"/>
          <w:szCs w:val="24"/>
        </w:rPr>
        <w:t>e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5"/>
          <w:sz w:val="24"/>
          <w:szCs w:val="24"/>
        </w:rPr>
        <w:t>o</w:t>
      </w:r>
      <w:r>
        <w:rPr>
          <w:b/>
          <w:color w:val="212121"/>
          <w:sz w:val="24"/>
          <w:szCs w:val="24"/>
        </w:rPr>
        <w:t xml:space="preserve">r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mi</w:t>
      </w:r>
      <w:r>
        <w:rPr>
          <w:color w:val="212121"/>
          <w:spacing w:val="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d</w:t>
      </w:r>
      <w:r>
        <w:rPr>
          <w:b/>
          <w:color w:val="212121"/>
          <w:sz w:val="24"/>
          <w:szCs w:val="24"/>
        </w:rPr>
        <w:t>i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z w:val="24"/>
          <w:szCs w:val="24"/>
        </w:rPr>
        <w:t>a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1"/>
          <w:sz w:val="24"/>
          <w:szCs w:val="24"/>
        </w:rPr>
        <w:t>c</w:t>
      </w:r>
      <w:r>
        <w:rPr>
          <w:b/>
          <w:color w:val="212121"/>
          <w:sz w:val="24"/>
          <w:szCs w:val="24"/>
        </w:rPr>
        <w:t>e</w:t>
      </w:r>
      <w:r>
        <w:rPr>
          <w:b/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9"/>
          <w:sz w:val="24"/>
          <w:szCs w:val="24"/>
        </w:rPr>
        <w:t>j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by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im</w:t>
      </w:r>
      <w:r>
        <w:rPr>
          <w:color w:val="212121"/>
          <w:sz w:val="24"/>
          <w:szCs w:val="24"/>
        </w:rPr>
        <w:t xml:space="preserve">e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by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3"/>
          <w:sz w:val="24"/>
          <w:szCs w:val="24"/>
        </w:rPr>
        <w:t>f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ac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9"/>
          <w:sz w:val="24"/>
          <w:szCs w:val="24"/>
        </w:rPr>
        <w:t>j</w:t>
      </w:r>
      <w:r>
        <w:rPr>
          <w:color w:val="212121"/>
          <w:spacing w:val="4"/>
          <w:sz w:val="24"/>
          <w:szCs w:val="24"/>
        </w:rPr>
        <w:t>ec</w:t>
      </w:r>
      <w:r>
        <w:rPr>
          <w:color w:val="212121"/>
          <w:sz w:val="24"/>
          <w:szCs w:val="24"/>
        </w:rPr>
        <w:t>t.</w:t>
      </w:r>
      <w:r>
        <w:rPr>
          <w:color w:val="212121"/>
          <w:spacing w:val="2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 xml:space="preserve">l </w:t>
      </w:r>
      <w:r>
        <w:rPr>
          <w:b/>
          <w:color w:val="212121"/>
          <w:spacing w:val="6"/>
          <w:sz w:val="24"/>
          <w:szCs w:val="24"/>
        </w:rPr>
        <w:t>u</w:t>
      </w:r>
      <w:r>
        <w:rPr>
          <w:b/>
          <w:color w:val="212121"/>
          <w:spacing w:val="-4"/>
          <w:sz w:val="24"/>
          <w:szCs w:val="24"/>
        </w:rPr>
        <w:t>l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pacing w:val="5"/>
          <w:sz w:val="24"/>
          <w:szCs w:val="24"/>
        </w:rPr>
        <w:t>a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z w:val="24"/>
          <w:szCs w:val="24"/>
        </w:rPr>
        <w:t>ic</w:t>
      </w:r>
      <w:r>
        <w:rPr>
          <w:b/>
          <w:color w:val="212121"/>
          <w:spacing w:val="11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d</w:t>
      </w:r>
      <w:r>
        <w:rPr>
          <w:b/>
          <w:color w:val="212121"/>
          <w:sz w:val="24"/>
          <w:szCs w:val="24"/>
        </w:rPr>
        <w:t>i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z w:val="24"/>
          <w:szCs w:val="24"/>
        </w:rPr>
        <w:t>a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1"/>
          <w:sz w:val="24"/>
          <w:szCs w:val="24"/>
        </w:rPr>
        <w:t>c</w:t>
      </w:r>
      <w:r>
        <w:rPr>
          <w:b/>
          <w:color w:val="212121"/>
          <w:sz w:val="24"/>
          <w:szCs w:val="24"/>
        </w:rPr>
        <w:t>e</w:t>
      </w:r>
      <w:r>
        <w:rPr>
          <w:b/>
          <w:color w:val="212121"/>
          <w:spacing w:val="11"/>
          <w:sz w:val="24"/>
          <w:szCs w:val="24"/>
        </w:rPr>
        <w:t xml:space="preserve"> 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-1"/>
          <w:sz w:val="24"/>
          <w:szCs w:val="24"/>
        </w:rPr>
        <w:t>e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5"/>
          <w:sz w:val="24"/>
          <w:szCs w:val="24"/>
        </w:rPr>
        <w:t>o</w:t>
      </w:r>
      <w:r>
        <w:rPr>
          <w:b/>
          <w:color w:val="212121"/>
          <w:sz w:val="24"/>
          <w:szCs w:val="24"/>
        </w:rPr>
        <w:t xml:space="preserve">r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 xml:space="preserve">f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w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ne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du</w:t>
      </w:r>
      <w:r>
        <w:rPr>
          <w:color w:val="212121"/>
          <w:spacing w:val="-1"/>
          <w:sz w:val="24"/>
          <w:szCs w:val="24"/>
        </w:rPr>
        <w:t>ce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d,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ot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1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-6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3"/>
          <w:sz w:val="24"/>
          <w:szCs w:val="24"/>
        </w:rPr>
        <w:t>f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8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ca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z w:val="24"/>
          <w:szCs w:val="24"/>
        </w:rPr>
        <w:t xml:space="preserve">ly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y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 xml:space="preserve">e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.</w:t>
      </w:r>
    </w:p>
    <w:p w14:paraId="27493D14" w14:textId="77777777" w:rsidR="00D8535C" w:rsidRDefault="00D8535C">
      <w:pPr>
        <w:spacing w:before="5" w:line="160" w:lineRule="exact"/>
        <w:rPr>
          <w:sz w:val="16"/>
          <w:szCs w:val="16"/>
        </w:rPr>
      </w:pPr>
    </w:p>
    <w:p w14:paraId="3FB8E688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 w14:paraId="3370C713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0891EB50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60FD1382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</w:p>
    <w:p w14:paraId="67E24BF3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6F888E6E" w14:textId="77777777" w:rsidR="00D8535C" w:rsidRDefault="00741E30">
      <w:pPr>
        <w:spacing w:before="23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</w:p>
    <w:p w14:paraId="64CCF40A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6</w:t>
      </w:r>
    </w:p>
    <w:p w14:paraId="25BB1AFF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160769AD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356DDECD" w14:textId="77777777" w:rsidR="00D8535C" w:rsidRDefault="00D8535C">
      <w:pPr>
        <w:spacing w:before="7" w:line="180" w:lineRule="exact"/>
        <w:rPr>
          <w:sz w:val="18"/>
          <w:szCs w:val="18"/>
        </w:rPr>
      </w:pPr>
    </w:p>
    <w:p w14:paraId="530926DA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GND)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</w:t>
      </w:r>
      <w:r>
        <w:rPr>
          <w:b/>
          <w:spacing w:val="-5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(</w:t>
      </w:r>
      <w:r>
        <w:rPr>
          <w:b/>
          <w:sz w:val="24"/>
          <w:szCs w:val="24"/>
        </w:rPr>
        <w:t>GND</w:t>
      </w:r>
      <w:r>
        <w:rPr>
          <w:b/>
          <w:spacing w:val="-4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212464DF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3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ig)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5"/>
          <w:sz w:val="24"/>
          <w:szCs w:val="24"/>
        </w:rPr>
        <w:t>9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0C3E732A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o)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  <w:r>
        <w:rPr>
          <w:b/>
          <w:spacing w:val="-5"/>
          <w:sz w:val="24"/>
          <w:szCs w:val="24"/>
        </w:rPr>
        <w:t>0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52D4D5EB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C)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+</w:t>
      </w:r>
      <w:r>
        <w:rPr>
          <w:b/>
          <w:sz w:val="24"/>
          <w:szCs w:val="24"/>
        </w:rPr>
        <w:t>5v</w:t>
      </w:r>
      <w:r>
        <w:rPr>
          <w:b/>
          <w:spacing w:val="-3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4A1F7309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LE</w:t>
      </w:r>
      <w:r>
        <w:rPr>
          <w:b/>
          <w:sz w:val="24"/>
          <w:szCs w:val="24"/>
        </w:rPr>
        <w:t>D</w:t>
      </w:r>
      <w:r>
        <w:rPr>
          <w:b/>
          <w:spacing w:val="2"/>
          <w:sz w:val="24"/>
          <w:szCs w:val="24"/>
        </w:rPr>
        <w:t xml:space="preserve"> (-</w:t>
      </w: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GND</w:t>
      </w:r>
      <w:r>
        <w:rPr>
          <w:b/>
          <w:spacing w:val="-4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338CF1DE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LE</w:t>
      </w:r>
      <w:r>
        <w:rPr>
          <w:b/>
          <w:sz w:val="24"/>
          <w:szCs w:val="24"/>
        </w:rPr>
        <w:t>D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+</w:t>
      </w: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7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4127A412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28CE18E3" w14:textId="77777777" w:rsidR="00D8535C" w:rsidRDefault="003C5841">
      <w:pPr>
        <w:ind w:left="998"/>
      </w:pPr>
      <w:r>
        <w:pict w14:anchorId="6B4D0978">
          <v:shape id="_x0000_i1031" type="#_x0000_t75" style="width:435pt;height:285pt">
            <v:imagedata r:id="rId29" o:title=""/>
          </v:shape>
        </w:pict>
      </w:r>
    </w:p>
    <w:p w14:paraId="059D87D9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077138F9" w14:textId="77777777" w:rsidR="00D8535C" w:rsidRDefault="00741E30">
      <w:pPr>
        <w:ind w:left="100"/>
        <w:rPr>
          <w:sz w:val="24"/>
          <w:szCs w:val="24"/>
        </w:rPr>
        <w:sectPr w:rsidR="00D8535C">
          <w:pgSz w:w="11920" w:h="16840"/>
          <w:pgMar w:top="960" w:right="600" w:bottom="280" w:left="620" w:header="752" w:footer="888" w:gutter="0"/>
          <w:cols w:space="720"/>
        </w:sectPr>
      </w:pPr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1DA35138" w14:textId="77777777" w:rsidR="00D8535C" w:rsidRDefault="00D8535C">
      <w:pPr>
        <w:spacing w:before="14" w:line="220" w:lineRule="exact"/>
        <w:rPr>
          <w:sz w:val="22"/>
          <w:szCs w:val="22"/>
        </w:rPr>
      </w:pPr>
    </w:p>
    <w:p w14:paraId="1D6FA3FE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9</w:t>
      </w:r>
      <w:r>
        <w:rPr>
          <w:sz w:val="24"/>
          <w:szCs w:val="24"/>
        </w:rPr>
        <w:t>;</w:t>
      </w:r>
    </w:p>
    <w:p w14:paraId="5EF30829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2C8CF246" w14:textId="77777777" w:rsidR="00D8535C" w:rsidRDefault="00741E30">
      <w:pPr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1</w:t>
      </w:r>
      <w:r>
        <w:rPr>
          <w:spacing w:val="5"/>
          <w:sz w:val="24"/>
          <w:szCs w:val="24"/>
        </w:rPr>
        <w:t>0</w:t>
      </w:r>
      <w:r>
        <w:rPr>
          <w:sz w:val="24"/>
          <w:szCs w:val="24"/>
        </w:rPr>
        <w:t>;</w:t>
      </w:r>
    </w:p>
    <w:p w14:paraId="3637380E" w14:textId="77777777" w:rsidR="00D8535C" w:rsidRDefault="00D8535C">
      <w:pPr>
        <w:spacing w:line="180" w:lineRule="exact"/>
        <w:rPr>
          <w:sz w:val="18"/>
          <w:szCs w:val="18"/>
        </w:rPr>
      </w:pPr>
    </w:p>
    <w:p w14:paraId="7F6E35A4" w14:textId="77777777" w:rsidR="00D8535C" w:rsidRDefault="00741E30">
      <w:pPr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d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7;</w:t>
      </w:r>
    </w:p>
    <w:p w14:paraId="420CDC80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0273E129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3291A063" w14:textId="77777777" w:rsidR="00D8535C" w:rsidRDefault="00D8535C">
      <w:pPr>
        <w:spacing w:line="180" w:lineRule="exact"/>
        <w:rPr>
          <w:sz w:val="18"/>
          <w:szCs w:val="18"/>
        </w:rPr>
      </w:pPr>
    </w:p>
    <w:p w14:paraId="17C2BC2E" w14:textId="77777777" w:rsidR="00D8535C" w:rsidRDefault="00741E30">
      <w:pPr>
        <w:spacing w:line="397" w:lineRule="auto"/>
        <w:ind w:left="100" w:right="5528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9600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24B9DC65" w14:textId="77777777" w:rsidR="00D8535C" w:rsidRDefault="00741E30">
      <w:pPr>
        <w:spacing w:before="10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948E490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4C7521EF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44A39B73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538F6B82" w14:textId="77777777" w:rsidR="00D8535C" w:rsidRDefault="00741E30">
      <w:pPr>
        <w:spacing w:line="397" w:lineRule="auto"/>
        <w:ind w:left="100" w:right="6175"/>
        <w:rPr>
          <w:sz w:val="24"/>
          <w:szCs w:val="24"/>
        </w:rPr>
      </w:pPr>
      <w:r>
        <w:rPr>
          <w:spacing w:val="-9"/>
          <w:sz w:val="24"/>
          <w:szCs w:val="24"/>
        </w:rPr>
        <w:t>l</w:t>
      </w:r>
      <w:r>
        <w:rPr>
          <w:spacing w:val="9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7"/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1000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7"/>
          <w:sz w:val="24"/>
          <w:szCs w:val="24"/>
        </w:rPr>
        <w:t>,</w:t>
      </w:r>
      <w:r>
        <w:rPr>
          <w:spacing w:val="-3"/>
          <w:sz w:val="24"/>
          <w:szCs w:val="24"/>
        </w:rPr>
        <w:t>L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3"/>
          <w:sz w:val="24"/>
          <w:szCs w:val="24"/>
        </w:rPr>
        <w:t>h</w:t>
      </w:r>
      <w:r>
        <w:rPr>
          <w:spacing w:val="5"/>
          <w:sz w:val="24"/>
          <w:szCs w:val="24"/>
        </w:rPr>
        <w:t>op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ce=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/2</w:t>
      </w:r>
      <w:r>
        <w:rPr>
          <w:spacing w:val="2"/>
          <w:sz w:val="24"/>
          <w:szCs w:val="24"/>
        </w:rPr>
        <w:t>)</w:t>
      </w:r>
      <w:r>
        <w:rPr>
          <w:sz w:val="24"/>
          <w:szCs w:val="24"/>
        </w:rPr>
        <w:t>/29</w:t>
      </w:r>
      <w:r>
        <w:rPr>
          <w:spacing w:val="3"/>
          <w:sz w:val="24"/>
          <w:szCs w:val="24"/>
        </w:rPr>
        <w:t>.</w:t>
      </w:r>
      <w:r>
        <w:rPr>
          <w:sz w:val="24"/>
          <w:szCs w:val="24"/>
        </w:rPr>
        <w:t xml:space="preserve">1;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pacing w:val="3"/>
          <w:sz w:val="24"/>
          <w:szCs w:val="24"/>
        </w:rPr>
        <w:t>"</w:t>
      </w:r>
      <w:r>
        <w:rPr>
          <w:spacing w:val="-2"/>
          <w:sz w:val="24"/>
          <w:szCs w:val="24"/>
        </w:rPr>
        <w:t>C</w:t>
      </w:r>
      <w:r>
        <w:rPr>
          <w:spacing w:val="2"/>
          <w:sz w:val="24"/>
          <w:szCs w:val="24"/>
        </w:rPr>
        <w:t>M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401C472C" w14:textId="77777777" w:rsidR="00D8535C" w:rsidRDefault="00741E30">
      <w:pPr>
        <w:spacing w:before="10"/>
        <w:ind w:left="10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17E340DF" w14:textId="77777777" w:rsidR="00D8535C" w:rsidRDefault="00D8535C">
      <w:pPr>
        <w:spacing w:line="180" w:lineRule="exact"/>
        <w:rPr>
          <w:sz w:val="18"/>
          <w:szCs w:val="18"/>
        </w:rPr>
      </w:pPr>
    </w:p>
    <w:p w14:paraId="043C7558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f</w:t>
      </w:r>
      <w:r>
        <w:rPr>
          <w:spacing w:val="1"/>
          <w:sz w:val="24"/>
          <w:szCs w:val="24"/>
        </w:rPr>
        <w:t>((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e&lt;=</w:t>
      </w:r>
      <w:r>
        <w:rPr>
          <w:sz w:val="24"/>
          <w:szCs w:val="24"/>
        </w:rPr>
        <w:t>10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)</w:t>
      </w:r>
    </w:p>
    <w:p w14:paraId="1E6E6BA4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0D242EAD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01F49E3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0B62554C" w14:textId="77777777" w:rsidR="00D8535C" w:rsidRDefault="00741E30">
      <w:pPr>
        <w:ind w:left="100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566EF131" w14:textId="77777777" w:rsidR="00D8535C" w:rsidRDefault="00D8535C">
      <w:pPr>
        <w:spacing w:line="180" w:lineRule="exact"/>
        <w:rPr>
          <w:sz w:val="18"/>
          <w:szCs w:val="18"/>
        </w:rPr>
      </w:pPr>
    </w:p>
    <w:p w14:paraId="7927C18F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5398636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0ADE7174" w14:textId="77777777" w:rsidR="00D8535C" w:rsidRDefault="00741E30">
      <w:pPr>
        <w:ind w:left="225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ce&gt;</w:t>
      </w:r>
      <w:r>
        <w:rPr>
          <w:sz w:val="24"/>
          <w:szCs w:val="24"/>
        </w:rPr>
        <w:t>10)</w:t>
      </w:r>
    </w:p>
    <w:p w14:paraId="12B32C96" w14:textId="77777777" w:rsidR="00D8535C" w:rsidRDefault="00D8535C">
      <w:pPr>
        <w:spacing w:line="180" w:lineRule="exact"/>
        <w:rPr>
          <w:sz w:val="18"/>
          <w:szCs w:val="18"/>
        </w:rPr>
      </w:pPr>
    </w:p>
    <w:p w14:paraId="7EC227DE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9806462" w14:textId="77777777" w:rsidR="00D8535C" w:rsidRDefault="00D8535C">
      <w:pPr>
        <w:spacing w:line="180" w:lineRule="exact"/>
        <w:rPr>
          <w:sz w:val="18"/>
          <w:szCs w:val="18"/>
        </w:rPr>
      </w:pPr>
    </w:p>
    <w:p w14:paraId="4D9803CE" w14:textId="77777777" w:rsidR="00D8535C" w:rsidRDefault="00741E30">
      <w:pPr>
        <w:ind w:left="100"/>
        <w:rPr>
          <w:sz w:val="24"/>
          <w:szCs w:val="24"/>
        </w:rPr>
      </w:pP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pacing w:val="-3"/>
          <w:sz w:val="24"/>
          <w:szCs w:val="24"/>
        </w:rPr>
        <w:t>L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5BD6C795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59B37F7C" w14:textId="77777777" w:rsidR="00D8535C" w:rsidRDefault="00741E30">
      <w:pPr>
        <w:spacing w:line="260" w:lineRule="exact"/>
        <w:ind w:left="345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 w14:paraId="562EA883" w14:textId="77777777" w:rsidR="00D8535C" w:rsidRDefault="00D8535C">
      <w:pPr>
        <w:spacing w:before="7" w:line="140" w:lineRule="exact"/>
        <w:rPr>
          <w:sz w:val="15"/>
          <w:szCs w:val="15"/>
        </w:rPr>
      </w:pPr>
    </w:p>
    <w:p w14:paraId="57039C14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0879A16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2D2F0A45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00A9CF77" w14:textId="77777777" w:rsidR="00D8535C" w:rsidRDefault="00D8535C">
      <w:pPr>
        <w:spacing w:before="10" w:line="160" w:lineRule="exact"/>
        <w:rPr>
          <w:sz w:val="17"/>
          <w:szCs w:val="17"/>
        </w:rPr>
      </w:pPr>
    </w:p>
    <w:p w14:paraId="0D88A5E8" w14:textId="77777777" w:rsidR="00D8535C" w:rsidRDefault="00741E30">
      <w:pPr>
        <w:ind w:left="100"/>
        <w:rPr>
          <w:sz w:val="24"/>
          <w:szCs w:val="24"/>
        </w:rPr>
        <w:sectPr w:rsidR="00D8535C">
          <w:footerReference w:type="default" r:id="rId30"/>
          <w:pgSz w:w="11920" w:h="16840"/>
          <w:pgMar w:top="960" w:right="1680" w:bottom="280" w:left="620" w:header="752" w:footer="998" w:gutter="0"/>
          <w:pgNumType w:start="21"/>
          <w:cols w:space="720"/>
        </w:sectPr>
      </w:pP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b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d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.</w:t>
      </w:r>
    </w:p>
    <w:p w14:paraId="4E51660F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23C53C4F" w14:textId="77777777" w:rsidR="00D8535C" w:rsidRDefault="00D8535C">
      <w:pPr>
        <w:spacing w:line="200" w:lineRule="exact"/>
      </w:pPr>
    </w:p>
    <w:p w14:paraId="60A75F3D" w14:textId="77777777" w:rsidR="00D8535C" w:rsidRDefault="00D8535C">
      <w:pPr>
        <w:spacing w:line="200" w:lineRule="exact"/>
      </w:pPr>
    </w:p>
    <w:p w14:paraId="0FFD9E60" w14:textId="77777777" w:rsidR="00D8535C" w:rsidRDefault="00D8535C">
      <w:pPr>
        <w:spacing w:line="200" w:lineRule="exact"/>
      </w:pPr>
    </w:p>
    <w:p w14:paraId="0FB17BFB" w14:textId="77777777" w:rsidR="00D8535C" w:rsidRDefault="00741E30">
      <w:pPr>
        <w:spacing w:before="22"/>
        <w:ind w:left="4400" w:right="407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8</w:t>
      </w:r>
    </w:p>
    <w:p w14:paraId="26EDFB04" w14:textId="77777777" w:rsidR="00D8535C" w:rsidRDefault="00D8535C">
      <w:pPr>
        <w:spacing w:before="1" w:line="160" w:lineRule="exact"/>
        <w:rPr>
          <w:sz w:val="17"/>
          <w:szCs w:val="17"/>
        </w:rPr>
      </w:pPr>
    </w:p>
    <w:p w14:paraId="12C39016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 w14:paraId="737B6857" w14:textId="77777777" w:rsidR="00D8535C" w:rsidRDefault="00D8535C">
      <w:pPr>
        <w:spacing w:line="180" w:lineRule="exact"/>
        <w:rPr>
          <w:sz w:val="19"/>
          <w:szCs w:val="19"/>
        </w:rPr>
      </w:pPr>
    </w:p>
    <w:p w14:paraId="605ED554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312ADDF2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54914C01" w14:textId="77777777" w:rsidR="00D8535C" w:rsidRDefault="00741E30">
      <w:pPr>
        <w:tabs>
          <w:tab w:val="left" w:pos="820"/>
        </w:tabs>
        <w:spacing w:line="258" w:lineRule="auto"/>
        <w:ind w:left="820" w:right="75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vo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:</w:t>
      </w:r>
      <w:r>
        <w:rPr>
          <w:b/>
          <w:spacing w:val="6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4"/>
          <w:sz w:val="24"/>
          <w:szCs w:val="24"/>
        </w:rPr>
        <w:t>e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z w:val="24"/>
          <w:szCs w:val="24"/>
        </w:rPr>
        <w:t>vo</w:t>
      </w:r>
      <w:r>
        <w:rPr>
          <w:b/>
          <w:color w:val="212121"/>
          <w:spacing w:val="2"/>
          <w:sz w:val="24"/>
          <w:szCs w:val="24"/>
        </w:rPr>
        <w:t xml:space="preserve"> </w:t>
      </w:r>
      <w:r>
        <w:rPr>
          <w:b/>
          <w:color w:val="212121"/>
          <w:spacing w:val="-3"/>
          <w:sz w:val="24"/>
          <w:szCs w:val="24"/>
        </w:rPr>
        <w:t>m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pacing w:val="5"/>
          <w:sz w:val="24"/>
          <w:szCs w:val="24"/>
        </w:rPr>
        <w:t>o</w:t>
      </w:r>
      <w:r>
        <w:rPr>
          <w:b/>
          <w:color w:val="212121"/>
          <w:sz w:val="24"/>
          <w:szCs w:val="24"/>
        </w:rPr>
        <w:t>r</w:t>
      </w:r>
      <w:r>
        <w:rPr>
          <w:b/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vice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wh</w:t>
      </w:r>
      <w:r>
        <w:rPr>
          <w:color w:val="212121"/>
          <w:spacing w:val="-5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pu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6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-10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t p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6"/>
          <w:sz w:val="24"/>
          <w:szCs w:val="24"/>
        </w:rPr>
        <w:t>I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6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6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7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f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c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ce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4"/>
          <w:sz w:val="24"/>
          <w:szCs w:val="24"/>
        </w:rPr>
        <w:t>e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z w:val="24"/>
          <w:szCs w:val="24"/>
        </w:rPr>
        <w:t xml:space="preserve">vo </w:t>
      </w:r>
      <w:r>
        <w:rPr>
          <w:b/>
          <w:color w:val="212121"/>
          <w:spacing w:val="-3"/>
          <w:sz w:val="24"/>
          <w:szCs w:val="24"/>
        </w:rPr>
        <w:t>m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-5"/>
          <w:sz w:val="24"/>
          <w:szCs w:val="24"/>
        </w:rPr>
        <w:t>r</w:t>
      </w:r>
      <w:r>
        <w:rPr>
          <w:color w:val="212121"/>
          <w:sz w:val="24"/>
          <w:szCs w:val="24"/>
        </w:rPr>
        <w:t>.</w:t>
      </w:r>
    </w:p>
    <w:p w14:paraId="651D99F4" w14:textId="77777777" w:rsidR="00D8535C" w:rsidRDefault="00D8535C">
      <w:pPr>
        <w:spacing w:before="5" w:line="160" w:lineRule="exact"/>
        <w:rPr>
          <w:sz w:val="16"/>
          <w:szCs w:val="16"/>
        </w:rPr>
      </w:pPr>
    </w:p>
    <w:p w14:paraId="3BA80C71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:</w:t>
      </w:r>
    </w:p>
    <w:p w14:paraId="38F22CFC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3DB48289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51008415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otor</w:t>
      </w:r>
    </w:p>
    <w:p w14:paraId="1BD7E9F4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 w14:paraId="453704B1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ABBC5FA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40A6F331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5FCC83CD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vo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3"/>
          <w:sz w:val="24"/>
          <w:szCs w:val="24"/>
        </w:rPr>
        <w:t>B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own)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</w:t>
      </w:r>
      <w:r>
        <w:rPr>
          <w:b/>
          <w:spacing w:val="-5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4"/>
          <w:sz w:val="24"/>
          <w:szCs w:val="24"/>
        </w:rPr>
        <w:t>G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43E949FB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vo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+</w:t>
      </w:r>
      <w:r>
        <w:rPr>
          <w:b/>
          <w:sz w:val="24"/>
          <w:szCs w:val="24"/>
        </w:rPr>
        <w:t>5v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67C7FB59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vo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O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9</w:t>
      </w:r>
      <w:r>
        <w:rPr>
          <w:b/>
          <w:spacing w:val="-3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7E026503" w14:textId="77777777" w:rsidR="00D8535C" w:rsidRDefault="00D8535C">
      <w:pPr>
        <w:spacing w:line="200" w:lineRule="exact"/>
      </w:pPr>
    </w:p>
    <w:p w14:paraId="3CEA2292" w14:textId="77777777" w:rsidR="00D8535C" w:rsidRDefault="00D8535C">
      <w:pPr>
        <w:spacing w:line="200" w:lineRule="exact"/>
      </w:pPr>
    </w:p>
    <w:p w14:paraId="7D3D05E4" w14:textId="77777777" w:rsidR="00D8535C" w:rsidRDefault="00D8535C">
      <w:pPr>
        <w:spacing w:before="16" w:line="220" w:lineRule="exact"/>
        <w:rPr>
          <w:sz w:val="22"/>
          <w:szCs w:val="22"/>
        </w:rPr>
      </w:pPr>
    </w:p>
    <w:p w14:paraId="2917E747" w14:textId="77777777" w:rsidR="00D8535C" w:rsidRDefault="003C5841">
      <w:pPr>
        <w:ind w:left="818"/>
      </w:pPr>
      <w:r>
        <w:pict w14:anchorId="05713809">
          <v:shape id="_x0000_i1032" type="#_x0000_t75" style="width:451.5pt;height:220.5pt">
            <v:imagedata r:id="rId31" o:title=""/>
          </v:shape>
        </w:pict>
      </w:r>
    </w:p>
    <w:p w14:paraId="1510548E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2E88832F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14:paraId="461D735F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72DFE06C" w14:textId="77777777" w:rsidR="00D8535C" w:rsidRDefault="00741E30">
      <w:pPr>
        <w:ind w:left="100"/>
        <w:rPr>
          <w:sz w:val="24"/>
          <w:szCs w:val="24"/>
        </w:rPr>
      </w:pPr>
      <w:r>
        <w:rPr>
          <w:spacing w:val="5"/>
          <w:sz w:val="24"/>
          <w:szCs w:val="24"/>
        </w:rPr>
        <w:t>#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&lt;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.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&gt;</w:t>
      </w:r>
    </w:p>
    <w:p w14:paraId="11B17211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5F71C021" w14:textId="77777777" w:rsidR="00D8535C" w:rsidRDefault="00741E30">
      <w:pPr>
        <w:ind w:left="10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;  //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</w:p>
    <w:p w14:paraId="29E4968B" w14:textId="77777777" w:rsidR="00D8535C" w:rsidRDefault="00D8535C">
      <w:pPr>
        <w:spacing w:line="180" w:lineRule="exact"/>
        <w:rPr>
          <w:sz w:val="18"/>
          <w:szCs w:val="18"/>
        </w:rPr>
      </w:pPr>
    </w:p>
    <w:p w14:paraId="41702332" w14:textId="77777777" w:rsidR="00D8535C" w:rsidRDefault="00741E30">
      <w:pPr>
        <w:spacing w:line="398" w:lineRule="auto"/>
        <w:ind w:left="100" w:right="5097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 xml:space="preserve">ds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s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0;    //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n </w:t>
      </w: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060300B2" w14:textId="77777777" w:rsidR="00D8535C" w:rsidRDefault="00741E30">
      <w:pPr>
        <w:spacing w:before="4"/>
        <w:ind w:left="100"/>
        <w:rPr>
          <w:sz w:val="24"/>
          <w:szCs w:val="24"/>
        </w:rPr>
        <w:sectPr w:rsidR="00D8535C">
          <w:footerReference w:type="default" r:id="rId32"/>
          <w:pgSz w:w="11920" w:h="16840"/>
          <w:pgMar w:top="960" w:right="940" w:bottom="280" w:left="620" w:header="752" w:footer="998" w:gutter="0"/>
          <w:pgNumType w:start="22"/>
          <w:cols w:space="720"/>
        </w:sectPr>
      </w:pP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.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pacing w:val="-5"/>
          <w:sz w:val="24"/>
          <w:szCs w:val="24"/>
        </w:rPr>
        <w:t>h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 //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9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}</w:t>
      </w:r>
    </w:p>
    <w:p w14:paraId="3C3E63BD" w14:textId="77777777" w:rsidR="00D8535C" w:rsidRDefault="00D8535C">
      <w:pPr>
        <w:spacing w:line="200" w:lineRule="exact"/>
      </w:pPr>
    </w:p>
    <w:p w14:paraId="4085108B" w14:textId="77777777" w:rsidR="00D8535C" w:rsidRDefault="00D8535C">
      <w:pPr>
        <w:spacing w:line="200" w:lineRule="exact"/>
      </w:pPr>
    </w:p>
    <w:p w14:paraId="4BD877E4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4A7C4609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1C97A9CD" w14:textId="77777777" w:rsidR="00D8535C" w:rsidRDefault="00D8535C">
      <w:pPr>
        <w:spacing w:line="180" w:lineRule="exact"/>
        <w:rPr>
          <w:sz w:val="18"/>
          <w:szCs w:val="18"/>
        </w:rPr>
      </w:pPr>
    </w:p>
    <w:p w14:paraId="0159F1D9" w14:textId="77777777" w:rsidR="00D8535C" w:rsidRDefault="00741E30">
      <w:pPr>
        <w:ind w:left="225"/>
        <w:rPr>
          <w:sz w:val="24"/>
          <w:szCs w:val="24"/>
        </w:rPr>
      </w:pP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s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&lt;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180;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s 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180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s</w:t>
      </w:r>
    </w:p>
    <w:p w14:paraId="729FB32C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73A998AB" w14:textId="77777777" w:rsidR="00D8535C" w:rsidRDefault="00741E30">
      <w:pPr>
        <w:ind w:left="34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ps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</w:t>
      </w:r>
    </w:p>
    <w:p w14:paraId="4C52BCE6" w14:textId="77777777" w:rsidR="00D8535C" w:rsidRDefault="00D8535C">
      <w:pPr>
        <w:spacing w:line="180" w:lineRule="exact"/>
        <w:rPr>
          <w:sz w:val="18"/>
          <w:szCs w:val="18"/>
        </w:rPr>
      </w:pPr>
    </w:p>
    <w:p w14:paraId="1D25A93C" w14:textId="77777777" w:rsidR="00D8535C" w:rsidRDefault="00741E30">
      <w:pPr>
        <w:spacing w:line="396" w:lineRule="auto"/>
        <w:ind w:left="100" w:right="2417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         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'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15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                    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 1</w:t>
      </w:r>
      <w:r>
        <w:rPr>
          <w:spacing w:val="5"/>
          <w:sz w:val="24"/>
          <w:szCs w:val="24"/>
        </w:rPr>
        <w:t>5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vo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</w:p>
    <w:p w14:paraId="48DA28EE" w14:textId="77777777" w:rsidR="00D8535C" w:rsidRDefault="00741E30">
      <w:pPr>
        <w:spacing w:before="12"/>
        <w:ind w:left="22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4610CE6" w14:textId="77777777" w:rsidR="00D8535C" w:rsidRDefault="00D8535C">
      <w:pPr>
        <w:spacing w:line="180" w:lineRule="exact"/>
        <w:rPr>
          <w:sz w:val="18"/>
          <w:szCs w:val="18"/>
        </w:rPr>
      </w:pPr>
    </w:p>
    <w:p w14:paraId="4A38B69C" w14:textId="77777777" w:rsidR="00D8535C" w:rsidRDefault="00741E30">
      <w:pPr>
        <w:spacing w:line="398" w:lineRule="auto"/>
        <w:ind w:left="100" w:right="2244" w:firstLine="125"/>
        <w:rPr>
          <w:sz w:val="24"/>
          <w:szCs w:val="24"/>
        </w:rPr>
      </w:pP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s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180;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&gt;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1)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180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s 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s m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         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'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15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                    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 1</w:t>
      </w:r>
      <w:r>
        <w:rPr>
          <w:spacing w:val="5"/>
          <w:sz w:val="24"/>
          <w:szCs w:val="24"/>
        </w:rPr>
        <w:t>5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vo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</w:p>
    <w:p w14:paraId="7CC25D9A" w14:textId="77777777" w:rsidR="00D8535C" w:rsidRDefault="00741E30">
      <w:pPr>
        <w:spacing w:before="5" w:line="260" w:lineRule="exact"/>
        <w:ind w:left="225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 w14:paraId="478DE278" w14:textId="77777777" w:rsidR="00D8535C" w:rsidRDefault="00D8535C">
      <w:pPr>
        <w:spacing w:before="1" w:line="160" w:lineRule="exact"/>
        <w:rPr>
          <w:sz w:val="16"/>
          <w:szCs w:val="16"/>
        </w:rPr>
      </w:pPr>
    </w:p>
    <w:p w14:paraId="2935E372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3635BB1" w14:textId="77777777" w:rsidR="00D8535C" w:rsidRDefault="00D8535C">
      <w:pPr>
        <w:spacing w:line="200" w:lineRule="exact"/>
      </w:pPr>
    </w:p>
    <w:p w14:paraId="65C14F85" w14:textId="77777777" w:rsidR="00D8535C" w:rsidRDefault="00D8535C">
      <w:pPr>
        <w:spacing w:line="200" w:lineRule="exact"/>
      </w:pPr>
    </w:p>
    <w:p w14:paraId="44148053" w14:textId="77777777" w:rsidR="00D8535C" w:rsidRDefault="00D8535C">
      <w:pPr>
        <w:spacing w:before="16" w:line="220" w:lineRule="exact"/>
        <w:rPr>
          <w:sz w:val="22"/>
          <w:szCs w:val="22"/>
        </w:rPr>
      </w:pPr>
    </w:p>
    <w:p w14:paraId="618BD647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4CA851BC" w14:textId="77777777" w:rsidR="00D8535C" w:rsidRDefault="00D8535C">
      <w:pPr>
        <w:spacing w:before="6" w:line="160" w:lineRule="exact"/>
        <w:rPr>
          <w:sz w:val="17"/>
          <w:szCs w:val="17"/>
        </w:rPr>
      </w:pPr>
    </w:p>
    <w:p w14:paraId="7054815F" w14:textId="77777777" w:rsidR="00D8535C" w:rsidRDefault="00741E30">
      <w:pPr>
        <w:ind w:left="100"/>
        <w:rPr>
          <w:sz w:val="24"/>
          <w:szCs w:val="24"/>
        </w:rPr>
        <w:sectPr w:rsidR="00D8535C">
          <w:pgSz w:w="11920" w:h="16840"/>
          <w:pgMar w:top="960" w:right="1680" w:bottom="280" w:left="620" w:header="752" w:footer="998" w:gutter="0"/>
          <w:cols w:space="720"/>
        </w:sectPr>
      </w:pPr>
      <w:r>
        <w:rPr>
          <w:spacing w:val="-1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O,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g.</w:t>
      </w:r>
    </w:p>
    <w:p w14:paraId="74F3FED0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4F836194" w14:textId="77777777" w:rsidR="00D8535C" w:rsidRDefault="00D8535C">
      <w:pPr>
        <w:spacing w:line="200" w:lineRule="exact"/>
      </w:pPr>
    </w:p>
    <w:p w14:paraId="7E4359E1" w14:textId="77777777" w:rsidR="00D8535C" w:rsidRDefault="00D8535C">
      <w:pPr>
        <w:spacing w:line="200" w:lineRule="exact"/>
      </w:pPr>
    </w:p>
    <w:p w14:paraId="78DC1B40" w14:textId="77777777" w:rsidR="00D8535C" w:rsidRDefault="00D8535C">
      <w:pPr>
        <w:spacing w:line="200" w:lineRule="exact"/>
      </w:pPr>
    </w:p>
    <w:p w14:paraId="2F0E52AC" w14:textId="77777777" w:rsidR="00D8535C" w:rsidRDefault="00741E30">
      <w:pPr>
        <w:spacing w:before="22"/>
        <w:ind w:left="4400" w:right="4137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9</w:t>
      </w:r>
    </w:p>
    <w:p w14:paraId="53866407" w14:textId="77777777" w:rsidR="00D8535C" w:rsidRDefault="00D8535C">
      <w:pPr>
        <w:spacing w:line="200" w:lineRule="exact"/>
      </w:pPr>
    </w:p>
    <w:p w14:paraId="65B84EB0" w14:textId="77777777" w:rsidR="00D8535C" w:rsidRDefault="00D8535C">
      <w:pPr>
        <w:spacing w:line="200" w:lineRule="exact"/>
      </w:pPr>
    </w:p>
    <w:p w14:paraId="6AAF9039" w14:textId="77777777" w:rsidR="00D8535C" w:rsidRDefault="00D8535C">
      <w:pPr>
        <w:spacing w:before="13" w:line="220" w:lineRule="exact"/>
        <w:rPr>
          <w:sz w:val="22"/>
          <w:szCs w:val="22"/>
        </w:rPr>
      </w:pPr>
    </w:p>
    <w:p w14:paraId="6C3CD630" w14:textId="77777777" w:rsidR="00D8535C" w:rsidRDefault="00741E30">
      <w:pPr>
        <w:spacing w:line="258" w:lineRule="auto"/>
        <w:ind w:left="100" w:right="82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H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n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.</w:t>
      </w:r>
    </w:p>
    <w:p w14:paraId="74F1D676" w14:textId="77777777" w:rsidR="00D8535C" w:rsidRDefault="00D8535C">
      <w:pPr>
        <w:spacing w:before="4" w:line="160" w:lineRule="exact"/>
        <w:rPr>
          <w:sz w:val="16"/>
          <w:szCs w:val="16"/>
        </w:rPr>
      </w:pPr>
    </w:p>
    <w:p w14:paraId="7CBD63C6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08A9AD53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706B0F82" w14:textId="77777777" w:rsidR="00D8535C" w:rsidRDefault="00741E30">
      <w:pPr>
        <w:spacing w:line="253" w:lineRule="auto"/>
        <w:ind w:left="820" w:right="52" w:hanging="360"/>
        <w:rPr>
          <w:sz w:val="24"/>
          <w:szCs w:val="24"/>
        </w:rPr>
      </w:pPr>
      <w:r>
        <w:rPr>
          <w:rFonts w:ascii="Symbol" w:eastAsia="Symbol" w:hAnsi="Symbol" w:cs="Symbol"/>
          <w:sz w:val="36"/>
          <w:szCs w:val="36"/>
        </w:rPr>
        <w:t></w:t>
      </w:r>
      <w:r>
        <w:rPr>
          <w:sz w:val="36"/>
          <w:szCs w:val="36"/>
        </w:rPr>
        <w:t xml:space="preserve"> </w:t>
      </w:r>
      <w:r>
        <w:rPr>
          <w:spacing w:val="14"/>
          <w:sz w:val="36"/>
          <w:szCs w:val="36"/>
        </w:rPr>
        <w:t xml:space="preserve"> </w:t>
      </w:r>
      <w:r>
        <w:rPr>
          <w:b/>
          <w:sz w:val="24"/>
          <w:szCs w:val="24"/>
        </w:rPr>
        <w:t>DH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11: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DH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11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be </w:t>
      </w:r>
      <w:r>
        <w:rPr>
          <w:spacing w:val="-1"/>
          <w:sz w:val="24"/>
          <w:szCs w:val="24"/>
        </w:rPr>
        <w:t>ea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3"/>
          <w:sz w:val="24"/>
          <w:szCs w:val="24"/>
        </w:rPr>
        <w:t>f</w:t>
      </w:r>
      <w:r>
        <w:rPr>
          <w:spacing w:val="-1"/>
          <w:sz w:val="24"/>
          <w:szCs w:val="24"/>
        </w:rPr>
        <w:t>ace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ll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ke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15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c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 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us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ea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 xml:space="preserve">C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O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8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3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t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g.</w:t>
      </w:r>
    </w:p>
    <w:p w14:paraId="563EDD92" w14:textId="77777777" w:rsidR="00D8535C" w:rsidRDefault="00D8535C">
      <w:pPr>
        <w:spacing w:line="160" w:lineRule="exact"/>
        <w:rPr>
          <w:sz w:val="17"/>
          <w:szCs w:val="17"/>
        </w:rPr>
      </w:pPr>
    </w:p>
    <w:p w14:paraId="44C700E2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 w14:paraId="2179A596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52D229E8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639E8EE2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H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</w:p>
    <w:p w14:paraId="54DC59A1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2467540D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z w:val="24"/>
          <w:szCs w:val="24"/>
        </w:rPr>
        <w:t>r</w:t>
      </w:r>
    </w:p>
    <w:p w14:paraId="2B10330B" w14:textId="77777777" w:rsidR="00D8535C" w:rsidRDefault="00C556F6">
      <w:pPr>
        <w:spacing w:before="23"/>
        <w:ind w:left="460"/>
        <w:rPr>
          <w:sz w:val="24"/>
          <w:szCs w:val="24"/>
        </w:rPr>
      </w:pPr>
      <w:r>
        <w:pict w14:anchorId="637F5E73">
          <v:group id="_x0000_s1033" style="position:absolute;left:0;text-align:left;margin-left:117pt;margin-top:47.95pt;width:361.45pt;height:256.75pt;z-index:-251658240;mso-position-horizontal-relative:page" coordorigin="2340,959" coordsize="7229,5135">
            <v:shape id="_x0000_s1035" style="position:absolute;left:2353;top:6081;width:7203;height:0" coordorigin="2353,6081" coordsize="7203,0" path="m2353,6081r7203,e" filled="f" strokeweight="1.3pt">
              <v:path arrowok="t"/>
            </v:shape>
            <v:shape id="_x0000_s1034" type="#_x0000_t75" style="position:absolute;left:2383;top:959;width:7170;height:5067">
              <v:imagedata r:id="rId33" o:title=""/>
            </v:shape>
            <w10:wrap anchorx="page"/>
          </v:group>
        </w:pict>
      </w:r>
      <w:r w:rsidR="00741E30">
        <w:rPr>
          <w:rFonts w:ascii="Symbol" w:eastAsia="Symbol" w:hAnsi="Symbol" w:cs="Symbol"/>
          <w:sz w:val="24"/>
          <w:szCs w:val="24"/>
        </w:rPr>
        <w:t></w:t>
      </w:r>
      <w:r w:rsidR="00741E30">
        <w:rPr>
          <w:sz w:val="24"/>
          <w:szCs w:val="24"/>
        </w:rPr>
        <w:t xml:space="preserve">   </w:t>
      </w:r>
      <w:r w:rsidR="00741E30">
        <w:rPr>
          <w:spacing w:val="10"/>
          <w:sz w:val="24"/>
          <w:szCs w:val="24"/>
        </w:rPr>
        <w:t xml:space="preserve"> </w:t>
      </w:r>
      <w:r w:rsidR="00741E30">
        <w:rPr>
          <w:spacing w:val="-2"/>
          <w:sz w:val="24"/>
          <w:szCs w:val="24"/>
        </w:rPr>
        <w:t>J</w:t>
      </w:r>
      <w:r w:rsidR="00741E30">
        <w:rPr>
          <w:spacing w:val="5"/>
          <w:sz w:val="24"/>
          <w:szCs w:val="24"/>
        </w:rPr>
        <w:t>u</w:t>
      </w:r>
      <w:r w:rsidR="00741E30">
        <w:rPr>
          <w:spacing w:val="-9"/>
          <w:sz w:val="24"/>
          <w:szCs w:val="24"/>
        </w:rPr>
        <w:t>m</w:t>
      </w:r>
      <w:r w:rsidR="00741E30">
        <w:rPr>
          <w:sz w:val="24"/>
          <w:szCs w:val="24"/>
        </w:rPr>
        <w:t>p</w:t>
      </w:r>
      <w:r w:rsidR="00741E30">
        <w:rPr>
          <w:spacing w:val="7"/>
          <w:sz w:val="24"/>
          <w:szCs w:val="24"/>
        </w:rPr>
        <w:t xml:space="preserve"> </w:t>
      </w:r>
      <w:r w:rsidR="00741E30">
        <w:rPr>
          <w:spacing w:val="-1"/>
          <w:sz w:val="24"/>
          <w:szCs w:val="24"/>
        </w:rPr>
        <w:t>W</w:t>
      </w:r>
      <w:r w:rsidR="00741E30">
        <w:rPr>
          <w:spacing w:val="-4"/>
          <w:sz w:val="24"/>
          <w:szCs w:val="24"/>
        </w:rPr>
        <w:t>i</w:t>
      </w:r>
      <w:r w:rsidR="00741E30">
        <w:rPr>
          <w:spacing w:val="1"/>
          <w:sz w:val="24"/>
          <w:szCs w:val="24"/>
        </w:rPr>
        <w:t>r</w:t>
      </w:r>
      <w:r w:rsidR="00741E30">
        <w:rPr>
          <w:spacing w:val="-1"/>
          <w:sz w:val="24"/>
          <w:szCs w:val="24"/>
        </w:rPr>
        <w:t>e</w:t>
      </w:r>
      <w:r w:rsidR="00741E30">
        <w:rPr>
          <w:sz w:val="24"/>
          <w:szCs w:val="24"/>
        </w:rPr>
        <w:t>s</w:t>
      </w:r>
    </w:p>
    <w:p w14:paraId="2782E8F1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642F2503" w14:textId="77777777" w:rsidR="00D8535C" w:rsidRDefault="00741E30">
      <w:pPr>
        <w:spacing w:line="260" w:lineRule="exact"/>
        <w:ind w:left="10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Ha</w:t>
      </w:r>
      <w:r>
        <w:rPr>
          <w:b/>
          <w:spacing w:val="-5"/>
          <w:position w:val="-1"/>
          <w:sz w:val="24"/>
          <w:szCs w:val="24"/>
        </w:rPr>
        <w:t>r</w:t>
      </w:r>
      <w:r>
        <w:rPr>
          <w:b/>
          <w:spacing w:val="1"/>
          <w:position w:val="-1"/>
          <w:sz w:val="24"/>
          <w:szCs w:val="24"/>
        </w:rPr>
        <w:t>d</w:t>
      </w:r>
      <w:r>
        <w:rPr>
          <w:b/>
          <w:position w:val="-1"/>
          <w:sz w:val="24"/>
          <w:szCs w:val="24"/>
        </w:rPr>
        <w:t>w</w:t>
      </w:r>
      <w:r>
        <w:rPr>
          <w:b/>
          <w:spacing w:val="4"/>
          <w:position w:val="-1"/>
          <w:sz w:val="24"/>
          <w:szCs w:val="24"/>
        </w:rPr>
        <w:t>a</w:t>
      </w:r>
      <w:r>
        <w:rPr>
          <w:b/>
          <w:spacing w:val="-6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e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Con</w:t>
      </w:r>
      <w:r>
        <w:rPr>
          <w:b/>
          <w:spacing w:val="-3"/>
          <w:position w:val="-1"/>
          <w:sz w:val="24"/>
          <w:szCs w:val="24"/>
        </w:rPr>
        <w:t>f</w:t>
      </w:r>
      <w:r>
        <w:rPr>
          <w:b/>
          <w:position w:val="-1"/>
          <w:sz w:val="24"/>
          <w:szCs w:val="24"/>
        </w:rPr>
        <w:t>ig</w:t>
      </w:r>
      <w:r>
        <w:rPr>
          <w:b/>
          <w:spacing w:val="6"/>
          <w:position w:val="-1"/>
          <w:sz w:val="24"/>
          <w:szCs w:val="24"/>
        </w:rPr>
        <w:t>u</w:t>
      </w:r>
      <w:r>
        <w:rPr>
          <w:b/>
          <w:spacing w:val="-6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a</w:t>
      </w:r>
      <w:r>
        <w:rPr>
          <w:b/>
          <w:spacing w:val="1"/>
          <w:position w:val="-1"/>
          <w:sz w:val="24"/>
          <w:szCs w:val="24"/>
        </w:rPr>
        <w:t>t</w:t>
      </w:r>
      <w:r>
        <w:rPr>
          <w:b/>
          <w:position w:val="-1"/>
          <w:sz w:val="24"/>
          <w:szCs w:val="24"/>
        </w:rPr>
        <w:t>io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:</w:t>
      </w:r>
    </w:p>
    <w:p w14:paraId="7FABDE85" w14:textId="77777777" w:rsidR="00D8535C" w:rsidRDefault="00D8535C">
      <w:pPr>
        <w:spacing w:before="6" w:line="160" w:lineRule="exact"/>
        <w:rPr>
          <w:sz w:val="17"/>
          <w:szCs w:val="17"/>
        </w:rPr>
      </w:pPr>
    </w:p>
    <w:p w14:paraId="7F848CDF" w14:textId="77777777" w:rsidR="00D8535C" w:rsidRDefault="00D8535C">
      <w:pPr>
        <w:spacing w:line="200" w:lineRule="exact"/>
      </w:pPr>
    </w:p>
    <w:p w14:paraId="1B1D5142" w14:textId="77777777" w:rsidR="00D8535C" w:rsidRDefault="00D8535C">
      <w:pPr>
        <w:spacing w:line="200" w:lineRule="exact"/>
      </w:pPr>
    </w:p>
    <w:p w14:paraId="4EC30966" w14:textId="77777777" w:rsidR="00D8535C" w:rsidRDefault="00D8535C">
      <w:pPr>
        <w:spacing w:line="200" w:lineRule="exact"/>
      </w:pPr>
    </w:p>
    <w:p w14:paraId="2B4C5F47" w14:textId="77777777" w:rsidR="00D8535C" w:rsidRDefault="00D8535C">
      <w:pPr>
        <w:spacing w:line="200" w:lineRule="exact"/>
      </w:pPr>
    </w:p>
    <w:p w14:paraId="2BEFFCBD" w14:textId="77777777" w:rsidR="00D8535C" w:rsidRDefault="00D8535C">
      <w:pPr>
        <w:spacing w:line="200" w:lineRule="exact"/>
      </w:pPr>
    </w:p>
    <w:p w14:paraId="30BF9F40" w14:textId="77777777" w:rsidR="00D8535C" w:rsidRDefault="00D8535C">
      <w:pPr>
        <w:spacing w:line="200" w:lineRule="exact"/>
      </w:pPr>
    </w:p>
    <w:p w14:paraId="424D23C1" w14:textId="77777777" w:rsidR="00D8535C" w:rsidRDefault="00D8535C">
      <w:pPr>
        <w:spacing w:line="200" w:lineRule="exact"/>
      </w:pPr>
    </w:p>
    <w:p w14:paraId="24618439" w14:textId="77777777" w:rsidR="00D8535C" w:rsidRDefault="00D8535C">
      <w:pPr>
        <w:spacing w:line="200" w:lineRule="exact"/>
      </w:pPr>
    </w:p>
    <w:p w14:paraId="4C1A41C4" w14:textId="77777777" w:rsidR="00D8535C" w:rsidRDefault="00D8535C">
      <w:pPr>
        <w:spacing w:line="200" w:lineRule="exact"/>
      </w:pPr>
    </w:p>
    <w:p w14:paraId="2659EBD9" w14:textId="77777777" w:rsidR="00D8535C" w:rsidRDefault="00D8535C">
      <w:pPr>
        <w:spacing w:line="200" w:lineRule="exact"/>
      </w:pPr>
    </w:p>
    <w:p w14:paraId="62B9B008" w14:textId="77777777" w:rsidR="00D8535C" w:rsidRDefault="00D8535C">
      <w:pPr>
        <w:spacing w:line="200" w:lineRule="exact"/>
      </w:pPr>
    </w:p>
    <w:p w14:paraId="08A318B2" w14:textId="77777777" w:rsidR="00D8535C" w:rsidRDefault="00D8535C">
      <w:pPr>
        <w:spacing w:line="200" w:lineRule="exact"/>
      </w:pPr>
    </w:p>
    <w:p w14:paraId="73F72CD1" w14:textId="77777777" w:rsidR="00D8535C" w:rsidRDefault="00D8535C">
      <w:pPr>
        <w:spacing w:line="200" w:lineRule="exact"/>
      </w:pPr>
    </w:p>
    <w:p w14:paraId="6C7F4B0E" w14:textId="77777777" w:rsidR="00D8535C" w:rsidRDefault="00D8535C">
      <w:pPr>
        <w:spacing w:line="200" w:lineRule="exact"/>
      </w:pPr>
    </w:p>
    <w:p w14:paraId="6A6F3F1C" w14:textId="77777777" w:rsidR="00D8535C" w:rsidRDefault="00D8535C">
      <w:pPr>
        <w:spacing w:line="200" w:lineRule="exact"/>
      </w:pPr>
    </w:p>
    <w:p w14:paraId="48D50C15" w14:textId="77777777" w:rsidR="00D8535C" w:rsidRDefault="00D8535C">
      <w:pPr>
        <w:spacing w:line="200" w:lineRule="exact"/>
      </w:pPr>
    </w:p>
    <w:p w14:paraId="303D6596" w14:textId="77777777" w:rsidR="00D8535C" w:rsidRDefault="00D8535C">
      <w:pPr>
        <w:spacing w:line="200" w:lineRule="exact"/>
      </w:pPr>
    </w:p>
    <w:p w14:paraId="3E6EEACF" w14:textId="77777777" w:rsidR="00D8535C" w:rsidRDefault="00D8535C">
      <w:pPr>
        <w:spacing w:line="200" w:lineRule="exact"/>
      </w:pPr>
    </w:p>
    <w:p w14:paraId="4032CD55" w14:textId="77777777" w:rsidR="00D8535C" w:rsidRDefault="00D8535C">
      <w:pPr>
        <w:spacing w:line="200" w:lineRule="exact"/>
      </w:pPr>
    </w:p>
    <w:p w14:paraId="77FC1050" w14:textId="77777777" w:rsidR="00D8535C" w:rsidRDefault="00D8535C">
      <w:pPr>
        <w:spacing w:line="200" w:lineRule="exact"/>
      </w:pPr>
    </w:p>
    <w:p w14:paraId="1C0AD67C" w14:textId="77777777" w:rsidR="00D8535C" w:rsidRDefault="00D8535C">
      <w:pPr>
        <w:spacing w:line="200" w:lineRule="exact"/>
      </w:pPr>
    </w:p>
    <w:p w14:paraId="66D30B9E" w14:textId="77777777" w:rsidR="00D8535C" w:rsidRDefault="00D8535C">
      <w:pPr>
        <w:spacing w:line="200" w:lineRule="exact"/>
      </w:pPr>
    </w:p>
    <w:p w14:paraId="49718B8F" w14:textId="77777777" w:rsidR="00D8535C" w:rsidRDefault="00D8535C">
      <w:pPr>
        <w:spacing w:line="200" w:lineRule="exact"/>
      </w:pPr>
    </w:p>
    <w:p w14:paraId="2403BAA7" w14:textId="77777777" w:rsidR="00D8535C" w:rsidRDefault="00D8535C">
      <w:pPr>
        <w:spacing w:line="200" w:lineRule="exact"/>
      </w:pPr>
    </w:p>
    <w:p w14:paraId="3E1C5A02" w14:textId="77777777" w:rsidR="00D8535C" w:rsidRDefault="00D8535C">
      <w:pPr>
        <w:spacing w:line="200" w:lineRule="exact"/>
      </w:pPr>
    </w:p>
    <w:p w14:paraId="60B5C130" w14:textId="77777777" w:rsidR="00D8535C" w:rsidRDefault="00D8535C">
      <w:pPr>
        <w:spacing w:line="200" w:lineRule="exact"/>
      </w:pPr>
    </w:p>
    <w:p w14:paraId="37C12CB3" w14:textId="77777777" w:rsidR="00D8535C" w:rsidRDefault="00D8535C">
      <w:pPr>
        <w:spacing w:line="200" w:lineRule="exact"/>
      </w:pPr>
    </w:p>
    <w:p w14:paraId="08DC95D7" w14:textId="77777777" w:rsidR="00D8535C" w:rsidRDefault="00D8535C">
      <w:pPr>
        <w:spacing w:line="200" w:lineRule="exact"/>
      </w:pPr>
    </w:p>
    <w:p w14:paraId="116CFF2C" w14:textId="77777777" w:rsidR="00D8535C" w:rsidRDefault="00D8535C">
      <w:pPr>
        <w:spacing w:line="200" w:lineRule="exact"/>
      </w:pPr>
    </w:p>
    <w:p w14:paraId="1D85F8F4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b/>
          <w:spacing w:val="2"/>
          <w:sz w:val="24"/>
          <w:szCs w:val="24"/>
        </w:rPr>
        <w:t>P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t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5"/>
          <w:sz w:val="24"/>
          <w:szCs w:val="24"/>
        </w:rPr>
        <w:t>o</w:t>
      </w:r>
      <w:r>
        <w:rPr>
          <w:b/>
          <w:sz w:val="24"/>
          <w:szCs w:val="24"/>
        </w:rPr>
        <w:t>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2"/>
          <w:sz w:val="24"/>
          <w:szCs w:val="24"/>
        </w:rPr>
        <w:t>e</w:t>
      </w:r>
      <w:r>
        <w:rPr>
          <w:b/>
          <w:sz w:val="24"/>
          <w:szCs w:val="24"/>
        </w:rPr>
        <w:t>:</w:t>
      </w:r>
    </w:p>
    <w:p w14:paraId="37AC646F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6B95CE36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Do</w:t>
      </w:r>
      <w:r>
        <w:rPr>
          <w:b/>
          <w:spacing w:val="-1"/>
          <w:sz w:val="24"/>
          <w:szCs w:val="24"/>
        </w:rPr>
        <w:t>w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oad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th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DH</w:t>
      </w:r>
      <w:r>
        <w:rPr>
          <w:b/>
          <w:spacing w:val="-2"/>
          <w:sz w:val="24"/>
          <w:szCs w:val="24"/>
        </w:rPr>
        <w:t>TL</w:t>
      </w:r>
      <w:r>
        <w:rPr>
          <w:b/>
          <w:sz w:val="24"/>
          <w:szCs w:val="24"/>
        </w:rPr>
        <w:t>ib</w:t>
      </w:r>
      <w:r>
        <w:rPr>
          <w:b/>
          <w:spacing w:val="6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5"/>
          <w:sz w:val="24"/>
          <w:szCs w:val="24"/>
        </w:rPr>
        <w:t>o</w:t>
      </w:r>
      <w:r>
        <w:rPr>
          <w:b/>
          <w:sz w:val="24"/>
          <w:szCs w:val="24"/>
        </w:rPr>
        <w:t>m</w:t>
      </w:r>
    </w:p>
    <w:p w14:paraId="6D14F04A" w14:textId="77777777" w:rsidR="00D8535C" w:rsidRDefault="00D8535C">
      <w:pPr>
        <w:spacing w:before="10" w:line="160" w:lineRule="exact"/>
        <w:rPr>
          <w:sz w:val="17"/>
          <w:szCs w:val="17"/>
        </w:rPr>
      </w:pPr>
    </w:p>
    <w:p w14:paraId="57533EB1" w14:textId="77777777" w:rsidR="00D8535C" w:rsidRDefault="00C556F6">
      <w:pPr>
        <w:ind w:left="820"/>
        <w:rPr>
          <w:rFonts w:ascii="Calibri" w:eastAsia="Calibri" w:hAnsi="Calibri" w:cs="Calibri"/>
          <w:sz w:val="24"/>
          <w:szCs w:val="24"/>
        </w:rPr>
        <w:sectPr w:rsidR="00D8535C">
          <w:pgSz w:w="11920" w:h="16840"/>
          <w:pgMar w:top="960" w:right="880" w:bottom="280" w:left="620" w:header="752" w:footer="998" w:gutter="0"/>
          <w:cols w:space="720"/>
        </w:sectPr>
      </w:pPr>
      <w:hyperlink r:id="rId34"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h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tt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p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s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: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//</w:t>
        </w:r>
        <w:r w:rsidR="00741E30">
          <w:rPr>
            <w:rFonts w:ascii="Calibri" w:eastAsia="Calibri" w:hAnsi="Calibri" w:cs="Calibri"/>
            <w:b/>
            <w:color w:val="0000FF"/>
            <w:spacing w:val="3"/>
            <w:sz w:val="24"/>
            <w:szCs w:val="24"/>
            <w:u w:val="single" w:color="0000FF"/>
          </w:rPr>
          <w:t>w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ww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.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c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i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r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c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u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i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t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ba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s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i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cs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.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c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om</w:t>
        </w:r>
        <w:r w:rsidR="00741E30">
          <w:rPr>
            <w:rFonts w:ascii="Calibri" w:eastAsia="Calibri" w:hAnsi="Calibri" w:cs="Calibri"/>
            <w:b/>
            <w:color w:val="0000FF"/>
            <w:spacing w:val="2"/>
            <w:sz w:val="24"/>
            <w:szCs w:val="24"/>
            <w:u w:val="single" w:color="0000FF"/>
          </w:rPr>
          <w:t>/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w</w:t>
        </w:r>
        <w:r w:rsidR="00741E30">
          <w:rPr>
            <w:rFonts w:ascii="Calibri" w:eastAsia="Calibri" w:hAnsi="Calibri" w:cs="Calibri"/>
            <w:b/>
            <w:color w:val="0000FF"/>
            <w:spacing w:val="5"/>
            <w:sz w:val="24"/>
            <w:szCs w:val="24"/>
            <w:u w:val="single" w:color="0000FF"/>
          </w:rPr>
          <w:t>p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-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c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on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t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e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n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t/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up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l</w:t>
        </w:r>
        <w:r w:rsidR="00741E30">
          <w:rPr>
            <w:rFonts w:ascii="Calibri" w:eastAsia="Calibri" w:hAnsi="Calibri" w:cs="Calibri"/>
            <w:b/>
            <w:color w:val="0000FF"/>
            <w:spacing w:val="5"/>
            <w:sz w:val="24"/>
            <w:szCs w:val="24"/>
            <w:u w:val="single" w:color="0000FF"/>
          </w:rPr>
          <w:t>o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ad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s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/201</w:t>
        </w:r>
        <w:r w:rsidR="00741E30">
          <w:rPr>
            <w:rFonts w:ascii="Calibri" w:eastAsia="Calibri" w:hAnsi="Calibri" w:cs="Calibri"/>
            <w:b/>
            <w:color w:val="0000FF"/>
            <w:spacing w:val="3"/>
            <w:sz w:val="24"/>
            <w:szCs w:val="24"/>
            <w:u w:val="single" w:color="0000FF"/>
          </w:rPr>
          <w:t>5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/1</w:t>
        </w:r>
        <w:r w:rsidR="00741E30">
          <w:rPr>
            <w:rFonts w:ascii="Calibri" w:eastAsia="Calibri" w:hAnsi="Calibri" w:cs="Calibri"/>
            <w:b/>
            <w:color w:val="0000FF"/>
            <w:spacing w:val="3"/>
            <w:sz w:val="24"/>
            <w:szCs w:val="24"/>
            <w:u w:val="single" w:color="0000FF"/>
          </w:rPr>
          <w:t>0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/</w:t>
        </w:r>
        <w:r w:rsidR="00741E30">
          <w:rPr>
            <w:rFonts w:ascii="Calibri" w:eastAsia="Calibri" w:hAnsi="Calibri" w:cs="Calibri"/>
            <w:b/>
            <w:color w:val="0000FF"/>
            <w:spacing w:val="2"/>
            <w:sz w:val="24"/>
            <w:szCs w:val="24"/>
            <w:u w:val="single" w:color="0000FF"/>
          </w:rPr>
          <w:t>DH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T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Li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b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.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z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i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p</w:t>
        </w:r>
      </w:hyperlink>
    </w:p>
    <w:p w14:paraId="2F98F73A" w14:textId="77777777" w:rsidR="00D8535C" w:rsidRDefault="00D8535C">
      <w:pPr>
        <w:spacing w:line="200" w:lineRule="exact"/>
      </w:pPr>
    </w:p>
    <w:p w14:paraId="1A512744" w14:textId="77777777" w:rsidR="00D8535C" w:rsidRDefault="00D8535C">
      <w:pPr>
        <w:spacing w:line="200" w:lineRule="exact"/>
      </w:pPr>
    </w:p>
    <w:p w14:paraId="365C2236" w14:textId="77777777" w:rsidR="00D8535C" w:rsidRDefault="00D8535C">
      <w:pPr>
        <w:spacing w:line="200" w:lineRule="exact"/>
      </w:pPr>
    </w:p>
    <w:p w14:paraId="0799488A" w14:textId="77777777" w:rsidR="00D8535C" w:rsidRDefault="00D8535C">
      <w:pPr>
        <w:spacing w:line="200" w:lineRule="exact"/>
      </w:pPr>
    </w:p>
    <w:p w14:paraId="1E807E39" w14:textId="77777777" w:rsidR="00D8535C" w:rsidRDefault="00D8535C">
      <w:pPr>
        <w:spacing w:before="12" w:line="220" w:lineRule="exact"/>
        <w:rPr>
          <w:sz w:val="22"/>
          <w:szCs w:val="22"/>
        </w:rPr>
      </w:pPr>
    </w:p>
    <w:p w14:paraId="42770B00" w14:textId="77777777" w:rsidR="00D8535C" w:rsidRDefault="00741E30">
      <w:pPr>
        <w:spacing w:before="15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un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-4"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ud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th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DH</w:t>
      </w:r>
      <w:r>
        <w:rPr>
          <w:b/>
          <w:spacing w:val="-2"/>
          <w:sz w:val="24"/>
          <w:szCs w:val="24"/>
        </w:rPr>
        <w:t>TL</w:t>
      </w:r>
      <w:r>
        <w:rPr>
          <w:b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b</w:t>
      </w:r>
      <w:r>
        <w:rPr>
          <w:b/>
          <w:spacing w:val="2"/>
          <w:sz w:val="24"/>
          <w:szCs w:val="24"/>
        </w:rPr>
        <w:t>.</w:t>
      </w:r>
      <w:r>
        <w:rPr>
          <w:b/>
          <w:spacing w:val="-6"/>
          <w:sz w:val="24"/>
          <w:szCs w:val="24"/>
        </w:rPr>
        <w:t>z</w:t>
      </w:r>
      <w:r>
        <w:rPr>
          <w:b/>
          <w:sz w:val="24"/>
          <w:szCs w:val="24"/>
        </w:rPr>
        <w:t>ip</w:t>
      </w:r>
      <w:r>
        <w:rPr>
          <w:b/>
          <w:spacing w:val="10"/>
          <w:sz w:val="24"/>
          <w:szCs w:val="24"/>
        </w:rPr>
        <w:t xml:space="preserve"> </w:t>
      </w:r>
      <w:r>
        <w:rPr>
          <w:b/>
          <w:sz w:val="24"/>
          <w:szCs w:val="24"/>
        </w:rPr>
        <w:t>as</w:t>
      </w:r>
    </w:p>
    <w:p w14:paraId="6BEDE4FA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20762CD4" w14:textId="77777777" w:rsidR="00D8535C" w:rsidRDefault="00741E30">
      <w:pPr>
        <w:ind w:left="820"/>
        <w:rPr>
          <w:sz w:val="24"/>
          <w:szCs w:val="24"/>
        </w:rPr>
      </w:pP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DE </w:t>
      </w:r>
      <w:r>
        <w:rPr>
          <w:spacing w:val="4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k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60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57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8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(</w:t>
      </w:r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)</w:t>
      </w:r>
    </w:p>
    <w:p w14:paraId="70A28AF8" w14:textId="77777777" w:rsidR="00D8535C" w:rsidRDefault="00741E30">
      <w:pPr>
        <w:spacing w:before="21"/>
        <w:ind w:left="820"/>
        <w:rPr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11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 xml:space="preserve">6 </w:t>
      </w:r>
      <w:r>
        <w:rPr>
          <w:spacing w:val="5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 xml:space="preserve"> 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“</w:t>
      </w:r>
      <w:r>
        <w:rPr>
          <w:spacing w:val="6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”</w:t>
      </w:r>
    </w:p>
    <w:p w14:paraId="26BA30A6" w14:textId="77777777" w:rsidR="00D8535C" w:rsidRDefault="00D8535C">
      <w:pPr>
        <w:spacing w:line="200" w:lineRule="exact"/>
      </w:pPr>
    </w:p>
    <w:p w14:paraId="4FE92127" w14:textId="77777777" w:rsidR="00D8535C" w:rsidRDefault="00D8535C">
      <w:pPr>
        <w:spacing w:line="200" w:lineRule="exact"/>
      </w:pPr>
    </w:p>
    <w:p w14:paraId="3DA9AEA2" w14:textId="77777777" w:rsidR="00D8535C" w:rsidRDefault="00D8535C">
      <w:pPr>
        <w:spacing w:before="1" w:line="240" w:lineRule="exact"/>
        <w:rPr>
          <w:sz w:val="24"/>
          <w:szCs w:val="24"/>
        </w:rPr>
      </w:pPr>
    </w:p>
    <w:p w14:paraId="319D520C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>:</w:t>
      </w:r>
      <w:r>
        <w:rPr>
          <w:b/>
          <w:sz w:val="24"/>
          <w:szCs w:val="24"/>
        </w:rPr>
        <w:t>-</w:t>
      </w:r>
    </w:p>
    <w:p w14:paraId="7B615DFD" w14:textId="77777777" w:rsidR="00D8535C" w:rsidRDefault="00D8535C">
      <w:pPr>
        <w:spacing w:before="6" w:line="180" w:lineRule="exact"/>
        <w:rPr>
          <w:sz w:val="18"/>
          <w:szCs w:val="18"/>
        </w:rPr>
      </w:pPr>
    </w:p>
    <w:p w14:paraId="615FA5A0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nc</w:t>
      </w:r>
      <w:r>
        <w:rPr>
          <w:rFonts w:ascii="Calibri" w:eastAsia="Calibri" w:hAnsi="Calibri" w:cs="Calibri"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ud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&lt;</w:t>
      </w:r>
      <w:r>
        <w:rPr>
          <w:rFonts w:ascii="Calibri" w:eastAsia="Calibri" w:hAnsi="Calibri" w:cs="Calibri"/>
          <w:spacing w:val="-1"/>
          <w:sz w:val="24"/>
          <w:szCs w:val="24"/>
        </w:rPr>
        <w:t>dh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&gt;</w:t>
      </w:r>
    </w:p>
    <w:p w14:paraId="2D61C890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1B580332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dh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;</w:t>
      </w:r>
    </w:p>
    <w:p w14:paraId="1A7F6890" w14:textId="77777777" w:rsidR="00D8535C" w:rsidRDefault="00741E30">
      <w:pPr>
        <w:spacing w:before="5" w:line="460" w:lineRule="atLeast"/>
        <w:ind w:left="100" w:right="8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ef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3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11</w:t>
      </w:r>
      <w:r>
        <w:rPr>
          <w:rFonts w:ascii="Calibri" w:eastAsia="Calibri" w:hAnsi="Calibri" w:cs="Calibri"/>
          <w:sz w:val="24"/>
          <w:szCs w:val="24"/>
        </w:rPr>
        <w:t>_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7 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pacing w:val="-2"/>
          <w:sz w:val="24"/>
          <w:szCs w:val="24"/>
        </w:rPr>
        <w:t>oi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up</w:t>
      </w:r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-2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{</w:t>
      </w:r>
    </w:p>
    <w:p w14:paraId="24DB1629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03EDDF11" w14:textId="77777777" w:rsidR="00D8535C" w:rsidRDefault="00741E30">
      <w:pPr>
        <w:spacing w:before="7"/>
        <w:ind w:left="20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2"/>
          <w:sz w:val="24"/>
          <w:szCs w:val="24"/>
        </w:rPr>
        <w:t>9</w:t>
      </w:r>
      <w:r>
        <w:rPr>
          <w:rFonts w:ascii="Calibri" w:eastAsia="Calibri" w:hAnsi="Calibri" w:cs="Calibri"/>
          <w:spacing w:val="-2"/>
          <w:sz w:val="24"/>
          <w:szCs w:val="24"/>
        </w:rPr>
        <w:t>600</w:t>
      </w:r>
      <w:r>
        <w:rPr>
          <w:rFonts w:ascii="Calibri" w:eastAsia="Calibri" w:hAnsi="Calibri" w:cs="Calibri"/>
          <w:spacing w:val="4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;</w:t>
      </w:r>
    </w:p>
    <w:p w14:paraId="57933D2E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469EFBC8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5C2DFAFA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6B02220F" w14:textId="77777777" w:rsidR="00D8535C" w:rsidRDefault="00741E30">
      <w:pPr>
        <w:spacing w:before="7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pacing w:val="-2"/>
          <w:sz w:val="24"/>
          <w:szCs w:val="24"/>
        </w:rPr>
        <w:t>oi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oo</w:t>
      </w:r>
      <w:r>
        <w:rPr>
          <w:rFonts w:ascii="Calibri" w:eastAsia="Calibri" w:hAnsi="Calibri" w:cs="Calibri"/>
          <w:spacing w:val="3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()</w:t>
      </w:r>
    </w:p>
    <w:p w14:paraId="4BE1801A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24FC3997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{</w:t>
      </w:r>
    </w:p>
    <w:p w14:paraId="7B3A2F04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022AB281" w14:textId="77777777" w:rsidR="00D8535C" w:rsidRDefault="00741E30">
      <w:pPr>
        <w:spacing w:before="7" w:line="390" w:lineRule="auto"/>
        <w:ind w:left="206" w:right="670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ch</w:t>
      </w:r>
      <w:r>
        <w:rPr>
          <w:rFonts w:ascii="Calibri" w:eastAsia="Calibri" w:hAnsi="Calibri" w:cs="Calibri"/>
          <w:sz w:val="24"/>
          <w:szCs w:val="24"/>
        </w:rPr>
        <w:t>k =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3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11</w:t>
      </w:r>
      <w:r>
        <w:rPr>
          <w:rFonts w:ascii="Calibri" w:eastAsia="Calibri" w:hAnsi="Calibri" w:cs="Calibri"/>
          <w:sz w:val="24"/>
          <w:szCs w:val="24"/>
        </w:rPr>
        <w:t>(D</w:t>
      </w:r>
      <w:r>
        <w:rPr>
          <w:rFonts w:ascii="Calibri" w:eastAsia="Calibri" w:hAnsi="Calibri" w:cs="Calibri"/>
          <w:spacing w:val="4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T11</w:t>
      </w:r>
      <w:r>
        <w:rPr>
          <w:rFonts w:ascii="Calibri" w:eastAsia="Calibri" w:hAnsi="Calibri" w:cs="Calibri"/>
          <w:sz w:val="24"/>
          <w:szCs w:val="24"/>
        </w:rPr>
        <w:t>_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); Se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-1"/>
          <w:sz w:val="24"/>
          <w:szCs w:val="24"/>
        </w:rPr>
        <w:t>"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emp</w:t>
      </w:r>
      <w:r>
        <w:rPr>
          <w:rFonts w:ascii="Calibri" w:eastAsia="Calibri" w:hAnsi="Calibri" w:cs="Calibri"/>
          <w:spacing w:val="5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=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"</w:t>
      </w:r>
      <w:r>
        <w:rPr>
          <w:rFonts w:ascii="Calibri" w:eastAsia="Calibri" w:hAnsi="Calibri" w:cs="Calibri"/>
          <w:spacing w:val="4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; Se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(D</w:t>
      </w:r>
      <w:r>
        <w:rPr>
          <w:rFonts w:ascii="Calibri" w:eastAsia="Calibri" w:hAnsi="Calibri" w:cs="Calibri"/>
          <w:spacing w:val="4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empe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e); Se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-1"/>
          <w:sz w:val="24"/>
          <w:szCs w:val="24"/>
        </w:rPr>
        <w:t>"Hu</w:t>
      </w:r>
      <w:r>
        <w:rPr>
          <w:rFonts w:ascii="Calibri" w:eastAsia="Calibri" w:hAnsi="Calibri" w:cs="Calibri"/>
          <w:spacing w:val="5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y =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"</w:t>
      </w:r>
      <w:r>
        <w:rPr>
          <w:rFonts w:ascii="Calibri" w:eastAsia="Calibri" w:hAnsi="Calibri" w:cs="Calibri"/>
          <w:spacing w:val="4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; Se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(D</w:t>
      </w:r>
      <w:r>
        <w:rPr>
          <w:rFonts w:ascii="Calibri" w:eastAsia="Calibri" w:hAnsi="Calibri" w:cs="Calibri"/>
          <w:spacing w:val="4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hu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3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 xml:space="preserve">);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2"/>
          <w:sz w:val="24"/>
          <w:szCs w:val="24"/>
        </w:rPr>
        <w:t>1</w:t>
      </w:r>
      <w:r>
        <w:rPr>
          <w:rFonts w:ascii="Calibri" w:eastAsia="Calibri" w:hAnsi="Calibri" w:cs="Calibri"/>
          <w:spacing w:val="-2"/>
          <w:sz w:val="24"/>
          <w:szCs w:val="24"/>
        </w:rPr>
        <w:t>000</w:t>
      </w:r>
      <w:r>
        <w:rPr>
          <w:rFonts w:ascii="Calibri" w:eastAsia="Calibri" w:hAnsi="Calibri" w:cs="Calibri"/>
          <w:spacing w:val="4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;</w:t>
      </w:r>
    </w:p>
    <w:p w14:paraId="3B0EB0B1" w14:textId="77777777" w:rsidR="00D8535C" w:rsidRDefault="00741E30">
      <w:pPr>
        <w:spacing w:before="37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3D9D4820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55E4CB97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45634323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0C13630B" w14:textId="77777777" w:rsidR="00D8535C" w:rsidRDefault="00741E30">
      <w:pPr>
        <w:spacing w:line="258" w:lineRule="auto"/>
        <w:ind w:left="100" w:right="309"/>
        <w:rPr>
          <w:sz w:val="24"/>
          <w:szCs w:val="24"/>
        </w:rPr>
        <w:sectPr w:rsidR="00D8535C">
          <w:pgSz w:w="11920" w:h="16840"/>
          <w:pgMar w:top="960" w:right="960" w:bottom="280" w:left="620" w:header="752" w:footer="998" w:gutter="0"/>
          <w:cols w:space="720"/>
        </w:sectPr>
      </w:pPr>
      <w:r>
        <w:rPr>
          <w:spacing w:val="-1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put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H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.</w:t>
      </w:r>
    </w:p>
    <w:p w14:paraId="5ECB61DB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3B75E5A0" w14:textId="77777777" w:rsidR="00D8535C" w:rsidRDefault="00D8535C">
      <w:pPr>
        <w:spacing w:line="200" w:lineRule="exact"/>
      </w:pPr>
    </w:p>
    <w:p w14:paraId="34F70783" w14:textId="77777777" w:rsidR="00D8535C" w:rsidRDefault="00D8535C">
      <w:pPr>
        <w:spacing w:line="200" w:lineRule="exact"/>
      </w:pPr>
    </w:p>
    <w:p w14:paraId="03E80502" w14:textId="77777777" w:rsidR="00D8535C" w:rsidRDefault="00D8535C">
      <w:pPr>
        <w:spacing w:line="200" w:lineRule="exact"/>
      </w:pPr>
    </w:p>
    <w:p w14:paraId="7714DE16" w14:textId="77777777" w:rsidR="00D8535C" w:rsidRDefault="00741E30">
      <w:pPr>
        <w:spacing w:before="22"/>
        <w:ind w:left="4328" w:right="4350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10</w:t>
      </w:r>
    </w:p>
    <w:p w14:paraId="7698F351" w14:textId="77777777" w:rsidR="00D8535C" w:rsidRDefault="00D8535C">
      <w:pPr>
        <w:spacing w:before="1" w:line="160" w:lineRule="exact"/>
        <w:rPr>
          <w:sz w:val="17"/>
          <w:szCs w:val="17"/>
        </w:rPr>
      </w:pPr>
    </w:p>
    <w:p w14:paraId="64BB580B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lli</w:t>
      </w:r>
      <w:r>
        <w:rPr>
          <w:sz w:val="24"/>
          <w:szCs w:val="24"/>
        </w:rPr>
        <w:t>ng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li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bi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14:paraId="022D9450" w14:textId="77777777" w:rsidR="00D8535C" w:rsidRDefault="00D8535C">
      <w:pPr>
        <w:spacing w:line="180" w:lineRule="exact"/>
        <w:rPr>
          <w:sz w:val="19"/>
          <w:szCs w:val="19"/>
        </w:rPr>
      </w:pPr>
    </w:p>
    <w:p w14:paraId="299F6D46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642FD05A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1958E6D6" w14:textId="77777777" w:rsidR="00D8535C" w:rsidRDefault="00741E30">
      <w:pPr>
        <w:tabs>
          <w:tab w:val="left" w:pos="1540"/>
        </w:tabs>
        <w:spacing w:line="255" w:lineRule="auto"/>
        <w:ind w:left="1541" w:right="77" w:hanging="361"/>
        <w:jc w:val="both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Node</w:t>
      </w:r>
      <w:r>
        <w:rPr>
          <w:b/>
          <w:spacing w:val="3"/>
          <w:sz w:val="24"/>
          <w:szCs w:val="24"/>
        </w:rPr>
        <w:t>M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:</w:t>
      </w:r>
      <w:r>
        <w:rPr>
          <w:b/>
          <w:spacing w:val="1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r>
        <w:rPr>
          <w:spacing w:val="1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OT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.</w:t>
      </w:r>
      <w:r>
        <w:rPr>
          <w:spacing w:val="1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 wh</w:t>
      </w:r>
      <w:r>
        <w:rPr>
          <w:spacing w:val="-5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uns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SP</w:t>
      </w:r>
      <w:r>
        <w:rPr>
          <w:sz w:val="24"/>
          <w:szCs w:val="24"/>
        </w:rPr>
        <w:t>8266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pacing w:val="6"/>
          <w:sz w:val="24"/>
          <w:szCs w:val="24"/>
        </w:rPr>
        <w:t>-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i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3"/>
          <w:sz w:val="24"/>
          <w:szCs w:val="24"/>
        </w:rPr>
        <w:t>i</w:t>
      </w:r>
      <w:r>
        <w:rPr>
          <w:spacing w:val="6"/>
          <w:sz w:val="24"/>
          <w:szCs w:val="24"/>
        </w:rPr>
        <w:t>-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 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v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acc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GP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O.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o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 1</w:t>
      </w:r>
      <w:r>
        <w:rPr>
          <w:spacing w:val="5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 xml:space="preserve"> 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n 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 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>mm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6"/>
          <w:sz w:val="24"/>
          <w:szCs w:val="24"/>
        </w:rPr>
        <w:t>r</w:t>
      </w:r>
      <w:r>
        <w:rPr>
          <w:spacing w:val="-1"/>
          <w:sz w:val="24"/>
          <w:szCs w:val="24"/>
        </w:rPr>
        <w:t>ec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.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im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 w14:paraId="029C66EE" w14:textId="77777777" w:rsidR="00D8535C" w:rsidRDefault="00741E30">
      <w:pPr>
        <w:tabs>
          <w:tab w:val="left" w:pos="1540"/>
        </w:tabs>
        <w:spacing w:before="1" w:line="253" w:lineRule="auto"/>
        <w:ind w:left="1541" w:right="72" w:hanging="361"/>
        <w:jc w:val="both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pacing w:val="3"/>
          <w:sz w:val="24"/>
          <w:szCs w:val="24"/>
        </w:rPr>
        <w:t>B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y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k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Ap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:</w:t>
      </w:r>
      <w:r>
        <w:rPr>
          <w:b/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OS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d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 xml:space="preserve">i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1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  <w:r>
        <w:rPr>
          <w:spacing w:val="1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5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 xml:space="preserve">y 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im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ly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45255B01" w14:textId="77777777" w:rsidR="00D8535C" w:rsidRDefault="00741E30">
      <w:pPr>
        <w:spacing w:before="6" w:line="258" w:lineRule="auto"/>
        <w:ind w:left="1541" w:right="83"/>
        <w:rPr>
          <w:sz w:val="24"/>
          <w:szCs w:val="24"/>
        </w:rPr>
      </w:pPr>
      <w:r>
        <w:rPr>
          <w:b/>
          <w:spacing w:val="2"/>
          <w:sz w:val="24"/>
          <w:szCs w:val="24"/>
        </w:rPr>
        <w:t>(</w:t>
      </w:r>
      <w:r>
        <w:rPr>
          <w:spacing w:val="3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1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t</w:t>
      </w:r>
      <w:r>
        <w:rPr>
          <w:sz w:val="24"/>
          <w:szCs w:val="24"/>
        </w:rPr>
        <w:t>o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a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ugh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pacing w:val="10"/>
          <w:sz w:val="24"/>
          <w:szCs w:val="24"/>
        </w:rPr>
        <w:t>k</w:t>
      </w:r>
      <w:r>
        <w:rPr>
          <w:b/>
          <w:sz w:val="24"/>
          <w:szCs w:val="24"/>
        </w:rPr>
        <w:t>)</w:t>
      </w:r>
    </w:p>
    <w:p w14:paraId="45210517" w14:textId="77777777" w:rsidR="00D8535C" w:rsidRDefault="00D8535C">
      <w:pPr>
        <w:spacing w:before="5" w:line="160" w:lineRule="exact"/>
        <w:rPr>
          <w:sz w:val="16"/>
          <w:szCs w:val="16"/>
        </w:rPr>
      </w:pPr>
    </w:p>
    <w:p w14:paraId="1ECD1807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 w14:paraId="3D1F81C3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7CC1D8AC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</w:p>
    <w:p w14:paraId="33A23F96" w14:textId="77777777" w:rsidR="00D8535C" w:rsidRDefault="00741E30">
      <w:pPr>
        <w:spacing w:before="13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726E3621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</w:p>
    <w:p w14:paraId="091F8BA0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z w:val="24"/>
          <w:szCs w:val="24"/>
        </w:rPr>
        <w:t>r</w:t>
      </w:r>
    </w:p>
    <w:p w14:paraId="1A3C2184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14:paraId="0FDE74C3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64320BF8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6F020C99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3CAA2BD0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g)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D5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t</w:t>
      </w:r>
    </w:p>
    <w:p w14:paraId="675FA97F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(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g)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D</w:t>
      </w:r>
    </w:p>
    <w:p w14:paraId="5BF64C4B" w14:textId="77777777" w:rsidR="00D8535C" w:rsidRDefault="003C5841">
      <w:pPr>
        <w:spacing w:before="20"/>
        <w:ind w:left="2551"/>
      </w:pPr>
      <w:r>
        <w:pict w14:anchorId="28574FEC">
          <v:shape id="_x0000_i1033" type="#_x0000_t75" style="width:315pt;height:237pt">
            <v:imagedata r:id="rId35" o:title=""/>
          </v:shape>
        </w:pict>
      </w:r>
    </w:p>
    <w:p w14:paraId="12D9CD50" w14:textId="77777777" w:rsidR="00D8535C" w:rsidRDefault="00D8535C">
      <w:pPr>
        <w:spacing w:line="200" w:lineRule="exact"/>
      </w:pPr>
    </w:p>
    <w:p w14:paraId="48A63766" w14:textId="77777777" w:rsidR="00D8535C" w:rsidRDefault="00D8535C">
      <w:pPr>
        <w:spacing w:line="200" w:lineRule="exact"/>
      </w:pPr>
    </w:p>
    <w:p w14:paraId="2BA82CE2" w14:textId="77777777" w:rsidR="00D8535C" w:rsidRDefault="00D8535C">
      <w:pPr>
        <w:spacing w:before="2" w:line="240" w:lineRule="exact"/>
        <w:rPr>
          <w:sz w:val="24"/>
          <w:szCs w:val="24"/>
        </w:rPr>
      </w:pPr>
    </w:p>
    <w:p w14:paraId="6DCE91FF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pacing w:val="3"/>
          <w:sz w:val="24"/>
          <w:szCs w:val="24"/>
        </w:rPr>
        <w:t>B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y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28C3D0CF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7B2E61B3" w14:textId="77777777" w:rsidR="00D8535C" w:rsidRDefault="00741E30">
      <w:pPr>
        <w:ind w:left="100"/>
        <w:rPr>
          <w:sz w:val="24"/>
          <w:szCs w:val="24"/>
        </w:rPr>
        <w:sectPr w:rsidR="00D8535C">
          <w:pgSz w:w="11920" w:h="16840"/>
          <w:pgMar w:top="960" w:right="600" w:bottom="280" w:left="620" w:header="752" w:footer="998" w:gutter="0"/>
          <w:cols w:space="720"/>
        </w:sectPr>
      </w:pP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</w:p>
    <w:p w14:paraId="3D66FB53" w14:textId="77777777" w:rsidR="00D8535C" w:rsidRDefault="00D8535C">
      <w:pPr>
        <w:spacing w:line="200" w:lineRule="exact"/>
      </w:pPr>
    </w:p>
    <w:p w14:paraId="32C47D30" w14:textId="77777777" w:rsidR="00D8535C" w:rsidRDefault="00D8535C">
      <w:pPr>
        <w:spacing w:line="200" w:lineRule="exact"/>
      </w:pPr>
    </w:p>
    <w:p w14:paraId="370372B4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1A543C2F" w14:textId="77777777" w:rsidR="00D8535C" w:rsidRDefault="00741E30">
      <w:pPr>
        <w:spacing w:before="29"/>
        <w:ind w:left="460"/>
        <w:rPr>
          <w:sz w:val="24"/>
          <w:szCs w:val="24"/>
        </w:rPr>
      </w:pPr>
      <w:r>
        <w:rPr>
          <w:sz w:val="24"/>
          <w:szCs w:val="24"/>
        </w:rPr>
        <w:t>1.   D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wn</w:t>
      </w:r>
      <w:r>
        <w:rPr>
          <w:spacing w:val="-10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</w:p>
    <w:p w14:paraId="2C9593EB" w14:textId="77777777" w:rsidR="00D8535C" w:rsidRDefault="00D8535C">
      <w:pPr>
        <w:spacing w:before="3" w:line="120" w:lineRule="exact"/>
        <w:rPr>
          <w:sz w:val="12"/>
          <w:szCs w:val="12"/>
        </w:rPr>
      </w:pPr>
    </w:p>
    <w:p w14:paraId="015864BC" w14:textId="77777777" w:rsidR="00D8535C" w:rsidRDefault="00D8535C">
      <w:pPr>
        <w:spacing w:line="200" w:lineRule="exact"/>
      </w:pPr>
    </w:p>
    <w:p w14:paraId="371D22EA" w14:textId="77777777" w:rsidR="00D8535C" w:rsidRDefault="003C5841">
      <w:pPr>
        <w:ind w:left="4358"/>
      </w:pPr>
      <w:r>
        <w:pict w14:anchorId="38A1EB06">
          <v:shape id="_x0000_i1034" type="#_x0000_t75" style="width:99pt;height:129pt">
            <v:imagedata r:id="rId36" o:title=""/>
          </v:shape>
        </w:pict>
      </w:r>
    </w:p>
    <w:p w14:paraId="73D141B3" w14:textId="77777777" w:rsidR="00D8535C" w:rsidRDefault="00D8535C">
      <w:pPr>
        <w:spacing w:before="5" w:line="100" w:lineRule="exact"/>
        <w:rPr>
          <w:sz w:val="11"/>
          <w:szCs w:val="11"/>
        </w:rPr>
      </w:pPr>
    </w:p>
    <w:p w14:paraId="3DD25B66" w14:textId="77777777" w:rsidR="00D8535C" w:rsidRDefault="00D8535C">
      <w:pPr>
        <w:spacing w:line="200" w:lineRule="exact"/>
      </w:pPr>
    </w:p>
    <w:p w14:paraId="4A093D22" w14:textId="77777777" w:rsidR="00D8535C" w:rsidRDefault="00741E30">
      <w:pPr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z w:val="22"/>
          <w:szCs w:val="22"/>
        </w:rPr>
        <w:t>er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do</w:t>
      </w:r>
      <w:r>
        <w:rPr>
          <w:rFonts w:ascii="Calibri" w:eastAsia="Calibri" w:hAnsi="Calibri" w:cs="Calibri"/>
          <w:i/>
          <w:spacing w:val="-4"/>
          <w:sz w:val="22"/>
          <w:szCs w:val="22"/>
        </w:rPr>
        <w:t>w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n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d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 xml:space="preserve">g 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p</w:t>
      </w:r>
      <w:r>
        <w:rPr>
          <w:rFonts w:ascii="Calibri" w:eastAsia="Calibri" w:hAnsi="Calibri" w:cs="Calibri"/>
          <w:i/>
          <w:sz w:val="22"/>
          <w:szCs w:val="22"/>
        </w:rPr>
        <w:t>,</w:t>
      </w:r>
      <w:r>
        <w:rPr>
          <w:rFonts w:ascii="Calibri" w:eastAsia="Calibri" w:hAnsi="Calibri" w:cs="Calibri"/>
          <w:i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cre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 xml:space="preserve">n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c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un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 xml:space="preserve">d 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 xml:space="preserve">g 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8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 G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5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l 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assw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u</w:t>
      </w:r>
      <w:r>
        <w:rPr>
          <w:rFonts w:ascii="Calibri" w:eastAsia="Calibri" w:hAnsi="Calibri" w:cs="Calibri"/>
          <w:sz w:val="22"/>
          <w:szCs w:val="22"/>
        </w:rPr>
        <w:t>sed</w:t>
      </w:r>
    </w:p>
    <w:p w14:paraId="5F7B1C76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10FFD647" w14:textId="77777777" w:rsidR="00D8535C" w:rsidRDefault="003C5841">
      <w:pPr>
        <w:ind w:left="4443"/>
      </w:pPr>
      <w:r>
        <w:pict w14:anchorId="36C21A4D">
          <v:shape id="_x0000_i1035" type="#_x0000_t75" style="width:93pt;height:165pt">
            <v:imagedata r:id="rId37" o:title=""/>
          </v:shape>
        </w:pict>
      </w:r>
    </w:p>
    <w:p w14:paraId="41CC1B7D" w14:textId="77777777" w:rsidR="00D8535C" w:rsidRDefault="00D8535C">
      <w:pPr>
        <w:spacing w:before="6" w:line="160" w:lineRule="exact"/>
        <w:rPr>
          <w:sz w:val="17"/>
          <w:szCs w:val="17"/>
        </w:rPr>
      </w:pPr>
    </w:p>
    <w:p w14:paraId="4E475F01" w14:textId="77777777" w:rsidR="00D8535C" w:rsidRDefault="00741E30">
      <w:pPr>
        <w:ind w:left="460"/>
        <w:rPr>
          <w:sz w:val="24"/>
          <w:szCs w:val="24"/>
        </w:rPr>
      </w:pPr>
      <w:r>
        <w:rPr>
          <w:sz w:val="22"/>
          <w:szCs w:val="22"/>
        </w:rPr>
        <w:t xml:space="preserve">3.  </w:t>
      </w:r>
      <w:r>
        <w:rPr>
          <w:spacing w:val="29"/>
          <w:sz w:val="22"/>
          <w:szCs w:val="22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“</w:t>
      </w:r>
      <w:r>
        <w:rPr>
          <w:spacing w:val="-2"/>
          <w:sz w:val="24"/>
          <w:szCs w:val="24"/>
        </w:rPr>
        <w:t>C</w:t>
      </w:r>
      <w:r>
        <w:rPr>
          <w:spacing w:val="1"/>
          <w:sz w:val="24"/>
          <w:szCs w:val="24"/>
        </w:rPr>
        <w:t>re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”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pp.</w:t>
      </w:r>
      <w:r>
        <w:rPr>
          <w:spacing w:val="4"/>
          <w:sz w:val="24"/>
          <w:szCs w:val="24"/>
        </w:rPr>
        <w:t xml:space="preserve"> 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</w:p>
    <w:p w14:paraId="231485FA" w14:textId="77777777" w:rsidR="00D8535C" w:rsidRDefault="00741E30">
      <w:pPr>
        <w:spacing w:before="21"/>
        <w:ind w:left="820"/>
        <w:rPr>
          <w:sz w:val="24"/>
          <w:szCs w:val="24"/>
        </w:rPr>
      </w:pP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U.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7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pe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-</w:t>
      </w:r>
      <w:r>
        <w:rPr>
          <w:spacing w:val="1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.</w:t>
      </w:r>
    </w:p>
    <w:p w14:paraId="65648EC7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5DC642A8" w14:textId="77777777" w:rsidR="00D8535C" w:rsidRDefault="003C5841">
      <w:pPr>
        <w:ind w:left="4235"/>
        <w:sectPr w:rsidR="00D8535C">
          <w:pgSz w:w="11920" w:h="16840"/>
          <w:pgMar w:top="960" w:right="1080" w:bottom="280" w:left="620" w:header="752" w:footer="998" w:gutter="0"/>
          <w:cols w:space="720"/>
        </w:sectPr>
      </w:pPr>
      <w:r>
        <w:pict w14:anchorId="4F77BCA3">
          <v:shape id="_x0000_i1036" type="#_x0000_t75" style="width:111pt;height:151.5pt">
            <v:imagedata r:id="rId38" o:title=""/>
          </v:shape>
        </w:pict>
      </w:r>
    </w:p>
    <w:p w14:paraId="19F8031F" w14:textId="77777777" w:rsidR="00D8535C" w:rsidRDefault="00D8535C">
      <w:pPr>
        <w:spacing w:line="200" w:lineRule="exact"/>
      </w:pPr>
    </w:p>
    <w:p w14:paraId="5A9C78CD" w14:textId="77777777" w:rsidR="00D8535C" w:rsidRDefault="00D8535C">
      <w:pPr>
        <w:spacing w:line="200" w:lineRule="exact"/>
      </w:pPr>
    </w:p>
    <w:p w14:paraId="3FD347AF" w14:textId="77777777" w:rsidR="00D8535C" w:rsidRDefault="00D8535C">
      <w:pPr>
        <w:spacing w:line="200" w:lineRule="exact"/>
      </w:pPr>
    </w:p>
    <w:p w14:paraId="2771DE0A" w14:textId="77777777" w:rsidR="00D8535C" w:rsidRDefault="00D8535C">
      <w:pPr>
        <w:spacing w:before="15" w:line="220" w:lineRule="exact"/>
        <w:rPr>
          <w:sz w:val="22"/>
          <w:szCs w:val="22"/>
        </w:rPr>
      </w:pPr>
    </w:p>
    <w:p w14:paraId="565FFAD3" w14:textId="77777777" w:rsidR="00D8535C" w:rsidRDefault="003C5841">
      <w:pPr>
        <w:ind w:left="4298"/>
      </w:pPr>
      <w:r>
        <w:pict w14:anchorId="3F8C89B0">
          <v:shape id="_x0000_i1037" type="#_x0000_t75" style="width:105pt;height:186pt">
            <v:imagedata r:id="rId39" o:title=""/>
          </v:shape>
        </w:pict>
      </w:r>
    </w:p>
    <w:p w14:paraId="3B265EA6" w14:textId="77777777" w:rsidR="00D8535C" w:rsidRDefault="00D8535C">
      <w:pPr>
        <w:spacing w:line="200" w:lineRule="exact"/>
      </w:pPr>
    </w:p>
    <w:p w14:paraId="4A09D2A8" w14:textId="77777777" w:rsidR="00D8535C" w:rsidRDefault="00D8535C">
      <w:pPr>
        <w:spacing w:before="13" w:line="240" w:lineRule="exact"/>
        <w:rPr>
          <w:sz w:val="24"/>
          <w:szCs w:val="24"/>
        </w:rPr>
      </w:pPr>
    </w:p>
    <w:p w14:paraId="75E35464" w14:textId="77777777" w:rsidR="00D8535C" w:rsidRDefault="00741E30">
      <w:pPr>
        <w:spacing w:before="29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4.   </w:t>
      </w:r>
      <w:r>
        <w:rPr>
          <w:spacing w:val="1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pacing w:val="-4"/>
          <w:sz w:val="24"/>
          <w:szCs w:val="24"/>
        </w:rPr>
        <w:t>li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14:paraId="2D29669B" w14:textId="77777777" w:rsidR="00D8535C" w:rsidRDefault="00D8535C">
      <w:pPr>
        <w:spacing w:before="4" w:line="100" w:lineRule="exact"/>
        <w:rPr>
          <w:sz w:val="11"/>
          <w:szCs w:val="11"/>
        </w:rPr>
      </w:pPr>
    </w:p>
    <w:p w14:paraId="28521FE7" w14:textId="77777777" w:rsidR="00D8535C" w:rsidRDefault="00D8535C">
      <w:pPr>
        <w:spacing w:line="200" w:lineRule="exact"/>
      </w:pPr>
    </w:p>
    <w:p w14:paraId="719EA15B" w14:textId="77777777" w:rsidR="00D8535C" w:rsidRDefault="00741E30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5.   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2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</w:p>
    <w:p w14:paraId="6DA101FD" w14:textId="77777777" w:rsidR="00D8535C" w:rsidRDefault="00D8535C">
      <w:pPr>
        <w:spacing w:before="4" w:line="120" w:lineRule="exact"/>
        <w:rPr>
          <w:sz w:val="12"/>
          <w:szCs w:val="12"/>
        </w:rPr>
      </w:pPr>
    </w:p>
    <w:p w14:paraId="54D63055" w14:textId="77777777" w:rsidR="00D8535C" w:rsidRDefault="00D8535C">
      <w:pPr>
        <w:spacing w:line="200" w:lineRule="exact"/>
      </w:pPr>
    </w:p>
    <w:p w14:paraId="38091C99" w14:textId="77777777" w:rsidR="00D8535C" w:rsidRDefault="00741E30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6.   </w:t>
      </w:r>
      <w:r>
        <w:rPr>
          <w:color w:val="2B2B2B"/>
          <w:spacing w:val="-5"/>
          <w:sz w:val="24"/>
          <w:szCs w:val="24"/>
        </w:rPr>
        <w:t>A</w:t>
      </w:r>
      <w:r>
        <w:rPr>
          <w:color w:val="2B2B2B"/>
          <w:sz w:val="24"/>
          <w:szCs w:val="24"/>
        </w:rPr>
        <w:t>dd</w:t>
      </w:r>
      <w:r>
        <w:rPr>
          <w:color w:val="2B2B2B"/>
          <w:spacing w:val="8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W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dg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-3"/>
          <w:sz w:val="24"/>
          <w:szCs w:val="24"/>
        </w:rPr>
        <w:t>T</w:t>
      </w:r>
      <w:r>
        <w:rPr>
          <w:color w:val="2B2B2B"/>
          <w:sz w:val="24"/>
          <w:szCs w:val="24"/>
        </w:rPr>
        <w:t>o</w:t>
      </w:r>
      <w:r>
        <w:rPr>
          <w:color w:val="2B2B2B"/>
          <w:spacing w:val="2"/>
          <w:sz w:val="24"/>
          <w:szCs w:val="24"/>
        </w:rPr>
        <w:t xml:space="preserve"> 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P</w:t>
      </w:r>
      <w:r>
        <w:rPr>
          <w:color w:val="2B2B2B"/>
          <w:spacing w:val="-3"/>
          <w:sz w:val="24"/>
          <w:szCs w:val="24"/>
        </w:rPr>
        <w:t>r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9"/>
          <w:sz w:val="24"/>
          <w:szCs w:val="24"/>
        </w:rPr>
        <w:t>j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s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B</w:t>
      </w:r>
      <w:r>
        <w:rPr>
          <w:color w:val="2B2B2B"/>
          <w:sz w:val="24"/>
          <w:szCs w:val="24"/>
        </w:rPr>
        <w:t>ut</w:t>
      </w:r>
      <w:r>
        <w:rPr>
          <w:color w:val="2B2B2B"/>
          <w:spacing w:val="1"/>
          <w:sz w:val="24"/>
          <w:szCs w:val="24"/>
        </w:rPr>
        <w:t>t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</w:p>
    <w:p w14:paraId="509AECC0" w14:textId="77777777" w:rsidR="00D8535C" w:rsidRDefault="00D8535C">
      <w:pPr>
        <w:spacing w:before="8" w:line="160" w:lineRule="exact"/>
        <w:rPr>
          <w:sz w:val="17"/>
          <w:szCs w:val="17"/>
        </w:rPr>
      </w:pPr>
    </w:p>
    <w:p w14:paraId="6279736A" w14:textId="77777777" w:rsidR="00D8535C" w:rsidRDefault="003C5841">
      <w:pPr>
        <w:ind w:left="4143"/>
      </w:pPr>
      <w:r>
        <w:pict w14:anchorId="0D8B01ED">
          <v:shape id="_x0000_i1038" type="#_x0000_t75" style="width:120pt;height:211.5pt">
            <v:imagedata r:id="rId40" o:title=""/>
          </v:shape>
        </w:pict>
      </w:r>
    </w:p>
    <w:p w14:paraId="684D9866" w14:textId="77777777" w:rsidR="00D8535C" w:rsidRDefault="00D8535C">
      <w:pPr>
        <w:spacing w:line="200" w:lineRule="exact"/>
      </w:pPr>
    </w:p>
    <w:p w14:paraId="03DC7AAB" w14:textId="77777777" w:rsidR="00D8535C" w:rsidRDefault="00D8535C">
      <w:pPr>
        <w:spacing w:line="200" w:lineRule="exact"/>
      </w:pPr>
    </w:p>
    <w:p w14:paraId="3C5A9E08" w14:textId="77777777" w:rsidR="00D8535C" w:rsidRDefault="00D8535C">
      <w:pPr>
        <w:spacing w:before="8" w:line="280" w:lineRule="exact"/>
        <w:rPr>
          <w:sz w:val="28"/>
          <w:szCs w:val="28"/>
        </w:rPr>
      </w:pPr>
    </w:p>
    <w:p w14:paraId="7B6D5D50" w14:textId="77777777" w:rsidR="00D8535C" w:rsidRDefault="00741E30">
      <w:pPr>
        <w:spacing w:line="480" w:lineRule="auto"/>
        <w:ind w:left="1180" w:right="5521" w:hanging="720"/>
        <w:rPr>
          <w:sz w:val="24"/>
          <w:szCs w:val="24"/>
        </w:rPr>
      </w:pPr>
      <w:r>
        <w:rPr>
          <w:color w:val="2B2B2B"/>
          <w:sz w:val="24"/>
          <w:szCs w:val="24"/>
        </w:rPr>
        <w:t>7.   N</w:t>
      </w:r>
      <w:r>
        <w:rPr>
          <w:color w:val="2B2B2B"/>
          <w:spacing w:val="4"/>
          <w:sz w:val="24"/>
          <w:szCs w:val="24"/>
        </w:rPr>
        <w:t>o</w:t>
      </w:r>
      <w:r>
        <w:rPr>
          <w:color w:val="2B2B2B"/>
          <w:sz w:val="24"/>
          <w:szCs w:val="24"/>
        </w:rPr>
        <w:t>w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6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>f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gu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B</w:t>
      </w:r>
      <w:r>
        <w:rPr>
          <w:color w:val="2B2B2B"/>
          <w:sz w:val="24"/>
          <w:szCs w:val="24"/>
        </w:rPr>
        <w:t>ut</w:t>
      </w:r>
      <w:r>
        <w:rPr>
          <w:color w:val="2B2B2B"/>
          <w:spacing w:val="1"/>
          <w:sz w:val="24"/>
          <w:szCs w:val="24"/>
        </w:rPr>
        <w:t>t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by</w:t>
      </w:r>
      <w:r>
        <w:rPr>
          <w:color w:val="2B2B2B"/>
          <w:spacing w:val="-7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c</w:t>
      </w:r>
      <w:r>
        <w:rPr>
          <w:color w:val="2B2B2B"/>
          <w:spacing w:val="-4"/>
          <w:sz w:val="24"/>
          <w:szCs w:val="24"/>
        </w:rPr>
        <w:t>li</w:t>
      </w:r>
      <w:r>
        <w:rPr>
          <w:color w:val="2B2B2B"/>
          <w:spacing w:val="4"/>
          <w:sz w:val="24"/>
          <w:szCs w:val="24"/>
        </w:rPr>
        <w:t>c</w:t>
      </w:r>
      <w:r>
        <w:rPr>
          <w:color w:val="2B2B2B"/>
          <w:sz w:val="24"/>
          <w:szCs w:val="24"/>
        </w:rPr>
        <w:t>k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z w:val="24"/>
          <w:szCs w:val="24"/>
        </w:rPr>
        <w:t xml:space="preserve">t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 xml:space="preserve">.  </w:t>
      </w:r>
      <w:r>
        <w:rPr>
          <w:color w:val="2B2B2B"/>
          <w:spacing w:val="15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G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5"/>
          <w:sz w:val="24"/>
          <w:szCs w:val="24"/>
        </w:rPr>
        <w:t>v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6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pacing w:val="-4"/>
          <w:sz w:val="24"/>
          <w:szCs w:val="24"/>
        </w:rPr>
        <w:t>m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to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z w:val="24"/>
          <w:szCs w:val="24"/>
        </w:rPr>
        <w:t>ut</w:t>
      </w:r>
      <w:r>
        <w:rPr>
          <w:color w:val="2B2B2B"/>
          <w:spacing w:val="1"/>
          <w:sz w:val="24"/>
          <w:szCs w:val="24"/>
        </w:rPr>
        <w:t>t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w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z w:val="24"/>
          <w:szCs w:val="24"/>
        </w:rPr>
        <w:t>dg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t</w:t>
      </w:r>
    </w:p>
    <w:p w14:paraId="2DA1C00C" w14:textId="77777777" w:rsidR="00D8535C" w:rsidRDefault="00741E30">
      <w:pPr>
        <w:spacing w:before="10"/>
        <w:ind w:left="1180"/>
        <w:rPr>
          <w:sz w:val="24"/>
          <w:szCs w:val="24"/>
        </w:rPr>
      </w:pP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z w:val="24"/>
          <w:szCs w:val="24"/>
        </w:rPr>
        <w:t xml:space="preserve">.  </w:t>
      </w:r>
      <w:r>
        <w:rPr>
          <w:color w:val="2B2B2B"/>
          <w:spacing w:val="5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I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Ou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-5"/>
          <w:sz w:val="24"/>
          <w:szCs w:val="24"/>
        </w:rPr>
        <w:t>u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pacing w:val="-6"/>
          <w:sz w:val="24"/>
          <w:szCs w:val="24"/>
        </w:rPr>
        <w:t>a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a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9"/>
          <w:sz w:val="24"/>
          <w:szCs w:val="24"/>
        </w:rPr>
        <w:t>m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ke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6"/>
          <w:sz w:val="24"/>
          <w:szCs w:val="24"/>
        </w:rPr>
        <w:t>P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4"/>
          <w:sz w:val="24"/>
          <w:szCs w:val="24"/>
        </w:rPr>
        <w:t>D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5"/>
          <w:sz w:val="24"/>
          <w:szCs w:val="24"/>
        </w:rPr>
        <w:t>g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z w:val="24"/>
          <w:szCs w:val="24"/>
        </w:rPr>
        <w:t>l</w:t>
      </w:r>
      <w:r>
        <w:rPr>
          <w:color w:val="2B2B2B"/>
          <w:spacing w:val="-7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s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1"/>
          <w:sz w:val="24"/>
          <w:szCs w:val="24"/>
        </w:rPr>
        <w:t>ec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pacing w:val="-6"/>
          <w:sz w:val="24"/>
          <w:szCs w:val="24"/>
        </w:rPr>
        <w:t>a</w:t>
      </w:r>
      <w:r>
        <w:rPr>
          <w:color w:val="2B2B2B"/>
          <w:sz w:val="24"/>
          <w:szCs w:val="24"/>
        </w:rPr>
        <w:t>ny</w:t>
      </w:r>
      <w:r>
        <w:rPr>
          <w:color w:val="2B2B2B"/>
          <w:spacing w:val="-7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ne</w:t>
      </w:r>
      <w:r>
        <w:rPr>
          <w:color w:val="2B2B2B"/>
          <w:spacing w:val="1"/>
          <w:sz w:val="24"/>
          <w:szCs w:val="24"/>
        </w:rPr>
        <w:t xml:space="preserve"> P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3"/>
          <w:sz w:val="24"/>
          <w:szCs w:val="24"/>
        </w:rPr>
        <w:t>r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5"/>
          <w:sz w:val="24"/>
          <w:szCs w:val="24"/>
        </w:rPr>
        <w:t>u</w:t>
      </w:r>
      <w:r>
        <w:rPr>
          <w:color w:val="2B2B2B"/>
          <w:spacing w:val="-4"/>
          <w:sz w:val="24"/>
          <w:szCs w:val="24"/>
        </w:rPr>
        <w:t>m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 xml:space="preserve">r </w:t>
      </w:r>
      <w:r>
        <w:rPr>
          <w:color w:val="2B2B2B"/>
          <w:spacing w:val="6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w</w:t>
      </w:r>
      <w:r>
        <w:rPr>
          <w:color w:val="2B2B2B"/>
          <w:spacing w:val="-1"/>
          <w:sz w:val="24"/>
          <w:szCs w:val="24"/>
        </w:rPr>
        <w:t>ee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g</w:t>
      </w:r>
      <w:r>
        <w:rPr>
          <w:color w:val="2B2B2B"/>
          <w:spacing w:val="12"/>
          <w:sz w:val="24"/>
          <w:szCs w:val="24"/>
        </w:rPr>
        <w:t>:</w:t>
      </w:r>
      <w:r>
        <w:rPr>
          <w:color w:val="2B2B2B"/>
          <w:spacing w:val="2"/>
          <w:sz w:val="24"/>
          <w:szCs w:val="24"/>
        </w:rPr>
        <w:t>-</w:t>
      </w:r>
      <w:r>
        <w:rPr>
          <w:color w:val="2B2B2B"/>
          <w:spacing w:val="1"/>
          <w:sz w:val="24"/>
          <w:szCs w:val="24"/>
        </w:rPr>
        <w:t>(</w:t>
      </w:r>
      <w:r>
        <w:rPr>
          <w:color w:val="2B2B2B"/>
          <w:sz w:val="24"/>
          <w:szCs w:val="24"/>
        </w:rPr>
        <w:t>D0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–</w:t>
      </w:r>
    </w:p>
    <w:p w14:paraId="31515B1C" w14:textId="77777777" w:rsidR="00D8535C" w:rsidRDefault="00D8535C">
      <w:pPr>
        <w:spacing w:before="17" w:line="260" w:lineRule="exact"/>
        <w:rPr>
          <w:sz w:val="26"/>
          <w:szCs w:val="26"/>
        </w:rPr>
      </w:pPr>
    </w:p>
    <w:p w14:paraId="19211758" w14:textId="77777777" w:rsidR="00D8535C" w:rsidRDefault="00741E30">
      <w:pPr>
        <w:ind w:left="1503" w:right="6169"/>
        <w:jc w:val="center"/>
        <w:rPr>
          <w:sz w:val="24"/>
          <w:szCs w:val="24"/>
        </w:rPr>
      </w:pPr>
      <w:r>
        <w:rPr>
          <w:color w:val="2B2B2B"/>
          <w:sz w:val="24"/>
          <w:szCs w:val="24"/>
        </w:rPr>
        <w:t xml:space="preserve">D10) </w:t>
      </w:r>
      <w:r>
        <w:rPr>
          <w:color w:val="2B2B2B"/>
          <w:spacing w:val="5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{</w:t>
      </w:r>
      <w:r>
        <w:rPr>
          <w:color w:val="2B2B2B"/>
          <w:sz w:val="24"/>
          <w:szCs w:val="24"/>
        </w:rPr>
        <w:t>I</w:t>
      </w:r>
      <w:r>
        <w:rPr>
          <w:color w:val="2B2B2B"/>
          <w:spacing w:val="4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m</w:t>
      </w:r>
      <w:r>
        <w:rPr>
          <w:color w:val="2B2B2B"/>
          <w:spacing w:val="-7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S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1"/>
          <w:sz w:val="24"/>
          <w:szCs w:val="24"/>
        </w:rPr>
        <w:t>ec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g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D5}</w:t>
      </w:r>
    </w:p>
    <w:p w14:paraId="25893A1A" w14:textId="77777777" w:rsidR="00D8535C" w:rsidRDefault="00D8535C">
      <w:pPr>
        <w:spacing w:before="16" w:line="260" w:lineRule="exact"/>
        <w:rPr>
          <w:sz w:val="26"/>
          <w:szCs w:val="26"/>
        </w:rPr>
      </w:pPr>
    </w:p>
    <w:p w14:paraId="1C86B497" w14:textId="77777777" w:rsidR="00D8535C" w:rsidRDefault="00741E30">
      <w:pPr>
        <w:ind w:left="1142" w:right="5457"/>
        <w:jc w:val="center"/>
        <w:rPr>
          <w:sz w:val="24"/>
          <w:szCs w:val="24"/>
        </w:rPr>
        <w:sectPr w:rsidR="00D8535C">
          <w:pgSz w:w="11920" w:h="16840"/>
          <w:pgMar w:top="960" w:right="960" w:bottom="280" w:left="620" w:header="752" w:footer="998" w:gutter="0"/>
          <w:cols w:space="720"/>
        </w:sectPr>
      </w:pP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z w:val="24"/>
          <w:szCs w:val="24"/>
        </w:rPr>
        <w:t xml:space="preserve">.  </w:t>
      </w:r>
      <w:r>
        <w:rPr>
          <w:color w:val="2B2B2B"/>
          <w:spacing w:val="15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M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de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w</w:t>
      </w:r>
      <w:r>
        <w:rPr>
          <w:color w:val="2B2B2B"/>
          <w:spacing w:val="-5"/>
          <w:sz w:val="24"/>
          <w:szCs w:val="24"/>
        </w:rPr>
        <w:t>i</w:t>
      </w:r>
      <w:r>
        <w:rPr>
          <w:color w:val="2B2B2B"/>
          <w:sz w:val="24"/>
          <w:szCs w:val="24"/>
        </w:rPr>
        <w:t>ll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be</w:t>
      </w:r>
      <w:r>
        <w:rPr>
          <w:color w:val="2B2B2B"/>
          <w:spacing w:val="6"/>
          <w:sz w:val="24"/>
          <w:szCs w:val="24"/>
        </w:rPr>
        <w:t xml:space="preserve"> </w:t>
      </w:r>
      <w:r>
        <w:rPr>
          <w:color w:val="2B2B2B"/>
          <w:spacing w:val="-9"/>
          <w:sz w:val="24"/>
          <w:szCs w:val="24"/>
        </w:rPr>
        <w:t>m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v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o</w:t>
      </w:r>
      <w:r>
        <w:rPr>
          <w:color w:val="2B2B2B"/>
          <w:spacing w:val="4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S</w:t>
      </w:r>
      <w:r>
        <w:rPr>
          <w:color w:val="2B2B2B"/>
          <w:sz w:val="24"/>
          <w:szCs w:val="24"/>
        </w:rPr>
        <w:t>w</w:t>
      </w:r>
      <w:r>
        <w:rPr>
          <w:color w:val="2B2B2B"/>
          <w:spacing w:val="-10"/>
          <w:sz w:val="24"/>
          <w:szCs w:val="24"/>
        </w:rPr>
        <w:t>i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z w:val="24"/>
          <w:szCs w:val="24"/>
        </w:rPr>
        <w:t>h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2"/>
          <w:sz w:val="24"/>
          <w:szCs w:val="24"/>
        </w:rPr>
        <w:t>s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de</w:t>
      </w:r>
    </w:p>
    <w:p w14:paraId="76CAC0B8" w14:textId="77777777" w:rsidR="00D8535C" w:rsidRDefault="00D8535C">
      <w:pPr>
        <w:spacing w:before="1" w:line="100" w:lineRule="exact"/>
        <w:rPr>
          <w:sz w:val="10"/>
          <w:szCs w:val="10"/>
        </w:rPr>
      </w:pPr>
    </w:p>
    <w:p w14:paraId="5B505811" w14:textId="77777777" w:rsidR="00D8535C" w:rsidRDefault="00D8535C">
      <w:pPr>
        <w:spacing w:line="200" w:lineRule="exact"/>
      </w:pPr>
    </w:p>
    <w:p w14:paraId="344F5C84" w14:textId="77777777" w:rsidR="00D8535C" w:rsidRDefault="00D8535C">
      <w:pPr>
        <w:spacing w:line="200" w:lineRule="exact"/>
      </w:pPr>
    </w:p>
    <w:p w14:paraId="639D13B6" w14:textId="77777777" w:rsidR="00D8535C" w:rsidRDefault="00D8535C">
      <w:pPr>
        <w:spacing w:line="200" w:lineRule="exact"/>
      </w:pPr>
    </w:p>
    <w:p w14:paraId="1C0A0C34" w14:textId="77777777" w:rsidR="00D8535C" w:rsidRDefault="00D8535C">
      <w:pPr>
        <w:spacing w:line="200" w:lineRule="exact"/>
      </w:pPr>
    </w:p>
    <w:p w14:paraId="4882ED9F" w14:textId="77777777" w:rsidR="00D8535C" w:rsidRDefault="00D8535C">
      <w:pPr>
        <w:spacing w:line="200" w:lineRule="exact"/>
      </w:pPr>
    </w:p>
    <w:p w14:paraId="61E2D895" w14:textId="77777777" w:rsidR="00D8535C" w:rsidRDefault="003C5841">
      <w:pPr>
        <w:ind w:left="4009"/>
      </w:pPr>
      <w:r>
        <w:pict w14:anchorId="28D5A489">
          <v:shape id="_x0000_i1039" type="#_x0000_t75" style="width:133.5pt;height:238.5pt">
            <v:imagedata r:id="rId41" o:title=""/>
          </v:shape>
        </w:pict>
      </w:r>
    </w:p>
    <w:p w14:paraId="569BB494" w14:textId="77777777" w:rsidR="00D8535C" w:rsidRDefault="00D8535C">
      <w:pPr>
        <w:spacing w:before="7" w:line="100" w:lineRule="exact"/>
        <w:rPr>
          <w:sz w:val="10"/>
          <w:szCs w:val="10"/>
        </w:rPr>
      </w:pPr>
    </w:p>
    <w:p w14:paraId="2E6B738C" w14:textId="77777777" w:rsidR="00D8535C" w:rsidRDefault="00D8535C">
      <w:pPr>
        <w:spacing w:line="200" w:lineRule="exact"/>
      </w:pPr>
    </w:p>
    <w:p w14:paraId="6B3C9D45" w14:textId="77777777" w:rsidR="00D8535C" w:rsidRDefault="00D8535C">
      <w:pPr>
        <w:spacing w:line="200" w:lineRule="exact"/>
      </w:pPr>
    </w:p>
    <w:p w14:paraId="0F6A50FD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color w:val="2B2B2B"/>
          <w:spacing w:val="-1"/>
          <w:sz w:val="24"/>
          <w:szCs w:val="24"/>
        </w:rPr>
        <w:t>W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10"/>
          <w:sz w:val="24"/>
          <w:szCs w:val="24"/>
        </w:rPr>
        <w:t>t</w:t>
      </w:r>
      <w:r>
        <w:rPr>
          <w:color w:val="2B2B2B"/>
          <w:sz w:val="24"/>
          <w:szCs w:val="24"/>
        </w:rPr>
        <w:t>h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h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3"/>
          <w:sz w:val="24"/>
          <w:szCs w:val="24"/>
        </w:rPr>
        <w:t>B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5"/>
          <w:sz w:val="24"/>
          <w:szCs w:val="24"/>
        </w:rPr>
        <w:t>y</w:t>
      </w:r>
      <w:r>
        <w:rPr>
          <w:color w:val="2B2B2B"/>
          <w:sz w:val="24"/>
          <w:szCs w:val="24"/>
        </w:rPr>
        <w:t>nk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pp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>f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gu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10"/>
          <w:sz w:val="24"/>
          <w:szCs w:val="24"/>
        </w:rPr>
        <w:t>t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s d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.</w:t>
      </w:r>
    </w:p>
    <w:p w14:paraId="7CB1A331" w14:textId="77777777" w:rsidR="00D8535C" w:rsidRDefault="00D8535C">
      <w:pPr>
        <w:spacing w:before="5" w:line="120" w:lineRule="exact"/>
        <w:rPr>
          <w:sz w:val="13"/>
          <w:szCs w:val="13"/>
        </w:rPr>
      </w:pPr>
    </w:p>
    <w:p w14:paraId="45CE923A" w14:textId="77777777" w:rsidR="00D8535C" w:rsidRDefault="00D8535C">
      <w:pPr>
        <w:spacing w:line="200" w:lineRule="exact"/>
      </w:pPr>
    </w:p>
    <w:p w14:paraId="20CC85A0" w14:textId="77777777" w:rsidR="00D8535C" w:rsidRDefault="00D8535C">
      <w:pPr>
        <w:spacing w:line="200" w:lineRule="exact"/>
      </w:pPr>
    </w:p>
    <w:p w14:paraId="612F1AB2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color w:val="2B2B2B"/>
          <w:sz w:val="24"/>
          <w:szCs w:val="24"/>
        </w:rPr>
        <w:t>Up</w:t>
      </w:r>
      <w:r>
        <w:rPr>
          <w:b/>
          <w:color w:val="2B2B2B"/>
          <w:spacing w:val="-4"/>
          <w:sz w:val="24"/>
          <w:szCs w:val="24"/>
        </w:rPr>
        <w:t>l</w:t>
      </w:r>
      <w:r>
        <w:rPr>
          <w:b/>
          <w:color w:val="2B2B2B"/>
          <w:sz w:val="24"/>
          <w:szCs w:val="24"/>
        </w:rPr>
        <w:t>oa</w:t>
      </w:r>
      <w:r>
        <w:rPr>
          <w:b/>
          <w:color w:val="2B2B2B"/>
          <w:spacing w:val="1"/>
          <w:sz w:val="24"/>
          <w:szCs w:val="24"/>
        </w:rPr>
        <w:t>d</w:t>
      </w:r>
      <w:r>
        <w:rPr>
          <w:b/>
          <w:color w:val="2B2B2B"/>
          <w:sz w:val="24"/>
          <w:szCs w:val="24"/>
        </w:rPr>
        <w:t>i</w:t>
      </w:r>
      <w:r>
        <w:rPr>
          <w:b/>
          <w:color w:val="2B2B2B"/>
          <w:spacing w:val="1"/>
          <w:sz w:val="24"/>
          <w:szCs w:val="24"/>
        </w:rPr>
        <w:t>n</w:t>
      </w:r>
      <w:r>
        <w:rPr>
          <w:b/>
          <w:color w:val="2B2B2B"/>
          <w:sz w:val="24"/>
          <w:szCs w:val="24"/>
        </w:rPr>
        <w:t>g</w:t>
      </w:r>
      <w:r>
        <w:rPr>
          <w:b/>
          <w:color w:val="2B2B2B"/>
          <w:spacing w:val="3"/>
          <w:sz w:val="24"/>
          <w:szCs w:val="24"/>
        </w:rPr>
        <w:t xml:space="preserve"> </w:t>
      </w:r>
      <w:r>
        <w:rPr>
          <w:b/>
          <w:color w:val="2B2B2B"/>
          <w:spacing w:val="-3"/>
          <w:sz w:val="24"/>
          <w:szCs w:val="24"/>
        </w:rPr>
        <w:t>F</w:t>
      </w:r>
      <w:r>
        <w:rPr>
          <w:b/>
          <w:color w:val="2B2B2B"/>
          <w:sz w:val="24"/>
          <w:szCs w:val="24"/>
        </w:rPr>
        <w:t>ir</w:t>
      </w:r>
      <w:r>
        <w:rPr>
          <w:b/>
          <w:color w:val="2B2B2B"/>
          <w:spacing w:val="-4"/>
          <w:sz w:val="24"/>
          <w:szCs w:val="24"/>
        </w:rPr>
        <w:t>m</w:t>
      </w:r>
      <w:r>
        <w:rPr>
          <w:b/>
          <w:color w:val="2B2B2B"/>
          <w:sz w:val="24"/>
          <w:szCs w:val="24"/>
        </w:rPr>
        <w:t>w</w:t>
      </w:r>
      <w:r>
        <w:rPr>
          <w:b/>
          <w:color w:val="2B2B2B"/>
          <w:spacing w:val="4"/>
          <w:sz w:val="24"/>
          <w:szCs w:val="24"/>
        </w:rPr>
        <w:t>a</w:t>
      </w:r>
      <w:r>
        <w:rPr>
          <w:b/>
          <w:color w:val="2B2B2B"/>
          <w:spacing w:val="-1"/>
          <w:sz w:val="24"/>
          <w:szCs w:val="24"/>
        </w:rPr>
        <w:t>r</w:t>
      </w:r>
      <w:r>
        <w:rPr>
          <w:b/>
          <w:color w:val="2B2B2B"/>
          <w:sz w:val="24"/>
          <w:szCs w:val="24"/>
        </w:rPr>
        <w:t>e:</w:t>
      </w:r>
    </w:p>
    <w:p w14:paraId="67201B1E" w14:textId="77777777" w:rsidR="00D8535C" w:rsidRDefault="00D8535C">
      <w:pPr>
        <w:spacing w:before="2" w:line="260" w:lineRule="exact"/>
        <w:rPr>
          <w:sz w:val="26"/>
          <w:szCs w:val="26"/>
        </w:rPr>
      </w:pPr>
    </w:p>
    <w:p w14:paraId="55BD42C9" w14:textId="77777777" w:rsidR="00D8535C" w:rsidRDefault="00741E30">
      <w:pPr>
        <w:ind w:left="422" w:right="6936"/>
        <w:jc w:val="center"/>
        <w:rPr>
          <w:sz w:val="24"/>
          <w:szCs w:val="24"/>
        </w:rPr>
      </w:pPr>
      <w:r>
        <w:rPr>
          <w:b/>
          <w:color w:val="2B2B2B"/>
          <w:sz w:val="24"/>
          <w:szCs w:val="24"/>
        </w:rPr>
        <w:t xml:space="preserve">1.   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4"/>
          <w:sz w:val="24"/>
          <w:szCs w:val="24"/>
        </w:rPr>
        <w:t>o</w:t>
      </w:r>
      <w:r>
        <w:rPr>
          <w:color w:val="2B2B2B"/>
          <w:sz w:val="24"/>
          <w:szCs w:val="24"/>
        </w:rPr>
        <w:t>wn</w:t>
      </w:r>
      <w:r>
        <w:rPr>
          <w:color w:val="2B2B2B"/>
          <w:spacing w:val="-10"/>
          <w:sz w:val="24"/>
          <w:szCs w:val="24"/>
        </w:rPr>
        <w:t>l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8"/>
          <w:sz w:val="24"/>
          <w:szCs w:val="24"/>
        </w:rPr>
        <w:t>f</w:t>
      </w:r>
      <w:r>
        <w:rPr>
          <w:color w:val="2B2B2B"/>
          <w:spacing w:val="9"/>
          <w:sz w:val="24"/>
          <w:szCs w:val="24"/>
        </w:rPr>
        <w:t>o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4"/>
          <w:sz w:val="24"/>
          <w:szCs w:val="24"/>
        </w:rPr>
        <w:t>w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ng</w:t>
      </w:r>
      <w:r>
        <w:rPr>
          <w:color w:val="2B2B2B"/>
          <w:spacing w:val="4"/>
          <w:sz w:val="24"/>
          <w:szCs w:val="24"/>
        </w:rPr>
        <w:t xml:space="preserve"> z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pacing w:val="-3"/>
          <w:sz w:val="24"/>
          <w:szCs w:val="24"/>
        </w:rPr>
        <w:t>f</w:t>
      </w:r>
      <w:r>
        <w:rPr>
          <w:color w:val="2B2B2B"/>
          <w:sz w:val="24"/>
          <w:szCs w:val="24"/>
        </w:rPr>
        <w:t>i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>:</w:t>
      </w:r>
      <w:r>
        <w:rPr>
          <w:color w:val="2B2B2B"/>
          <w:sz w:val="24"/>
          <w:szCs w:val="24"/>
        </w:rPr>
        <w:t>-</w:t>
      </w:r>
    </w:p>
    <w:p w14:paraId="58B800A5" w14:textId="77777777" w:rsidR="00D8535C" w:rsidRDefault="00D8535C">
      <w:pPr>
        <w:spacing w:before="1" w:line="280" w:lineRule="exact"/>
        <w:rPr>
          <w:sz w:val="28"/>
          <w:szCs w:val="28"/>
        </w:rPr>
      </w:pPr>
    </w:p>
    <w:p w14:paraId="25FD9BCD" w14:textId="77777777" w:rsidR="00D8535C" w:rsidRDefault="00C556F6">
      <w:pPr>
        <w:spacing w:line="240" w:lineRule="exact"/>
        <w:ind w:left="100"/>
        <w:rPr>
          <w:sz w:val="22"/>
          <w:szCs w:val="22"/>
        </w:rPr>
      </w:pPr>
      <w:hyperlink r:id="rId42"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h</w:t>
        </w:r>
        <w:r w:rsidR="00741E30"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tt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p</w:t>
        </w:r>
        <w:r w:rsidR="00741E30">
          <w:rPr>
            <w:b/>
            <w:color w:val="0000FF"/>
            <w:spacing w:val="5"/>
            <w:position w:val="-1"/>
            <w:sz w:val="22"/>
            <w:szCs w:val="22"/>
            <w:u w:val="thick" w:color="0000FF"/>
          </w:rPr>
          <w:t>s</w:t>
        </w:r>
        <w:r w:rsidR="00741E30"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: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//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g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i</w:t>
        </w:r>
        <w:r w:rsidR="00741E30"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t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hub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.</w:t>
        </w:r>
        <w:r w:rsidR="00741E30"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c</w:t>
        </w:r>
        <w:r w:rsidR="00741E30">
          <w:rPr>
            <w:b/>
            <w:color w:val="0000FF"/>
            <w:spacing w:val="5"/>
            <w:position w:val="-1"/>
            <w:sz w:val="22"/>
            <w:szCs w:val="22"/>
            <w:u w:val="thick" w:color="0000FF"/>
          </w:rPr>
          <w:t>o</w:t>
        </w:r>
        <w:r w:rsidR="00741E30">
          <w:rPr>
            <w:b/>
            <w:color w:val="0000FF"/>
            <w:spacing w:val="-6"/>
            <w:position w:val="-1"/>
            <w:sz w:val="22"/>
            <w:szCs w:val="22"/>
            <w:u w:val="thick" w:color="0000FF"/>
          </w:rPr>
          <w:t>m</w:t>
        </w:r>
        <w:r w:rsidR="00741E30">
          <w:rPr>
            <w:b/>
            <w:color w:val="0000FF"/>
            <w:spacing w:val="6"/>
            <w:position w:val="-1"/>
            <w:sz w:val="22"/>
            <w:szCs w:val="22"/>
            <w:u w:val="thick" w:color="0000FF"/>
          </w:rPr>
          <w:t>/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b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l</w:t>
        </w:r>
        <w:r w:rsidR="00741E30">
          <w:rPr>
            <w:b/>
            <w:color w:val="0000FF"/>
            <w:spacing w:val="5"/>
            <w:position w:val="-1"/>
            <w:sz w:val="22"/>
            <w:szCs w:val="22"/>
            <w:u w:val="thick" w:color="0000FF"/>
          </w:rPr>
          <w:t>y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n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k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kk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/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b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l</w:t>
        </w:r>
        <w:r w:rsidR="00741E30">
          <w:rPr>
            <w:b/>
            <w:color w:val="0000FF"/>
            <w:spacing w:val="5"/>
            <w:position w:val="-1"/>
            <w:sz w:val="22"/>
            <w:szCs w:val="22"/>
            <w:u w:val="thick" w:color="0000FF"/>
          </w:rPr>
          <w:t>y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n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k</w:t>
        </w:r>
        <w:r w:rsidR="00741E30"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-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l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i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b</w:t>
        </w:r>
        <w:r w:rsidR="00741E30"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r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a</w:t>
        </w:r>
        <w:r w:rsidR="00741E30"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r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y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/</w:t>
        </w:r>
        <w:r w:rsidR="00741E30"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r</w:t>
        </w:r>
        <w:r w:rsidR="00741E30"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e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l</w:t>
        </w:r>
        <w:r w:rsidR="00741E30"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e</w:t>
        </w:r>
        <w:r w:rsidR="00741E30">
          <w:rPr>
            <w:b/>
            <w:color w:val="0000FF"/>
            <w:spacing w:val="-5"/>
            <w:position w:val="-1"/>
            <w:sz w:val="22"/>
            <w:szCs w:val="22"/>
            <w:u w:val="thick" w:color="0000FF"/>
          </w:rPr>
          <w:t>a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s</w:t>
        </w:r>
        <w:r w:rsidR="00741E30"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e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s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/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d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o</w:t>
        </w:r>
        <w:r w:rsidR="00741E30">
          <w:rPr>
            <w:b/>
            <w:color w:val="0000FF"/>
            <w:spacing w:val="-1"/>
            <w:position w:val="-1"/>
            <w:sz w:val="22"/>
            <w:szCs w:val="22"/>
            <w:u w:val="thick" w:color="0000FF"/>
          </w:rPr>
          <w:t>w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n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l</w:t>
        </w:r>
        <w:r w:rsidR="00741E30">
          <w:rPr>
            <w:b/>
            <w:color w:val="0000FF"/>
            <w:spacing w:val="5"/>
            <w:position w:val="-1"/>
            <w:sz w:val="22"/>
            <w:szCs w:val="22"/>
            <w:u w:val="thick" w:color="0000FF"/>
          </w:rPr>
          <w:t>o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a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d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/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v0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.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6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.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1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/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B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l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y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nk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_</w:t>
        </w:r>
        <w:r w:rsidR="00741E30">
          <w:rPr>
            <w:b/>
            <w:color w:val="0000FF"/>
            <w:spacing w:val="-1"/>
            <w:position w:val="-1"/>
            <w:sz w:val="22"/>
            <w:szCs w:val="22"/>
            <w:u w:val="thick" w:color="0000FF"/>
          </w:rPr>
          <w:t>R</w:t>
        </w:r>
        <w:r w:rsidR="00741E30"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e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l</w:t>
        </w:r>
        <w:r w:rsidR="00741E30"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e</w:t>
        </w:r>
        <w:r w:rsidR="00741E30">
          <w:rPr>
            <w:b/>
            <w:color w:val="0000FF"/>
            <w:spacing w:val="-5"/>
            <w:position w:val="-1"/>
            <w:sz w:val="22"/>
            <w:szCs w:val="22"/>
            <w:u w:val="thick" w:color="0000FF"/>
          </w:rPr>
          <w:t>a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s</w:t>
        </w:r>
        <w:r w:rsidR="00741E30"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e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_v0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.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6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.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1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.</w:t>
        </w:r>
        <w:r w:rsidR="00741E30">
          <w:rPr>
            <w:b/>
            <w:color w:val="0000FF"/>
            <w:spacing w:val="-7"/>
            <w:position w:val="-1"/>
            <w:sz w:val="22"/>
            <w:szCs w:val="22"/>
            <w:u w:val="thick" w:color="0000FF"/>
          </w:rPr>
          <w:t>z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i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p</w:t>
        </w:r>
      </w:hyperlink>
    </w:p>
    <w:p w14:paraId="0D4EC37E" w14:textId="77777777" w:rsidR="00D8535C" w:rsidRDefault="00D8535C">
      <w:pPr>
        <w:spacing w:before="1" w:line="220" w:lineRule="exact"/>
        <w:rPr>
          <w:sz w:val="22"/>
          <w:szCs w:val="22"/>
        </w:rPr>
      </w:pPr>
    </w:p>
    <w:p w14:paraId="21AE7F35" w14:textId="77777777" w:rsidR="00D8535C" w:rsidRDefault="00741E30">
      <w:pPr>
        <w:spacing w:before="30"/>
        <w:ind w:left="460"/>
        <w:rPr>
          <w:sz w:val="24"/>
          <w:szCs w:val="24"/>
        </w:rPr>
      </w:pPr>
      <w:r>
        <w:rPr>
          <w:color w:val="2B2B2B"/>
          <w:sz w:val="24"/>
          <w:szCs w:val="24"/>
        </w:rPr>
        <w:t xml:space="preserve">2.   </w:t>
      </w:r>
      <w:r>
        <w:rPr>
          <w:color w:val="2B2B2B"/>
          <w:spacing w:val="2"/>
          <w:sz w:val="24"/>
          <w:szCs w:val="24"/>
        </w:rPr>
        <w:t>E</w:t>
      </w:r>
      <w:r>
        <w:rPr>
          <w:color w:val="2B2B2B"/>
          <w:spacing w:val="-5"/>
          <w:sz w:val="24"/>
          <w:szCs w:val="24"/>
        </w:rPr>
        <w:t>x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6"/>
          <w:sz w:val="24"/>
          <w:szCs w:val="24"/>
        </w:rPr>
        <w:t>c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h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z w:val="24"/>
          <w:szCs w:val="24"/>
        </w:rPr>
        <w:t>s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pacing w:val="-3"/>
          <w:sz w:val="24"/>
          <w:szCs w:val="24"/>
        </w:rPr>
        <w:t>f</w:t>
      </w:r>
      <w:r>
        <w:rPr>
          <w:color w:val="2B2B2B"/>
          <w:sz w:val="24"/>
          <w:szCs w:val="24"/>
        </w:rPr>
        <w:t>i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color w:val="2B2B2B"/>
          <w:sz w:val="24"/>
          <w:szCs w:val="24"/>
        </w:rPr>
        <w:t></w:t>
      </w:r>
      <w:r>
        <w:rPr>
          <w:color w:val="2B2B2B"/>
          <w:sz w:val="24"/>
          <w:szCs w:val="24"/>
        </w:rPr>
        <w:t xml:space="preserve">  </w:t>
      </w:r>
      <w:r>
        <w:rPr>
          <w:color w:val="2B2B2B"/>
          <w:spacing w:val="8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we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ca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2"/>
          <w:sz w:val="24"/>
          <w:szCs w:val="24"/>
        </w:rPr>
        <w:t xml:space="preserve"> s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2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8"/>
          <w:sz w:val="24"/>
          <w:szCs w:val="24"/>
        </w:rPr>
        <w:t>f</w:t>
      </w:r>
      <w:r>
        <w:rPr>
          <w:color w:val="2B2B2B"/>
          <w:spacing w:val="9"/>
          <w:sz w:val="24"/>
          <w:szCs w:val="24"/>
        </w:rPr>
        <w:t>o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r</w:t>
      </w:r>
      <w:r>
        <w:rPr>
          <w:color w:val="2B2B2B"/>
          <w:spacing w:val="5"/>
          <w:sz w:val="24"/>
          <w:szCs w:val="24"/>
        </w:rPr>
        <w:t xml:space="preserve"> </w:t>
      </w:r>
      <w:r>
        <w:rPr>
          <w:b/>
          <w:color w:val="2B2B2B"/>
          <w:spacing w:val="1"/>
          <w:sz w:val="24"/>
          <w:szCs w:val="24"/>
        </w:rPr>
        <w:t>t</w:t>
      </w:r>
      <w:r>
        <w:rPr>
          <w:b/>
          <w:color w:val="2B2B2B"/>
          <w:sz w:val="24"/>
          <w:szCs w:val="24"/>
        </w:rPr>
        <w:t>oo</w:t>
      </w:r>
      <w:r>
        <w:rPr>
          <w:b/>
          <w:color w:val="2B2B2B"/>
          <w:spacing w:val="-4"/>
          <w:sz w:val="24"/>
          <w:szCs w:val="24"/>
        </w:rPr>
        <w:t>l</w:t>
      </w:r>
      <w:r>
        <w:rPr>
          <w:b/>
          <w:color w:val="2B2B2B"/>
          <w:sz w:val="24"/>
          <w:szCs w:val="24"/>
        </w:rPr>
        <w:t>s</w:t>
      </w:r>
      <w:r>
        <w:rPr>
          <w:b/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b/>
          <w:color w:val="2B2B2B"/>
          <w:sz w:val="24"/>
          <w:szCs w:val="24"/>
        </w:rPr>
        <w:t>l</w:t>
      </w:r>
      <w:r>
        <w:rPr>
          <w:b/>
          <w:color w:val="2B2B2B"/>
          <w:spacing w:val="1"/>
          <w:sz w:val="24"/>
          <w:szCs w:val="24"/>
        </w:rPr>
        <w:t>ib</w:t>
      </w:r>
      <w:r>
        <w:rPr>
          <w:b/>
          <w:color w:val="2B2B2B"/>
          <w:spacing w:val="-6"/>
          <w:sz w:val="24"/>
          <w:szCs w:val="24"/>
        </w:rPr>
        <w:t>r</w:t>
      </w:r>
      <w:r>
        <w:rPr>
          <w:b/>
          <w:color w:val="2B2B2B"/>
          <w:spacing w:val="5"/>
          <w:sz w:val="24"/>
          <w:szCs w:val="24"/>
        </w:rPr>
        <w:t>a</w:t>
      </w:r>
      <w:r>
        <w:rPr>
          <w:b/>
          <w:color w:val="2B2B2B"/>
          <w:spacing w:val="-6"/>
          <w:sz w:val="24"/>
          <w:szCs w:val="24"/>
        </w:rPr>
        <w:t>r</w:t>
      </w:r>
      <w:r>
        <w:rPr>
          <w:b/>
          <w:color w:val="2B2B2B"/>
          <w:sz w:val="24"/>
          <w:szCs w:val="24"/>
        </w:rPr>
        <w:t>i</w:t>
      </w:r>
      <w:r>
        <w:rPr>
          <w:b/>
          <w:color w:val="2B2B2B"/>
          <w:spacing w:val="4"/>
          <w:sz w:val="24"/>
          <w:szCs w:val="24"/>
        </w:rPr>
        <w:t>e</w:t>
      </w:r>
      <w:r>
        <w:rPr>
          <w:b/>
          <w:color w:val="2B2B2B"/>
          <w:sz w:val="24"/>
          <w:szCs w:val="24"/>
        </w:rPr>
        <w:t>s</w:t>
      </w:r>
    </w:p>
    <w:p w14:paraId="3E52E434" w14:textId="77777777" w:rsidR="00D8535C" w:rsidRDefault="00D8535C">
      <w:pPr>
        <w:spacing w:before="6" w:line="260" w:lineRule="exact"/>
        <w:rPr>
          <w:sz w:val="26"/>
          <w:szCs w:val="26"/>
        </w:rPr>
      </w:pPr>
    </w:p>
    <w:p w14:paraId="0D097177" w14:textId="77777777" w:rsidR="00D8535C" w:rsidRDefault="00741E30">
      <w:pPr>
        <w:ind w:left="460"/>
        <w:rPr>
          <w:sz w:val="24"/>
          <w:szCs w:val="24"/>
        </w:rPr>
      </w:pPr>
      <w:r>
        <w:rPr>
          <w:color w:val="2B2B2B"/>
          <w:sz w:val="24"/>
          <w:szCs w:val="24"/>
        </w:rPr>
        <w:t xml:space="preserve">3.   </w:t>
      </w:r>
      <w:r>
        <w:rPr>
          <w:color w:val="2B2B2B"/>
          <w:spacing w:val="2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f</w:t>
      </w:r>
      <w:r>
        <w:rPr>
          <w:color w:val="2B2B2B"/>
          <w:spacing w:val="-6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to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4"/>
          <w:sz w:val="24"/>
          <w:szCs w:val="24"/>
        </w:rPr>
        <w:t>w</w:t>
      </w:r>
      <w:r>
        <w:rPr>
          <w:color w:val="2B2B2B"/>
          <w:sz w:val="24"/>
          <w:szCs w:val="24"/>
        </w:rPr>
        <w:t>i</w:t>
      </w:r>
      <w:r>
        <w:rPr>
          <w:color w:val="2B2B2B"/>
          <w:spacing w:val="1"/>
          <w:sz w:val="24"/>
          <w:szCs w:val="24"/>
        </w:rPr>
        <w:t>l</w:t>
      </w:r>
      <w:r>
        <w:rPr>
          <w:color w:val="2B2B2B"/>
          <w:sz w:val="24"/>
          <w:szCs w:val="24"/>
        </w:rPr>
        <w:t>l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op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2"/>
          <w:sz w:val="24"/>
          <w:szCs w:val="24"/>
        </w:rPr>
        <w:t>s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C</w:t>
      </w:r>
      <w:r>
        <w:rPr>
          <w:color w:val="2B2B2B"/>
          <w:spacing w:val="7"/>
          <w:sz w:val="24"/>
          <w:szCs w:val="24"/>
        </w:rPr>
        <w:t>:</w:t>
      </w:r>
      <w:r>
        <w:rPr>
          <w:color w:val="2B2B2B"/>
          <w:sz w:val="24"/>
          <w:szCs w:val="24"/>
        </w:rPr>
        <w:t>\</w:t>
      </w:r>
      <w:r>
        <w:rPr>
          <w:color w:val="2B2B2B"/>
          <w:spacing w:val="1"/>
          <w:sz w:val="24"/>
          <w:szCs w:val="24"/>
        </w:rPr>
        <w:t>Pr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g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m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F</w:t>
      </w:r>
      <w:r>
        <w:rPr>
          <w:color w:val="2B2B2B"/>
          <w:spacing w:val="-4"/>
          <w:sz w:val="24"/>
          <w:szCs w:val="24"/>
        </w:rPr>
        <w:t>il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1"/>
          <w:sz w:val="24"/>
          <w:szCs w:val="24"/>
        </w:rPr>
        <w:t>(</w:t>
      </w:r>
      <w:r>
        <w:rPr>
          <w:color w:val="2B2B2B"/>
          <w:spacing w:val="-5"/>
          <w:sz w:val="24"/>
          <w:szCs w:val="24"/>
        </w:rPr>
        <w:t>x</w:t>
      </w:r>
      <w:r>
        <w:rPr>
          <w:color w:val="2B2B2B"/>
          <w:sz w:val="24"/>
          <w:szCs w:val="24"/>
        </w:rPr>
        <w:t>86</w:t>
      </w:r>
      <w:r>
        <w:rPr>
          <w:color w:val="2B2B2B"/>
          <w:spacing w:val="5"/>
          <w:sz w:val="24"/>
          <w:szCs w:val="24"/>
        </w:rPr>
        <w:t>)</w:t>
      </w:r>
      <w:r>
        <w:rPr>
          <w:color w:val="2B2B2B"/>
          <w:sz w:val="24"/>
          <w:szCs w:val="24"/>
        </w:rPr>
        <w:t>\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A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5"/>
          <w:sz w:val="24"/>
          <w:szCs w:val="24"/>
        </w:rPr>
        <w:t>u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1"/>
          <w:sz w:val="24"/>
          <w:szCs w:val="24"/>
        </w:rPr>
        <w:t>\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o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z w:val="24"/>
          <w:szCs w:val="24"/>
        </w:rPr>
        <w:t>s</w:t>
      </w:r>
    </w:p>
    <w:p w14:paraId="3E529C27" w14:textId="77777777" w:rsidR="00D8535C" w:rsidRDefault="00D8535C">
      <w:pPr>
        <w:spacing w:before="7" w:line="260" w:lineRule="exact"/>
        <w:rPr>
          <w:sz w:val="26"/>
          <w:szCs w:val="26"/>
        </w:rPr>
      </w:pPr>
    </w:p>
    <w:p w14:paraId="023D474F" w14:textId="77777777" w:rsidR="00D8535C" w:rsidRDefault="00741E30">
      <w:pPr>
        <w:ind w:left="460"/>
        <w:rPr>
          <w:sz w:val="24"/>
          <w:szCs w:val="24"/>
        </w:rPr>
      </w:pPr>
      <w:r>
        <w:rPr>
          <w:color w:val="2B2B2B"/>
          <w:sz w:val="24"/>
          <w:szCs w:val="24"/>
        </w:rPr>
        <w:t xml:space="preserve">4.   </w:t>
      </w:r>
      <w:r>
        <w:rPr>
          <w:color w:val="2B2B2B"/>
          <w:spacing w:val="2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f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4"/>
          <w:sz w:val="24"/>
          <w:szCs w:val="24"/>
        </w:rPr>
        <w:t>li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pacing w:val="6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6"/>
          <w:sz w:val="24"/>
          <w:szCs w:val="24"/>
        </w:rPr>
        <w:t>r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4"/>
          <w:sz w:val="24"/>
          <w:szCs w:val="24"/>
        </w:rPr>
        <w:t>w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ll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2"/>
          <w:sz w:val="24"/>
          <w:szCs w:val="24"/>
        </w:rPr>
        <w:t>s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C :</w:t>
      </w:r>
      <w:r>
        <w:rPr>
          <w:color w:val="2B2B2B"/>
          <w:spacing w:val="8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\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P</w:t>
      </w:r>
      <w:r>
        <w:rPr>
          <w:color w:val="2B2B2B"/>
          <w:spacing w:val="-3"/>
          <w:sz w:val="24"/>
          <w:szCs w:val="24"/>
        </w:rPr>
        <w:t>r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g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m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F</w:t>
      </w:r>
      <w:r>
        <w:rPr>
          <w:color w:val="2B2B2B"/>
          <w:spacing w:val="-4"/>
          <w:sz w:val="24"/>
          <w:szCs w:val="24"/>
        </w:rPr>
        <w:t>il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1"/>
          <w:sz w:val="24"/>
          <w:szCs w:val="24"/>
        </w:rPr>
        <w:t>(</w:t>
      </w:r>
      <w:r>
        <w:rPr>
          <w:color w:val="2B2B2B"/>
          <w:spacing w:val="-5"/>
          <w:sz w:val="24"/>
          <w:szCs w:val="24"/>
        </w:rPr>
        <w:t>x</w:t>
      </w:r>
      <w:r>
        <w:rPr>
          <w:color w:val="2B2B2B"/>
          <w:sz w:val="24"/>
          <w:szCs w:val="24"/>
        </w:rPr>
        <w:t>86)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\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A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5"/>
          <w:sz w:val="24"/>
          <w:szCs w:val="24"/>
        </w:rPr>
        <w:t>u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o</w:t>
      </w:r>
      <w:r>
        <w:rPr>
          <w:color w:val="2B2B2B"/>
          <w:spacing w:val="8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\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4"/>
          <w:sz w:val="24"/>
          <w:szCs w:val="24"/>
        </w:rPr>
        <w:t>li</w:t>
      </w:r>
      <w:r>
        <w:rPr>
          <w:color w:val="2B2B2B"/>
          <w:sz w:val="24"/>
          <w:szCs w:val="24"/>
        </w:rPr>
        <w:t>b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6"/>
          <w:sz w:val="24"/>
          <w:szCs w:val="24"/>
        </w:rPr>
        <w:t>r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s</w:t>
      </w:r>
    </w:p>
    <w:p w14:paraId="03E54B97" w14:textId="77777777" w:rsidR="00D8535C" w:rsidRDefault="00D8535C">
      <w:pPr>
        <w:spacing w:before="9" w:line="120" w:lineRule="exact"/>
        <w:rPr>
          <w:sz w:val="12"/>
          <w:szCs w:val="12"/>
        </w:rPr>
      </w:pPr>
    </w:p>
    <w:p w14:paraId="0E918194" w14:textId="77777777" w:rsidR="00D8535C" w:rsidRDefault="00D8535C">
      <w:pPr>
        <w:spacing w:line="200" w:lineRule="exact"/>
      </w:pPr>
    </w:p>
    <w:p w14:paraId="7F24CB31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 xml:space="preserve">DE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tup</w:t>
      </w:r>
      <w:r>
        <w:rPr>
          <w:b/>
          <w:sz w:val="24"/>
          <w:szCs w:val="24"/>
        </w:rPr>
        <w:t>:</w:t>
      </w:r>
    </w:p>
    <w:p w14:paraId="41940FD9" w14:textId="77777777" w:rsidR="00D8535C" w:rsidRDefault="00741E30">
      <w:pPr>
        <w:spacing w:before="36"/>
        <w:ind w:left="820"/>
        <w:rPr>
          <w:sz w:val="24"/>
          <w:szCs w:val="24"/>
        </w:rPr>
      </w:pP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gu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</w:p>
    <w:p w14:paraId="6830CF6C" w14:textId="77777777" w:rsidR="00D8535C" w:rsidRDefault="00D8535C">
      <w:pPr>
        <w:spacing w:before="7" w:line="120" w:lineRule="exact"/>
        <w:rPr>
          <w:sz w:val="13"/>
          <w:szCs w:val="13"/>
        </w:rPr>
      </w:pPr>
    </w:p>
    <w:p w14:paraId="33924909" w14:textId="77777777" w:rsidR="00D8535C" w:rsidRDefault="00741E30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e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Ad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t</w:t>
      </w:r>
      <w:r>
        <w:rPr>
          <w:b/>
          <w:sz w:val="24"/>
          <w:szCs w:val="24"/>
        </w:rPr>
        <w:t>i</w:t>
      </w:r>
      <w:r>
        <w:rPr>
          <w:b/>
          <w:spacing w:val="-4"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al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B</w:t>
      </w:r>
      <w:r>
        <w:rPr>
          <w:b/>
          <w:sz w:val="24"/>
          <w:szCs w:val="24"/>
        </w:rPr>
        <w:t>oa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 xml:space="preserve">s 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-5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ag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r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x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:</w:t>
      </w:r>
    </w:p>
    <w:p w14:paraId="0E08C034" w14:textId="77777777" w:rsidR="00D8535C" w:rsidRDefault="00D8535C">
      <w:pPr>
        <w:spacing w:before="7" w:line="120" w:lineRule="exact"/>
        <w:rPr>
          <w:sz w:val="13"/>
          <w:szCs w:val="13"/>
        </w:rPr>
      </w:pPr>
    </w:p>
    <w:p w14:paraId="00C24DE1" w14:textId="77777777" w:rsidR="00D8535C" w:rsidRDefault="00C556F6">
      <w:pPr>
        <w:ind w:left="820"/>
        <w:rPr>
          <w:sz w:val="24"/>
          <w:szCs w:val="24"/>
        </w:rPr>
      </w:pPr>
      <w:hyperlink r:id="rId43">
        <w:r w:rsidR="00741E30">
          <w:rPr>
            <w:color w:val="0000FF"/>
            <w:spacing w:val="-5"/>
            <w:sz w:val="24"/>
            <w:szCs w:val="24"/>
            <w:u w:val="single" w:color="0000FF"/>
          </w:rPr>
          <w:t>h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tt</w:t>
        </w:r>
        <w:r w:rsidR="00741E30">
          <w:rPr>
            <w:color w:val="0000FF"/>
            <w:sz w:val="24"/>
            <w:szCs w:val="24"/>
            <w:u w:val="single" w:color="0000FF"/>
          </w:rPr>
          <w:t>p:</w:t>
        </w:r>
        <w:r w:rsidR="00741E30">
          <w:rPr>
            <w:color w:val="0000FF"/>
            <w:spacing w:val="-4"/>
            <w:sz w:val="24"/>
            <w:szCs w:val="24"/>
            <w:u w:val="single" w:color="0000FF"/>
          </w:rPr>
          <w:t>/</w:t>
        </w:r>
        <w:r w:rsidR="00741E30">
          <w:rPr>
            <w:color w:val="0000FF"/>
            <w:sz w:val="24"/>
            <w:szCs w:val="24"/>
            <w:u w:val="single" w:color="0000FF"/>
          </w:rPr>
          <w:t>/a</w:t>
        </w:r>
        <w:r w:rsidR="00741E30">
          <w:rPr>
            <w:color w:val="0000FF"/>
            <w:spacing w:val="1"/>
            <w:sz w:val="24"/>
            <w:szCs w:val="24"/>
            <w:u w:val="single" w:color="0000FF"/>
          </w:rPr>
          <w:t>r</w:t>
        </w:r>
        <w:r w:rsidR="00741E30">
          <w:rPr>
            <w:color w:val="0000FF"/>
            <w:sz w:val="24"/>
            <w:szCs w:val="24"/>
            <w:u w:val="single" w:color="0000FF"/>
          </w:rPr>
          <w:t>du</w:t>
        </w:r>
        <w:r w:rsidR="00741E30">
          <w:rPr>
            <w:color w:val="0000FF"/>
            <w:spacing w:val="-4"/>
            <w:sz w:val="24"/>
            <w:szCs w:val="24"/>
            <w:u w:val="single" w:color="0000FF"/>
          </w:rPr>
          <w:t>i</w:t>
        </w:r>
        <w:r w:rsidR="00741E30">
          <w:rPr>
            <w:color w:val="0000FF"/>
            <w:spacing w:val="-5"/>
            <w:sz w:val="24"/>
            <w:szCs w:val="24"/>
            <w:u w:val="single" w:color="0000FF"/>
          </w:rPr>
          <w:t>n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o</w:t>
        </w:r>
        <w:r w:rsidR="00741E30">
          <w:rPr>
            <w:color w:val="0000FF"/>
            <w:spacing w:val="2"/>
            <w:sz w:val="24"/>
            <w:szCs w:val="24"/>
            <w:u w:val="single" w:color="0000FF"/>
          </w:rPr>
          <w:t>.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e</w:t>
        </w:r>
        <w:r w:rsidR="00741E30">
          <w:rPr>
            <w:color w:val="0000FF"/>
            <w:spacing w:val="-2"/>
            <w:sz w:val="24"/>
            <w:szCs w:val="24"/>
            <w:u w:val="single" w:color="0000FF"/>
          </w:rPr>
          <w:t>s</w:t>
        </w:r>
        <w:r w:rsidR="00741E30">
          <w:rPr>
            <w:color w:val="0000FF"/>
            <w:sz w:val="24"/>
            <w:szCs w:val="24"/>
            <w:u w:val="single" w:color="0000FF"/>
          </w:rPr>
          <w:t>p8266</w:t>
        </w:r>
        <w:r w:rsidR="00741E30">
          <w:rPr>
            <w:color w:val="0000FF"/>
            <w:spacing w:val="2"/>
            <w:sz w:val="24"/>
            <w:szCs w:val="24"/>
            <w:u w:val="single" w:color="0000FF"/>
          </w:rPr>
          <w:t>.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c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o</w:t>
        </w:r>
        <w:r w:rsidR="00741E30">
          <w:rPr>
            <w:color w:val="0000FF"/>
            <w:spacing w:val="-9"/>
            <w:sz w:val="24"/>
            <w:szCs w:val="24"/>
            <w:u w:val="single" w:color="0000FF"/>
          </w:rPr>
          <w:t>m</w:t>
        </w:r>
        <w:r w:rsidR="00741E30">
          <w:rPr>
            <w:color w:val="0000FF"/>
            <w:sz w:val="24"/>
            <w:szCs w:val="24"/>
            <w:u w:val="single" w:color="0000FF"/>
          </w:rPr>
          <w:t>/</w:t>
        </w:r>
        <w:r w:rsidR="00741E30">
          <w:rPr>
            <w:color w:val="0000FF"/>
            <w:spacing w:val="-2"/>
            <w:sz w:val="24"/>
            <w:szCs w:val="24"/>
            <w:u w:val="single" w:color="0000FF"/>
          </w:rPr>
          <w:t>s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t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a</w:t>
        </w:r>
        <w:r w:rsidR="00741E30">
          <w:rPr>
            <w:color w:val="0000FF"/>
            <w:sz w:val="24"/>
            <w:szCs w:val="24"/>
            <w:u w:val="single" w:color="0000FF"/>
          </w:rPr>
          <w:t>b</w:t>
        </w:r>
        <w:r w:rsidR="00741E30">
          <w:rPr>
            <w:color w:val="0000FF"/>
            <w:spacing w:val="-4"/>
            <w:sz w:val="24"/>
            <w:szCs w:val="24"/>
            <w:u w:val="single" w:color="0000FF"/>
          </w:rPr>
          <w:t>l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e</w:t>
        </w:r>
        <w:r w:rsidR="00741E30">
          <w:rPr>
            <w:color w:val="0000FF"/>
            <w:sz w:val="24"/>
            <w:szCs w:val="24"/>
            <w:u w:val="single" w:color="0000FF"/>
          </w:rPr>
          <w:t>/p</w:t>
        </w:r>
        <w:r w:rsidR="00741E30">
          <w:rPr>
            <w:color w:val="0000FF"/>
            <w:spacing w:val="4"/>
            <w:sz w:val="24"/>
            <w:szCs w:val="24"/>
            <w:u w:val="single" w:color="0000FF"/>
          </w:rPr>
          <w:t>a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c</w:t>
        </w:r>
        <w:r w:rsidR="00741E30">
          <w:rPr>
            <w:color w:val="0000FF"/>
            <w:sz w:val="24"/>
            <w:szCs w:val="24"/>
            <w:u w:val="single" w:color="0000FF"/>
          </w:rPr>
          <w:t>k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a</w:t>
        </w:r>
        <w:r w:rsidR="00741E30">
          <w:rPr>
            <w:color w:val="0000FF"/>
            <w:sz w:val="24"/>
            <w:szCs w:val="24"/>
            <w:u w:val="single" w:color="0000FF"/>
          </w:rPr>
          <w:t>g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e</w:t>
        </w:r>
        <w:r w:rsidR="00741E30">
          <w:rPr>
            <w:color w:val="0000FF"/>
            <w:sz w:val="24"/>
            <w:szCs w:val="24"/>
            <w:u w:val="single" w:color="0000FF"/>
          </w:rPr>
          <w:t>_</w:t>
        </w:r>
        <w:r w:rsidR="00741E30">
          <w:rPr>
            <w:color w:val="0000FF"/>
            <w:spacing w:val="4"/>
            <w:sz w:val="24"/>
            <w:szCs w:val="24"/>
            <w:u w:val="single" w:color="0000FF"/>
          </w:rPr>
          <w:t>e</w:t>
        </w:r>
        <w:r w:rsidR="00741E30">
          <w:rPr>
            <w:color w:val="0000FF"/>
            <w:spacing w:val="-2"/>
            <w:sz w:val="24"/>
            <w:szCs w:val="24"/>
            <w:u w:val="single" w:color="0000FF"/>
          </w:rPr>
          <w:t>s</w:t>
        </w:r>
        <w:r w:rsidR="00741E30">
          <w:rPr>
            <w:color w:val="0000FF"/>
            <w:sz w:val="24"/>
            <w:szCs w:val="24"/>
            <w:u w:val="single" w:color="0000FF"/>
          </w:rPr>
          <w:t>p8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2</w:t>
        </w:r>
        <w:r w:rsidR="00741E30">
          <w:rPr>
            <w:color w:val="0000FF"/>
            <w:sz w:val="24"/>
            <w:szCs w:val="24"/>
            <w:u w:val="single" w:color="0000FF"/>
          </w:rPr>
          <w:t>66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c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o</w:t>
        </w:r>
        <w:r w:rsidR="00741E30">
          <w:rPr>
            <w:color w:val="0000FF"/>
            <w:spacing w:val="-9"/>
            <w:sz w:val="24"/>
            <w:szCs w:val="24"/>
            <w:u w:val="single" w:color="0000FF"/>
          </w:rPr>
          <w:t>m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_</w:t>
        </w:r>
        <w:r w:rsidR="00741E30">
          <w:rPr>
            <w:color w:val="0000FF"/>
            <w:spacing w:val="-4"/>
            <w:sz w:val="24"/>
            <w:szCs w:val="24"/>
            <w:u w:val="single" w:color="0000FF"/>
          </w:rPr>
          <w:t>i</w:t>
        </w:r>
        <w:r w:rsidR="00741E30">
          <w:rPr>
            <w:color w:val="0000FF"/>
            <w:sz w:val="24"/>
            <w:szCs w:val="24"/>
            <w:u w:val="single" w:color="0000FF"/>
          </w:rPr>
          <w:t>nd</w:t>
        </w:r>
        <w:r w:rsidR="00741E30">
          <w:rPr>
            <w:color w:val="0000FF"/>
            <w:spacing w:val="4"/>
            <w:sz w:val="24"/>
            <w:szCs w:val="24"/>
            <w:u w:val="single" w:color="0000FF"/>
          </w:rPr>
          <w:t>e</w:t>
        </w:r>
        <w:r w:rsidR="00741E30">
          <w:rPr>
            <w:color w:val="0000FF"/>
            <w:spacing w:val="-5"/>
            <w:sz w:val="24"/>
            <w:szCs w:val="24"/>
            <w:u w:val="single" w:color="0000FF"/>
          </w:rPr>
          <w:t>x</w:t>
        </w:r>
        <w:r w:rsidR="00741E30">
          <w:rPr>
            <w:color w:val="0000FF"/>
            <w:spacing w:val="7"/>
            <w:sz w:val="24"/>
            <w:szCs w:val="24"/>
            <w:u w:val="single" w:color="0000FF"/>
          </w:rPr>
          <w:t>.</w:t>
        </w:r>
        <w:r w:rsidR="00741E30">
          <w:rPr>
            <w:color w:val="0000FF"/>
            <w:spacing w:val="-4"/>
            <w:sz w:val="24"/>
            <w:szCs w:val="24"/>
            <w:u w:val="single" w:color="0000FF"/>
          </w:rPr>
          <w:t>j</w:t>
        </w:r>
        <w:r w:rsidR="00741E30">
          <w:rPr>
            <w:color w:val="0000FF"/>
            <w:spacing w:val="-2"/>
            <w:sz w:val="24"/>
            <w:szCs w:val="24"/>
            <w:u w:val="single" w:color="0000FF"/>
          </w:rPr>
          <w:t>s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o</w:t>
        </w:r>
        <w:r w:rsidR="00741E30">
          <w:rPr>
            <w:color w:val="0000FF"/>
            <w:sz w:val="24"/>
            <w:szCs w:val="24"/>
            <w:u w:val="single" w:color="0000FF"/>
          </w:rPr>
          <w:t>n</w:t>
        </w:r>
        <w:r w:rsidR="00741E30">
          <w:rPr>
            <w:color w:val="0000FF"/>
            <w:sz w:val="24"/>
            <w:szCs w:val="24"/>
          </w:rPr>
          <w:t xml:space="preserve"> </w:t>
        </w:r>
        <w:r w:rsidR="00741E30">
          <w:rPr>
            <w:color w:val="0000FF"/>
            <w:spacing w:val="6"/>
            <w:sz w:val="24"/>
            <w:szCs w:val="24"/>
          </w:rPr>
          <w:t xml:space="preserve"> </w:t>
        </w:r>
        <w:r w:rsidR="00741E30">
          <w:rPr>
            <w:rFonts w:ascii="Wingdings" w:eastAsia="Wingdings" w:hAnsi="Wingdings" w:cs="Wingdings"/>
            <w:color w:val="000000"/>
            <w:sz w:val="24"/>
            <w:szCs w:val="24"/>
          </w:rPr>
          <w:t></w:t>
        </w:r>
      </w:hyperlink>
      <w:r w:rsidR="00741E30">
        <w:rPr>
          <w:color w:val="000000"/>
          <w:spacing w:val="3"/>
          <w:sz w:val="24"/>
          <w:szCs w:val="24"/>
        </w:rPr>
        <w:t xml:space="preserve"> </w:t>
      </w:r>
      <w:r w:rsidR="00741E30">
        <w:rPr>
          <w:color w:val="000000"/>
          <w:sz w:val="24"/>
          <w:szCs w:val="24"/>
        </w:rPr>
        <w:t>OK</w:t>
      </w:r>
    </w:p>
    <w:p w14:paraId="3932730D" w14:textId="77777777" w:rsidR="00D8535C" w:rsidRDefault="00D8535C">
      <w:pPr>
        <w:spacing w:before="2" w:line="140" w:lineRule="exact"/>
        <w:rPr>
          <w:sz w:val="14"/>
          <w:szCs w:val="14"/>
        </w:rPr>
      </w:pPr>
    </w:p>
    <w:p w14:paraId="5F748A0C" w14:textId="77777777" w:rsidR="00D8535C" w:rsidRDefault="00741E30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2.  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ds</w:t>
      </w:r>
      <w:r>
        <w:rPr>
          <w:spacing w:val="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-2"/>
          <w:sz w:val="24"/>
          <w:szCs w:val="24"/>
        </w:rPr>
        <w:t xml:space="preserve"> 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8266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8266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mm</w:t>
      </w:r>
      <w:r>
        <w:rPr>
          <w:b/>
          <w:spacing w:val="1"/>
          <w:sz w:val="24"/>
          <w:szCs w:val="24"/>
        </w:rPr>
        <w:t>un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t</w:t>
      </w:r>
      <w:r>
        <w:rPr>
          <w:b/>
          <w:sz w:val="24"/>
          <w:szCs w:val="24"/>
        </w:rPr>
        <w:t>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2</w:t>
      </w:r>
      <w:r>
        <w:rPr>
          <w:b/>
          <w:spacing w:val="2"/>
          <w:sz w:val="24"/>
          <w:szCs w:val="24"/>
        </w:rPr>
        <w:t>.</w:t>
      </w:r>
      <w:r>
        <w:rPr>
          <w:b/>
          <w:spacing w:val="-5"/>
          <w:sz w:val="24"/>
          <w:szCs w:val="24"/>
        </w:rPr>
        <w:t>6</w:t>
      </w:r>
      <w:r>
        <w:rPr>
          <w:b/>
          <w:spacing w:val="2"/>
          <w:sz w:val="24"/>
          <w:szCs w:val="24"/>
        </w:rPr>
        <w:t>.</w:t>
      </w:r>
      <w:r>
        <w:rPr>
          <w:b/>
          <w:sz w:val="24"/>
          <w:szCs w:val="24"/>
        </w:rPr>
        <w:t>3</w:t>
      </w:r>
      <w:r>
        <w:rPr>
          <w:b/>
          <w:spacing w:val="2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</w:p>
    <w:p w14:paraId="14E0C8E0" w14:textId="77777777" w:rsidR="00D8535C" w:rsidRDefault="00D8535C">
      <w:pPr>
        <w:spacing w:before="18" w:line="220" w:lineRule="exact"/>
        <w:rPr>
          <w:sz w:val="22"/>
          <w:szCs w:val="22"/>
        </w:rPr>
      </w:pPr>
    </w:p>
    <w:p w14:paraId="0E86FD0A" w14:textId="77777777" w:rsidR="00D8535C" w:rsidRDefault="00741E30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3.  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</w:p>
    <w:p w14:paraId="6BA61CEE" w14:textId="77777777" w:rsidR="00D8535C" w:rsidRDefault="00D8535C">
      <w:pPr>
        <w:spacing w:before="2" w:line="140" w:lineRule="exact"/>
        <w:rPr>
          <w:sz w:val="14"/>
          <w:szCs w:val="14"/>
        </w:rPr>
      </w:pPr>
    </w:p>
    <w:p w14:paraId="5EB0CE6B" w14:textId="77777777" w:rsidR="00D8535C" w:rsidRDefault="00741E30">
      <w:pPr>
        <w:ind w:left="460"/>
        <w:rPr>
          <w:sz w:val="24"/>
          <w:szCs w:val="24"/>
        </w:rPr>
        <w:sectPr w:rsidR="00D8535C">
          <w:pgSz w:w="11920" w:h="16840"/>
          <w:pgMar w:top="960" w:right="620" w:bottom="280" w:left="620" w:header="752" w:footer="998" w:gutter="0"/>
          <w:cols w:space="720"/>
        </w:sectPr>
      </w:pPr>
      <w:r>
        <w:rPr>
          <w:sz w:val="24"/>
          <w:szCs w:val="24"/>
        </w:rPr>
        <w:t xml:space="preserve">4.  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OM p</w:t>
      </w:r>
      <w:r>
        <w:rPr>
          <w:spacing w:val="5"/>
          <w:sz w:val="24"/>
          <w:szCs w:val="24"/>
        </w:rPr>
        <w:t>o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mm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</w:p>
    <w:p w14:paraId="3FEBD7BB" w14:textId="77777777" w:rsidR="00D8535C" w:rsidRDefault="00D8535C">
      <w:pPr>
        <w:spacing w:before="6" w:line="180" w:lineRule="exact"/>
        <w:rPr>
          <w:sz w:val="18"/>
          <w:szCs w:val="18"/>
        </w:rPr>
      </w:pPr>
    </w:p>
    <w:p w14:paraId="55BFFA3F" w14:textId="77777777" w:rsidR="00D8535C" w:rsidRDefault="00D8535C">
      <w:pPr>
        <w:spacing w:line="200" w:lineRule="exact"/>
      </w:pPr>
    </w:p>
    <w:p w14:paraId="40F03082" w14:textId="77777777" w:rsidR="00D8535C" w:rsidRDefault="00D8535C">
      <w:pPr>
        <w:spacing w:line="200" w:lineRule="exact"/>
      </w:pPr>
    </w:p>
    <w:p w14:paraId="5981BB19" w14:textId="77777777" w:rsidR="00D8535C" w:rsidRDefault="00D8535C">
      <w:pPr>
        <w:spacing w:line="200" w:lineRule="exact"/>
      </w:pPr>
    </w:p>
    <w:p w14:paraId="60F3A00C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b/>
          <w:color w:val="2B2B2B"/>
          <w:sz w:val="24"/>
          <w:szCs w:val="24"/>
        </w:rPr>
        <w:t>Code:</w:t>
      </w:r>
    </w:p>
    <w:p w14:paraId="7D4FD0C3" w14:textId="77777777" w:rsidR="00D8535C" w:rsidRDefault="00D8535C">
      <w:pPr>
        <w:spacing w:before="8" w:line="260" w:lineRule="exact"/>
        <w:rPr>
          <w:sz w:val="26"/>
          <w:szCs w:val="26"/>
        </w:rPr>
      </w:pPr>
    </w:p>
    <w:p w14:paraId="7A08B1F6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ef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B</w:t>
      </w:r>
      <w:r>
        <w:rPr>
          <w:rFonts w:ascii="Calibri" w:eastAsia="Calibri" w:hAnsi="Calibri" w:cs="Calibri"/>
          <w:spacing w:val="4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K_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5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l</w:t>
      </w:r>
    </w:p>
    <w:p w14:paraId="3AA02493" w14:textId="77777777" w:rsidR="00D8535C" w:rsidRDefault="00D8535C">
      <w:pPr>
        <w:spacing w:before="8" w:line="140" w:lineRule="exact"/>
        <w:rPr>
          <w:sz w:val="15"/>
          <w:szCs w:val="15"/>
        </w:rPr>
      </w:pPr>
    </w:p>
    <w:p w14:paraId="2CA7FF22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nc</w:t>
      </w:r>
      <w:r>
        <w:rPr>
          <w:rFonts w:ascii="Calibri" w:eastAsia="Calibri" w:hAnsi="Calibri" w:cs="Calibri"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ud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&lt;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3"/>
          <w:sz w:val="24"/>
          <w:szCs w:val="24"/>
        </w:rPr>
        <w:t>8</w:t>
      </w:r>
      <w:r>
        <w:rPr>
          <w:rFonts w:ascii="Calibri" w:eastAsia="Calibri" w:hAnsi="Calibri" w:cs="Calibri"/>
          <w:spacing w:val="-2"/>
          <w:sz w:val="24"/>
          <w:szCs w:val="24"/>
        </w:rPr>
        <w:t>26</w:t>
      </w:r>
      <w:r>
        <w:rPr>
          <w:rFonts w:ascii="Calibri" w:eastAsia="Calibri" w:hAnsi="Calibri" w:cs="Calibri"/>
          <w:spacing w:val="3"/>
          <w:sz w:val="24"/>
          <w:szCs w:val="24"/>
        </w:rPr>
        <w:t>6</w:t>
      </w:r>
      <w:r>
        <w:rPr>
          <w:rFonts w:ascii="Calibri" w:eastAsia="Calibri" w:hAnsi="Calibri" w:cs="Calibri"/>
          <w:spacing w:val="-2"/>
          <w:sz w:val="24"/>
          <w:szCs w:val="24"/>
        </w:rPr>
        <w:t>Wi</w:t>
      </w:r>
      <w:r>
        <w:rPr>
          <w:rFonts w:ascii="Calibri" w:eastAsia="Calibri" w:hAnsi="Calibri" w:cs="Calibri"/>
          <w:spacing w:val="5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&gt;</w:t>
      </w:r>
    </w:p>
    <w:p w14:paraId="43F38C20" w14:textId="77777777" w:rsidR="00D8535C" w:rsidRDefault="00D8535C">
      <w:pPr>
        <w:spacing w:before="3" w:line="160" w:lineRule="exact"/>
        <w:rPr>
          <w:sz w:val="16"/>
          <w:szCs w:val="16"/>
        </w:rPr>
      </w:pPr>
    </w:p>
    <w:p w14:paraId="71537A1E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nc</w:t>
      </w:r>
      <w:r>
        <w:rPr>
          <w:rFonts w:ascii="Calibri" w:eastAsia="Calibri" w:hAnsi="Calibri" w:cs="Calibri"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ud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&lt;</w:t>
      </w:r>
      <w:r>
        <w:rPr>
          <w:rFonts w:ascii="Calibri" w:eastAsia="Calibri" w:hAnsi="Calibri" w:cs="Calibri"/>
          <w:spacing w:val="4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5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82</w:t>
      </w:r>
      <w:r>
        <w:rPr>
          <w:rFonts w:ascii="Calibri" w:eastAsia="Calibri" w:hAnsi="Calibri" w:cs="Calibri"/>
          <w:spacing w:val="3"/>
          <w:sz w:val="24"/>
          <w:szCs w:val="24"/>
        </w:rPr>
        <w:t>6</w:t>
      </w:r>
      <w:r>
        <w:rPr>
          <w:rFonts w:ascii="Calibri" w:eastAsia="Calibri" w:hAnsi="Calibri" w:cs="Calibri"/>
          <w:spacing w:val="-2"/>
          <w:sz w:val="24"/>
          <w:szCs w:val="24"/>
        </w:rPr>
        <w:t>6</w:t>
      </w:r>
      <w:r>
        <w:rPr>
          <w:rFonts w:ascii="Calibri" w:eastAsia="Calibri" w:hAnsi="Calibri" w:cs="Calibri"/>
          <w:sz w:val="24"/>
          <w:szCs w:val="24"/>
        </w:rPr>
        <w:t>_SSL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&gt;</w:t>
      </w:r>
    </w:p>
    <w:p w14:paraId="2A80D094" w14:textId="77777777" w:rsidR="00D8535C" w:rsidRDefault="00D8535C">
      <w:pPr>
        <w:spacing w:before="8" w:line="140" w:lineRule="exact"/>
        <w:rPr>
          <w:sz w:val="15"/>
          <w:szCs w:val="15"/>
        </w:rPr>
      </w:pPr>
    </w:p>
    <w:p w14:paraId="2ACE8506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3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g</w:t>
      </w:r>
      <w:r>
        <w:rPr>
          <w:rFonts w:ascii="Calibri" w:eastAsia="Calibri" w:hAnsi="Calibri" w:cs="Calibri"/>
          <w:sz w:val="24"/>
          <w:szCs w:val="24"/>
        </w:rPr>
        <w:t>et A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To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B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k 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pp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4FD2070D" w14:textId="77777777" w:rsidR="00D8535C" w:rsidRDefault="00D8535C">
      <w:pPr>
        <w:spacing w:before="3" w:line="160" w:lineRule="exact"/>
        <w:rPr>
          <w:sz w:val="16"/>
          <w:szCs w:val="16"/>
        </w:rPr>
      </w:pPr>
    </w:p>
    <w:p w14:paraId="47656FB0" w14:textId="77777777" w:rsidR="00D8535C" w:rsidRDefault="00741E30">
      <w:pPr>
        <w:spacing w:line="369" w:lineRule="auto"/>
        <w:ind w:left="100" w:right="38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t Se</w:t>
      </w:r>
      <w:r>
        <w:rPr>
          <w:rFonts w:ascii="Calibri" w:eastAsia="Calibri" w:hAnsi="Calibri" w:cs="Calibri"/>
          <w:spacing w:val="1"/>
          <w:sz w:val="24"/>
          <w:szCs w:val="24"/>
        </w:rPr>
        <w:t>tt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s (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4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To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y 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 xml:space="preserve">l </w:t>
      </w:r>
      <w:r>
        <w:rPr>
          <w:rFonts w:ascii="Calibri" w:eastAsia="Calibri" w:hAnsi="Calibri" w:cs="Calibri"/>
          <w:spacing w:val="-1"/>
          <w:sz w:val="24"/>
          <w:szCs w:val="24"/>
        </w:rPr>
        <w:t>ch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3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[</w:t>
      </w:r>
      <w:r>
        <w:rPr>
          <w:rFonts w:ascii="Calibri" w:eastAsia="Calibri" w:hAnsi="Calibri" w:cs="Calibri"/>
          <w:sz w:val="24"/>
          <w:szCs w:val="24"/>
        </w:rPr>
        <w:t>]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=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"</w:t>
      </w:r>
      <w:r>
        <w:rPr>
          <w:rFonts w:ascii="Calibri" w:eastAsia="Calibri" w:hAnsi="Calibri" w:cs="Calibri"/>
          <w:spacing w:val="-2"/>
          <w:sz w:val="24"/>
          <w:szCs w:val="24"/>
        </w:rPr>
        <w:t>Yo</w:t>
      </w:r>
      <w:r>
        <w:rPr>
          <w:rFonts w:ascii="Calibri" w:eastAsia="Calibri" w:hAnsi="Calibri" w:cs="Calibri"/>
          <w:spacing w:val="3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3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";</w:t>
      </w:r>
    </w:p>
    <w:p w14:paraId="197A9758" w14:textId="77777777" w:rsidR="00D8535C" w:rsidRDefault="00741E30">
      <w:pPr>
        <w:spacing w:before="28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Fi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4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F0CCDBC" w14:textId="77777777" w:rsidR="00D8535C" w:rsidRDefault="00D8535C">
      <w:pPr>
        <w:spacing w:before="3" w:line="160" w:lineRule="exact"/>
        <w:rPr>
          <w:sz w:val="16"/>
          <w:szCs w:val="16"/>
        </w:rPr>
      </w:pPr>
    </w:p>
    <w:p w14:paraId="793D52B3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Set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or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""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or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409AA014" w14:textId="77777777" w:rsidR="00D8535C" w:rsidRDefault="00D8535C">
      <w:pPr>
        <w:spacing w:before="9" w:line="140" w:lineRule="exact"/>
        <w:rPr>
          <w:sz w:val="15"/>
          <w:szCs w:val="15"/>
        </w:rPr>
      </w:pPr>
    </w:p>
    <w:p w14:paraId="06FBED45" w14:textId="77777777" w:rsidR="00D8535C" w:rsidRDefault="00741E30">
      <w:pPr>
        <w:spacing w:line="371" w:lineRule="auto"/>
        <w:ind w:left="100" w:right="492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ch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3"/>
          <w:sz w:val="24"/>
          <w:szCs w:val="24"/>
        </w:rPr>
        <w:t>[</w:t>
      </w:r>
      <w:r>
        <w:rPr>
          <w:rFonts w:ascii="Calibri" w:eastAsia="Calibri" w:hAnsi="Calibri" w:cs="Calibri"/>
          <w:sz w:val="24"/>
          <w:szCs w:val="24"/>
        </w:rPr>
        <w:t>]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=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"</w:t>
      </w:r>
      <w:r>
        <w:rPr>
          <w:rFonts w:ascii="Calibri" w:eastAsia="Calibri" w:hAnsi="Calibri" w:cs="Calibri"/>
          <w:spacing w:val="3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3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or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";   </w:t>
      </w:r>
      <w:r>
        <w:rPr>
          <w:rFonts w:ascii="Calibri" w:eastAsia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W</w:t>
      </w:r>
      <w:r>
        <w:rPr>
          <w:rFonts w:ascii="Calibri" w:eastAsia="Calibri" w:hAnsi="Calibri" w:cs="Calibri"/>
          <w:spacing w:val="-1"/>
          <w:sz w:val="24"/>
          <w:szCs w:val="24"/>
        </w:rPr>
        <w:t>i-</w:t>
      </w:r>
      <w:r>
        <w:rPr>
          <w:rFonts w:ascii="Calibri" w:eastAsia="Calibri" w:hAnsi="Calibri" w:cs="Calibri"/>
          <w:spacing w:val="5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ame </w:t>
      </w:r>
      <w:r>
        <w:rPr>
          <w:rFonts w:ascii="Calibri" w:eastAsia="Calibri" w:hAnsi="Calibri" w:cs="Calibri"/>
          <w:spacing w:val="-1"/>
          <w:sz w:val="24"/>
          <w:szCs w:val="24"/>
        </w:rPr>
        <w:t>ch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pacing w:val="-2"/>
          <w:sz w:val="24"/>
          <w:szCs w:val="24"/>
        </w:rPr>
        <w:t>[</w:t>
      </w:r>
      <w:r>
        <w:rPr>
          <w:rFonts w:ascii="Calibri" w:eastAsia="Calibri" w:hAnsi="Calibri" w:cs="Calibri"/>
          <w:sz w:val="24"/>
          <w:szCs w:val="24"/>
        </w:rPr>
        <w:t>]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=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"</w:t>
      </w:r>
      <w:r>
        <w:rPr>
          <w:rFonts w:ascii="Calibri" w:eastAsia="Calibri" w:hAnsi="Calibri" w:cs="Calibri"/>
          <w:spacing w:val="-2"/>
          <w:sz w:val="24"/>
          <w:szCs w:val="24"/>
        </w:rPr>
        <w:t>Y</w:t>
      </w:r>
      <w:r>
        <w:rPr>
          <w:rFonts w:ascii="Calibri" w:eastAsia="Calibri" w:hAnsi="Calibri" w:cs="Calibri"/>
          <w:spacing w:val="3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";           </w:t>
      </w:r>
      <w:r>
        <w:rPr>
          <w:rFonts w:ascii="Calibri" w:eastAsia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W</w:t>
      </w:r>
      <w:r>
        <w:rPr>
          <w:rFonts w:ascii="Calibri" w:eastAsia="Calibri" w:hAnsi="Calibri" w:cs="Calibri"/>
          <w:spacing w:val="-1"/>
          <w:sz w:val="24"/>
          <w:szCs w:val="24"/>
        </w:rPr>
        <w:t>i-</w:t>
      </w:r>
      <w:r>
        <w:rPr>
          <w:rFonts w:ascii="Calibri" w:eastAsia="Calibri" w:hAnsi="Calibri" w:cs="Calibri"/>
          <w:spacing w:val="5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or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pacing w:val="-2"/>
          <w:sz w:val="24"/>
          <w:szCs w:val="24"/>
        </w:rPr>
        <w:t>oi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up</w:t>
      </w:r>
      <w:r>
        <w:rPr>
          <w:rFonts w:ascii="Calibri" w:eastAsia="Calibri" w:hAnsi="Calibri" w:cs="Calibri"/>
          <w:sz w:val="24"/>
          <w:szCs w:val="24"/>
        </w:rPr>
        <w:t>()</w:t>
      </w:r>
    </w:p>
    <w:p w14:paraId="09CA26EB" w14:textId="77777777" w:rsidR="00D8535C" w:rsidRDefault="00741E30">
      <w:pPr>
        <w:spacing w:before="27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{</w:t>
      </w:r>
    </w:p>
    <w:p w14:paraId="2B43B75A" w14:textId="77777777" w:rsidR="00D8535C" w:rsidRDefault="00D8535C">
      <w:pPr>
        <w:spacing w:before="1" w:line="140" w:lineRule="exact"/>
        <w:rPr>
          <w:sz w:val="15"/>
          <w:szCs w:val="15"/>
        </w:rPr>
      </w:pPr>
    </w:p>
    <w:p w14:paraId="5FDDB117" w14:textId="77777777" w:rsidR="00D8535C" w:rsidRDefault="00741E30">
      <w:pPr>
        <w:spacing w:before="7" w:line="371" w:lineRule="auto"/>
        <w:ind w:left="206" w:right="734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bu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3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 Se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2"/>
          <w:sz w:val="24"/>
          <w:szCs w:val="24"/>
        </w:rPr>
        <w:t>9</w:t>
      </w:r>
      <w:r>
        <w:rPr>
          <w:rFonts w:ascii="Calibri" w:eastAsia="Calibri" w:hAnsi="Calibri" w:cs="Calibri"/>
          <w:spacing w:val="-2"/>
          <w:sz w:val="24"/>
          <w:szCs w:val="24"/>
        </w:rPr>
        <w:t>600</w:t>
      </w:r>
      <w:r>
        <w:rPr>
          <w:rFonts w:ascii="Calibri" w:eastAsia="Calibri" w:hAnsi="Calibri" w:cs="Calibri"/>
          <w:spacing w:val="4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 xml:space="preserve">;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(a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3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z w:val="24"/>
          <w:szCs w:val="24"/>
        </w:rPr>
        <w:t>);</w:t>
      </w:r>
    </w:p>
    <w:p w14:paraId="56DF9E70" w14:textId="77777777" w:rsidR="00D8535C" w:rsidRDefault="00741E30">
      <w:pPr>
        <w:spacing w:before="32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5BCE1BC8" w14:textId="77777777" w:rsidR="00D8535C" w:rsidRDefault="00D8535C">
      <w:pPr>
        <w:spacing w:before="1" w:line="140" w:lineRule="exact"/>
        <w:rPr>
          <w:sz w:val="15"/>
          <w:szCs w:val="15"/>
        </w:rPr>
      </w:pPr>
    </w:p>
    <w:p w14:paraId="0D0CB37B" w14:textId="77777777" w:rsidR="00D8535C" w:rsidRDefault="00741E30">
      <w:pPr>
        <w:spacing w:before="7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pacing w:val="-2"/>
          <w:sz w:val="24"/>
          <w:szCs w:val="24"/>
        </w:rPr>
        <w:t>oi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oo</w:t>
      </w:r>
      <w:r>
        <w:rPr>
          <w:rFonts w:ascii="Calibri" w:eastAsia="Calibri" w:hAnsi="Calibri" w:cs="Calibri"/>
          <w:spacing w:val="3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()</w:t>
      </w:r>
    </w:p>
    <w:p w14:paraId="3B4E37C5" w14:textId="77777777" w:rsidR="00D8535C" w:rsidRDefault="00D8535C">
      <w:pPr>
        <w:spacing w:before="8" w:line="140" w:lineRule="exact"/>
        <w:rPr>
          <w:sz w:val="15"/>
          <w:szCs w:val="15"/>
        </w:rPr>
      </w:pPr>
    </w:p>
    <w:p w14:paraId="42BE6259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{</w:t>
      </w:r>
    </w:p>
    <w:p w14:paraId="1CCFCBBF" w14:textId="77777777" w:rsidR="00D8535C" w:rsidRDefault="00D8535C">
      <w:pPr>
        <w:spacing w:before="6" w:line="140" w:lineRule="exact"/>
        <w:rPr>
          <w:sz w:val="15"/>
          <w:szCs w:val="15"/>
        </w:rPr>
      </w:pPr>
    </w:p>
    <w:p w14:paraId="6AC828F0" w14:textId="77777777" w:rsidR="00D8535C" w:rsidRDefault="00741E30">
      <w:pPr>
        <w:spacing w:before="7"/>
        <w:ind w:left="20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3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-2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;</w:t>
      </w:r>
    </w:p>
    <w:p w14:paraId="1BD77521" w14:textId="77777777" w:rsidR="00D8535C" w:rsidRDefault="00D8535C">
      <w:pPr>
        <w:spacing w:before="9" w:line="140" w:lineRule="exact"/>
        <w:rPr>
          <w:sz w:val="15"/>
          <w:szCs w:val="15"/>
        </w:rPr>
      </w:pPr>
    </w:p>
    <w:p w14:paraId="33B522DE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47077B1C" w14:textId="77777777" w:rsidR="00D8535C" w:rsidRDefault="00D8535C">
      <w:pPr>
        <w:spacing w:before="3" w:line="140" w:lineRule="exact"/>
        <w:rPr>
          <w:sz w:val="14"/>
          <w:szCs w:val="14"/>
        </w:rPr>
      </w:pPr>
    </w:p>
    <w:p w14:paraId="050AC08F" w14:textId="77777777" w:rsidR="00D8535C" w:rsidRDefault="00D8535C">
      <w:pPr>
        <w:spacing w:line="200" w:lineRule="exact"/>
      </w:pPr>
    </w:p>
    <w:p w14:paraId="0889EA32" w14:textId="77777777" w:rsidR="00D8535C" w:rsidRDefault="00D8535C">
      <w:pPr>
        <w:spacing w:line="200" w:lineRule="exact"/>
      </w:pPr>
    </w:p>
    <w:p w14:paraId="2DEA3524" w14:textId="77777777" w:rsidR="00D8535C" w:rsidRDefault="00D8535C">
      <w:pPr>
        <w:spacing w:line="200" w:lineRule="exact"/>
      </w:pPr>
    </w:p>
    <w:p w14:paraId="0D0569AB" w14:textId="77777777" w:rsidR="00D8535C" w:rsidRDefault="00741E30">
      <w:pPr>
        <w:spacing w:before="34" w:line="260" w:lineRule="exact"/>
        <w:ind w:left="100" w:right="61"/>
        <w:rPr>
          <w:sz w:val="24"/>
          <w:szCs w:val="24"/>
        </w:rPr>
      </w:pPr>
      <w:r>
        <w:rPr>
          <w:b/>
          <w:sz w:val="24"/>
          <w:szCs w:val="24"/>
        </w:rPr>
        <w:t>No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4"/>
          <w:sz w:val="24"/>
          <w:szCs w:val="24"/>
        </w:rPr>
        <w:t>e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g,</w:t>
      </w:r>
      <w:r>
        <w:rPr>
          <w:spacing w:val="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-7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za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[</w:t>
      </w:r>
      <w:r>
        <w:rPr>
          <w:sz w:val="24"/>
          <w:szCs w:val="24"/>
        </w:rPr>
        <w:t>]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ke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“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“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)</w:t>
      </w:r>
      <w:r>
        <w:rPr>
          <w:spacing w:val="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</w:p>
    <w:p w14:paraId="23B37274" w14:textId="77777777" w:rsidR="00D8535C" w:rsidRDefault="00D8535C">
      <w:pPr>
        <w:spacing w:before="6" w:line="140" w:lineRule="exact"/>
        <w:rPr>
          <w:sz w:val="14"/>
          <w:szCs w:val="14"/>
        </w:rPr>
      </w:pPr>
    </w:p>
    <w:p w14:paraId="363AA1DC" w14:textId="77777777" w:rsidR="00D8535C" w:rsidRDefault="00D8535C">
      <w:pPr>
        <w:spacing w:line="200" w:lineRule="exact"/>
      </w:pPr>
    </w:p>
    <w:p w14:paraId="026046F9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Now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i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Run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th</w:t>
      </w:r>
      <w:r>
        <w:rPr>
          <w:b/>
          <w:sz w:val="24"/>
          <w:szCs w:val="24"/>
        </w:rPr>
        <w:t>e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</w:t>
      </w:r>
    </w:p>
    <w:p w14:paraId="428F6DF6" w14:textId="77777777" w:rsidR="00D8535C" w:rsidRDefault="00D8535C">
      <w:pPr>
        <w:spacing w:line="180" w:lineRule="exact"/>
        <w:rPr>
          <w:sz w:val="18"/>
          <w:szCs w:val="18"/>
        </w:rPr>
      </w:pPr>
    </w:p>
    <w:p w14:paraId="137A565B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574F9F53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24A00AD2" w14:textId="77777777" w:rsidR="00D8535C" w:rsidRDefault="00741E30">
      <w:pPr>
        <w:ind w:left="100"/>
        <w:rPr>
          <w:sz w:val="24"/>
          <w:szCs w:val="24"/>
        </w:rPr>
      </w:pPr>
      <w:r>
        <w:rPr>
          <w:spacing w:val="3"/>
          <w:sz w:val="24"/>
          <w:szCs w:val="24"/>
        </w:rPr>
        <w:t>C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D. </w:t>
      </w:r>
      <w:r>
        <w:rPr>
          <w:spacing w:val="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g.</w:t>
      </w:r>
    </w:p>
    <w:sectPr w:rsidR="00D8535C">
      <w:pgSz w:w="11920" w:h="16840"/>
      <w:pgMar w:top="960" w:right="880" w:bottom="280" w:left="620" w:header="752" w:footer="99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CC3ABF" w14:textId="77777777" w:rsidR="00C556F6" w:rsidRDefault="00C556F6">
      <w:r>
        <w:separator/>
      </w:r>
    </w:p>
  </w:endnote>
  <w:endnote w:type="continuationSeparator" w:id="0">
    <w:p w14:paraId="1CBA4E9B" w14:textId="77777777" w:rsidR="00C556F6" w:rsidRDefault="00C55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F33E62" w14:textId="4261D2BD" w:rsidR="00D8535C" w:rsidRDefault="00D8535C">
    <w:pPr>
      <w:spacing w:line="200" w:lineRule="exac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04A60" w14:textId="77777777" w:rsidR="00D8535C" w:rsidRDefault="00C556F6">
    <w:pPr>
      <w:spacing w:line="200" w:lineRule="exact"/>
    </w:pPr>
    <w:r>
      <w:pict w14:anchorId="20BA7D8F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92.85pt;margin-top:781pt;width:9.6pt;height:13.05pt;z-index:-1101;mso-position-horizontal-relative:page;mso-position-vertical-relative:page" filled="f" stroked="f">
          <v:textbox inset="0,0,0,0">
            <w:txbxContent>
              <w:p w14:paraId="60FB90D2" w14:textId="77777777" w:rsidR="00D8535C" w:rsidRDefault="00741E3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3C5841">
                  <w:rPr>
                    <w:rFonts w:ascii="Calibri" w:eastAsia="Calibri" w:hAnsi="Calibri" w:cs="Calibri"/>
                    <w:noProof/>
                    <w:position w:val="1"/>
                    <w:sz w:val="22"/>
                    <w:szCs w:val="22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07E8F5" w14:textId="77777777" w:rsidR="00D8535C" w:rsidRDefault="00C556F6">
    <w:pPr>
      <w:spacing w:line="160" w:lineRule="exact"/>
      <w:rPr>
        <w:sz w:val="16"/>
        <w:szCs w:val="16"/>
      </w:rPr>
    </w:pPr>
    <w:r>
      <w:pict w14:anchorId="2D6FA6E6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90.2pt;margin-top:781pt;width:15.05pt;height:13.05pt;z-index:-1100;mso-position-horizontal-relative:page;mso-position-vertical-relative:page" filled="f" stroked="f">
          <v:textbox inset="0,0,0,0">
            <w:txbxContent>
              <w:p w14:paraId="5E39D181" w14:textId="77777777" w:rsidR="00D8535C" w:rsidRDefault="00741E3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3C5841">
                  <w:rPr>
                    <w:rFonts w:ascii="Calibri" w:eastAsia="Calibri" w:hAnsi="Calibri" w:cs="Calibri"/>
                    <w:noProof/>
                    <w:position w:val="1"/>
                    <w:sz w:val="22"/>
                    <w:szCs w:val="22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15214E" w14:textId="77777777" w:rsidR="00D8535C" w:rsidRDefault="00C556F6">
    <w:pPr>
      <w:spacing w:line="200" w:lineRule="exact"/>
    </w:pPr>
    <w:r>
      <w:pict w14:anchorId="2F629821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0.2pt;margin-top:781pt;width:15.05pt;height:13.05pt;z-index:-1099;mso-position-horizontal-relative:page;mso-position-vertical-relative:page" filled="f" stroked="f">
          <v:textbox inset="0,0,0,0">
            <w:txbxContent>
              <w:p w14:paraId="55BDA14E" w14:textId="77777777" w:rsidR="00D8535C" w:rsidRDefault="00741E3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3C5841">
                  <w:rPr>
                    <w:rFonts w:ascii="Calibri" w:eastAsia="Calibri" w:hAnsi="Calibri" w:cs="Calibri"/>
                    <w:noProof/>
                    <w:position w:val="1"/>
                    <w:sz w:val="22"/>
                    <w:szCs w:val="22"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5FBE33" w14:textId="77777777" w:rsidR="00D8535C" w:rsidRDefault="00C556F6">
    <w:pPr>
      <w:spacing w:line="100" w:lineRule="exact"/>
      <w:rPr>
        <w:sz w:val="11"/>
        <w:szCs w:val="11"/>
      </w:rPr>
    </w:pPr>
    <w:r>
      <w:pict w14:anchorId="7472E3E8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90.2pt;margin-top:781pt;width:15.05pt;height:13.05pt;z-index:-1098;mso-position-horizontal-relative:page;mso-position-vertical-relative:page" filled="f" stroked="f">
          <v:textbox inset="0,0,0,0">
            <w:txbxContent>
              <w:p w14:paraId="08459A82" w14:textId="77777777" w:rsidR="00D8535C" w:rsidRDefault="00741E3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3C5841">
                  <w:rPr>
                    <w:rFonts w:ascii="Calibri" w:eastAsia="Calibri" w:hAnsi="Calibri" w:cs="Calibri"/>
                    <w:noProof/>
                    <w:position w:val="1"/>
                    <w:sz w:val="22"/>
                    <w:szCs w:val="22"/>
                  </w:rP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3D053" w14:textId="77777777" w:rsidR="00D8535C" w:rsidRDefault="00C556F6">
    <w:pPr>
      <w:spacing w:line="200" w:lineRule="exact"/>
    </w:pPr>
    <w:r>
      <w:pict w14:anchorId="769E24C7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0.2pt;margin-top:781pt;width:15.05pt;height:13.05pt;z-index:-1097;mso-position-horizontal-relative:page;mso-position-vertical-relative:page" filled="f" stroked="f">
          <v:textbox inset="0,0,0,0">
            <w:txbxContent>
              <w:p w14:paraId="017AC84B" w14:textId="77777777" w:rsidR="00D8535C" w:rsidRDefault="00741E3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3C5841">
                  <w:rPr>
                    <w:rFonts w:ascii="Calibri" w:eastAsia="Calibri" w:hAnsi="Calibri" w:cs="Calibri"/>
                    <w:noProof/>
                    <w:position w:val="1"/>
                    <w:sz w:val="22"/>
                    <w:szCs w:val="22"/>
                  </w:rP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C0F1E" w14:textId="77777777" w:rsidR="00D8535C" w:rsidRDefault="00C556F6">
    <w:pPr>
      <w:spacing w:line="200" w:lineRule="exact"/>
    </w:pPr>
    <w:r>
      <w:pict w14:anchorId="2BF5DCE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0.2pt;margin-top:781pt;width:15.05pt;height:13.05pt;z-index:-1096;mso-position-horizontal-relative:page;mso-position-vertical-relative:page" filled="f" stroked="f">
          <v:textbox inset="0,0,0,0">
            <w:txbxContent>
              <w:p w14:paraId="0910B14C" w14:textId="77777777" w:rsidR="00D8535C" w:rsidRDefault="00741E3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3C5841">
                  <w:rPr>
                    <w:rFonts w:ascii="Calibri" w:eastAsia="Calibri" w:hAnsi="Calibri" w:cs="Calibri"/>
                    <w:noProof/>
                    <w:position w:val="1"/>
                    <w:sz w:val="22"/>
                    <w:szCs w:val="22"/>
                  </w:rPr>
                  <w:t>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117A80" w14:textId="77777777" w:rsidR="00C556F6" w:rsidRDefault="00C556F6">
      <w:r>
        <w:separator/>
      </w:r>
    </w:p>
  </w:footnote>
  <w:footnote w:type="continuationSeparator" w:id="0">
    <w:p w14:paraId="6E8ECC8E" w14:textId="77777777" w:rsidR="00C556F6" w:rsidRDefault="00C556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142996" w14:textId="2FB4146E" w:rsidR="00D8535C" w:rsidRDefault="00D8535C">
    <w:pPr>
      <w:spacing w:line="200" w:lineRule="exac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261587"/>
    <w:multiLevelType w:val="multilevel"/>
    <w:tmpl w:val="3F7610A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5C"/>
    <w:rsid w:val="0006089C"/>
    <w:rsid w:val="001B3525"/>
    <w:rsid w:val="003C5841"/>
    <w:rsid w:val="00741E30"/>
    <w:rsid w:val="00880DC4"/>
    <w:rsid w:val="00981C97"/>
    <w:rsid w:val="00C55069"/>
    <w:rsid w:val="00C556F6"/>
    <w:rsid w:val="00D8535C"/>
    <w:rsid w:val="00DB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C78AE92"/>
  <w15:docId w15:val="{C6163C07-9524-40B6-8FDE-109119D49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81C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1C97"/>
  </w:style>
  <w:style w:type="paragraph" w:styleId="Footer">
    <w:name w:val="footer"/>
    <w:basedOn w:val="Normal"/>
    <w:link w:val="FooterChar"/>
    <w:uiPriority w:val="99"/>
    <w:unhideWhenUsed/>
    <w:rsid w:val="00981C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1C97"/>
  </w:style>
  <w:style w:type="table" w:customStyle="1" w:styleId="TableGrid1">
    <w:name w:val="Table Grid1"/>
    <w:basedOn w:val="TableNormal"/>
    <w:next w:val="TableGrid"/>
    <w:uiPriority w:val="39"/>
    <w:rsid w:val="00DB7C0A"/>
    <w:rPr>
      <w:rFonts w:ascii="Calibri" w:eastAsia="Calibri" w:hAnsi="Calibri"/>
      <w:sz w:val="22"/>
      <w:szCs w:val="22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semiHidden/>
    <w:unhideWhenUsed/>
    <w:rsid w:val="00DB7C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yperlink" Target="https://en.wikipedia.org/wiki/Flat_panel_display" TargetMode="External"/><Relationship Id="rId26" Type="http://schemas.openxmlformats.org/officeDocument/2006/relationships/image" Target="media/image4.jpeg"/><Relationship Id="rId39" Type="http://schemas.openxmlformats.org/officeDocument/2006/relationships/image" Target="media/image14.jpeg"/><Relationship Id="rId21" Type="http://schemas.openxmlformats.org/officeDocument/2006/relationships/hyperlink" Target="https://en.wikipedia.org/wiki/Liquid_crystal" TargetMode="External"/><Relationship Id="rId34" Type="http://schemas.openxmlformats.org/officeDocument/2006/relationships/hyperlink" Target="https://www.circuitbasics.com/wp-content/uploads/2015/10/DHTLib.zip" TargetMode="External"/><Relationship Id="rId42" Type="http://schemas.openxmlformats.org/officeDocument/2006/relationships/hyperlink" Target="https://github.com/blynkkk/blynk-library/releases/download/v0.6.1/Blynk_Release_v0.6.1.zip" TargetMode="External"/><Relationship Id="rId7" Type="http://schemas.openxmlformats.org/officeDocument/2006/relationships/hyperlink" Target="http://arduino.cc/" TargetMode="Externa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9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24" Type="http://schemas.openxmlformats.org/officeDocument/2006/relationships/hyperlink" Target="https://en.wikipedia.org/wiki/Reflector_(photography)" TargetMode="External"/><Relationship Id="rId32" Type="http://schemas.openxmlformats.org/officeDocument/2006/relationships/footer" Target="footer7.xml"/><Relationship Id="rId37" Type="http://schemas.openxmlformats.org/officeDocument/2006/relationships/image" Target="media/image12.jpeg"/><Relationship Id="rId40" Type="http://schemas.openxmlformats.org/officeDocument/2006/relationships/image" Target="media/image15.jpe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hyperlink" Target="https://en.wikipedia.org/wiki/Backlight" TargetMode="External"/><Relationship Id="rId28" Type="http://schemas.openxmlformats.org/officeDocument/2006/relationships/image" Target="media/image6.jpeg"/><Relationship Id="rId36" Type="http://schemas.openxmlformats.org/officeDocument/2006/relationships/image" Target="media/image11.jpeg"/><Relationship Id="rId10" Type="http://schemas.openxmlformats.org/officeDocument/2006/relationships/footer" Target="footer1.xml"/><Relationship Id="rId19" Type="http://schemas.openxmlformats.org/officeDocument/2006/relationships/hyperlink" Target="https://en.wikipedia.org/wiki/Electro-optic_modulator" TargetMode="External"/><Relationship Id="rId31" Type="http://schemas.openxmlformats.org/officeDocument/2006/relationships/image" Target="media/image8.jpe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en.wikipedia.org/wiki/Polarizer" TargetMode="External"/><Relationship Id="rId27" Type="http://schemas.openxmlformats.org/officeDocument/2006/relationships/image" Target="media/image5.jpeg"/><Relationship Id="rId30" Type="http://schemas.openxmlformats.org/officeDocument/2006/relationships/footer" Target="footer6.xml"/><Relationship Id="rId35" Type="http://schemas.openxmlformats.org/officeDocument/2006/relationships/image" Target="media/image10.jpeg"/><Relationship Id="rId43" Type="http://schemas.openxmlformats.org/officeDocument/2006/relationships/hyperlink" Target="http://arduino.esp8266.com/stable/package_esp8266com_index.json" TargetMode="External"/><Relationship Id="rId8" Type="http://schemas.openxmlformats.org/officeDocument/2006/relationships/hyperlink" Target="http://arduino.cc/en/Main/Software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5.xml"/><Relationship Id="rId25" Type="http://schemas.openxmlformats.org/officeDocument/2006/relationships/hyperlink" Target="https://en.wikipedia.org/wiki/Monochrome" TargetMode="External"/><Relationship Id="rId33" Type="http://schemas.openxmlformats.org/officeDocument/2006/relationships/image" Target="media/image9.jpeg"/><Relationship Id="rId38" Type="http://schemas.openxmlformats.org/officeDocument/2006/relationships/image" Target="media/image13.jpeg"/><Relationship Id="rId20" Type="http://schemas.openxmlformats.org/officeDocument/2006/relationships/hyperlink" Target="https://en.wikipedia.org/wiki/Electro-optic_modulator" TargetMode="External"/><Relationship Id="rId4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3319</Words>
  <Characters>18923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Mazire</dc:creator>
  <cp:lastModifiedBy>Vikas</cp:lastModifiedBy>
  <cp:revision>2</cp:revision>
  <dcterms:created xsi:type="dcterms:W3CDTF">2023-03-22T15:06:00Z</dcterms:created>
  <dcterms:modified xsi:type="dcterms:W3CDTF">2023-03-22T15:06:00Z</dcterms:modified>
</cp:coreProperties>
</file>